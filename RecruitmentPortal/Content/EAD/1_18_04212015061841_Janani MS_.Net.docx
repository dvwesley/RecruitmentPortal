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A0935" w:rsidRPr="00F93FF7" w:rsidRDefault="00886D56" w:rsidP="002A0935">
      <w:pPr>
        <w:tabs>
          <w:tab w:val="left" w:pos="-720"/>
          <w:tab w:val="left" w:pos="4005"/>
        </w:tabs>
        <w:ind w:right="630" w:hanging="720"/>
        <w:jc w:val="both"/>
        <w:rPr>
          <w:rFonts w:ascii="Arial" w:hAnsi="Arial" w:cs="Arial"/>
          <w:b/>
          <w:bCs/>
          <w:sz w:val="22"/>
          <w:szCs w:val="22"/>
          <w:lang w:val="pt-BR"/>
        </w:rPr>
      </w:pPr>
      <w:r>
        <w:rPr>
          <w:noProof/>
          <w:lang w:eastAsia="en-US"/>
        </w:rPr>
        <w:drawing>
          <wp:anchor distT="0" distB="0" distL="114300" distR="114300" simplePos="0" relativeHeight="251658752" behindDoc="1" locked="0" layoutInCell="1" allowOverlap="1" wp14:anchorId="253A7E10" wp14:editId="50030115">
            <wp:simplePos x="0" y="0"/>
            <wp:positionH relativeFrom="column">
              <wp:posOffset>4324350</wp:posOffset>
            </wp:positionH>
            <wp:positionV relativeFrom="paragraph">
              <wp:posOffset>11430</wp:posOffset>
            </wp:positionV>
            <wp:extent cx="1638300" cy="790575"/>
            <wp:effectExtent l="0" t="0" r="0" b="9525"/>
            <wp:wrapTight wrapText="bothSides">
              <wp:wrapPolygon edited="0">
                <wp:start x="0" y="0"/>
                <wp:lineTo x="0" y="21340"/>
                <wp:lineTo x="21349" y="21340"/>
                <wp:lineTo x="21349" y="0"/>
                <wp:lineTo x="0" y="0"/>
              </wp:wrapPolygon>
            </wp:wrapTight>
            <wp:docPr id="2" name="Picture 2" descr="http://www.techtipsworld.com/wp-content/uploads/2013/01/microsoft-certified.gi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tipsworld.com/wp-content/uploads/2013/01/microsoft-certified.gif.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8300" cy="790575"/>
                    </a:xfrm>
                    <a:prstGeom prst="rect">
                      <a:avLst/>
                    </a:prstGeom>
                    <a:noFill/>
                    <a:ln>
                      <a:noFill/>
                    </a:ln>
                  </pic:spPr>
                </pic:pic>
              </a:graphicData>
            </a:graphic>
            <wp14:sizeRelV relativeFrom="margin">
              <wp14:pctHeight>0</wp14:pctHeight>
            </wp14:sizeRelV>
          </wp:anchor>
        </w:drawing>
      </w:r>
      <w:r w:rsidR="00BA192B" w:rsidRPr="00F93FF7">
        <w:rPr>
          <w:rFonts w:ascii="Arial" w:hAnsi="Arial" w:cs="Arial"/>
          <w:b/>
          <w:bCs/>
          <w:sz w:val="22"/>
          <w:szCs w:val="22"/>
          <w:lang w:val="pt-BR"/>
        </w:rPr>
        <w:t>Janani Sankaranarayanan</w:t>
      </w:r>
    </w:p>
    <w:p w:rsidR="002A0935" w:rsidRPr="002A0935" w:rsidRDefault="00F93FF7" w:rsidP="00886D56">
      <w:pPr>
        <w:tabs>
          <w:tab w:val="left" w:pos="-720"/>
          <w:tab w:val="left" w:pos="5235"/>
        </w:tabs>
        <w:ind w:right="630" w:hanging="720"/>
        <w:jc w:val="both"/>
        <w:rPr>
          <w:rFonts w:ascii="Arial" w:hAnsi="Arial" w:cs="Arial"/>
          <w:b/>
          <w:bCs/>
          <w:sz w:val="20"/>
          <w:szCs w:val="20"/>
          <w:lang w:val="pt-BR"/>
        </w:rPr>
      </w:pPr>
      <w:r>
        <w:rPr>
          <w:rFonts w:ascii="Arial" w:hAnsi="Arial" w:cs="Arial"/>
          <w:b/>
          <w:bCs/>
          <w:sz w:val="20"/>
          <w:szCs w:val="20"/>
          <w:lang w:val="pt-BR"/>
        </w:rPr>
        <w:t xml:space="preserve">Cell: </w:t>
      </w:r>
      <w:r w:rsidR="00BA192B" w:rsidRPr="002A0935">
        <w:rPr>
          <w:rFonts w:ascii="Arial" w:hAnsi="Arial" w:cs="Arial"/>
          <w:b/>
          <w:bCs/>
          <w:sz w:val="20"/>
          <w:szCs w:val="20"/>
          <w:lang w:val="pt-BR"/>
        </w:rPr>
        <w:t>425 999 7473</w:t>
      </w:r>
      <w:r w:rsidR="00886D56">
        <w:rPr>
          <w:rFonts w:ascii="Arial" w:hAnsi="Arial" w:cs="Arial"/>
          <w:b/>
          <w:bCs/>
          <w:sz w:val="20"/>
          <w:szCs w:val="20"/>
          <w:lang w:val="pt-BR"/>
        </w:rPr>
        <w:tab/>
      </w:r>
    </w:p>
    <w:p w:rsidR="00BA192B" w:rsidRPr="00F93FF7" w:rsidRDefault="008453D3" w:rsidP="002A0935">
      <w:pPr>
        <w:tabs>
          <w:tab w:val="left" w:pos="-720"/>
          <w:tab w:val="left" w:pos="4005"/>
        </w:tabs>
        <w:ind w:right="630" w:hanging="720"/>
        <w:jc w:val="both"/>
        <w:rPr>
          <w:rFonts w:ascii="Arial" w:hAnsi="Arial" w:cs="Arial"/>
          <w:bCs/>
          <w:sz w:val="20"/>
          <w:szCs w:val="20"/>
          <w:lang w:val="pt-BR"/>
        </w:rPr>
      </w:pPr>
      <w:hyperlink r:id="rId9" w:history="1">
        <w:r w:rsidR="002A0935" w:rsidRPr="00F93FF7">
          <w:rPr>
            <w:rStyle w:val="Hyperlink"/>
            <w:rFonts w:ascii="Arial" w:hAnsi="Arial" w:cs="Arial"/>
            <w:bCs/>
            <w:sz w:val="20"/>
            <w:szCs w:val="20"/>
            <w:lang w:val="pt-BR"/>
          </w:rPr>
          <w:t>janani@switchlane.com</w:t>
        </w:r>
      </w:hyperlink>
      <w:r w:rsidR="002A0935" w:rsidRPr="00F93FF7">
        <w:rPr>
          <w:rFonts w:ascii="Arial" w:hAnsi="Arial" w:cs="Arial"/>
          <w:bCs/>
          <w:sz w:val="20"/>
          <w:szCs w:val="20"/>
          <w:lang w:val="pt-BR"/>
        </w:rPr>
        <w:t xml:space="preserve"> </w:t>
      </w:r>
    </w:p>
    <w:p w:rsidR="00BA192B" w:rsidRPr="002A0935" w:rsidRDefault="00547B3F" w:rsidP="002A0935">
      <w:pPr>
        <w:tabs>
          <w:tab w:val="left" w:pos="-720"/>
          <w:tab w:val="left" w:pos="4005"/>
        </w:tabs>
        <w:ind w:right="630" w:hanging="720"/>
        <w:jc w:val="both"/>
        <w:rPr>
          <w:rFonts w:ascii="Arial" w:hAnsi="Arial" w:cs="Arial"/>
          <w:sz w:val="20"/>
          <w:szCs w:val="20"/>
        </w:rPr>
      </w:pPr>
      <w:r w:rsidRPr="002A0935">
        <w:rPr>
          <w:rFonts w:ascii="Arial" w:hAnsi="Arial" w:cs="Arial"/>
          <w:noProof/>
          <w:sz w:val="20"/>
          <w:szCs w:val="20"/>
          <w:lang w:eastAsia="en-US"/>
        </w:rPr>
        <mc:AlternateContent>
          <mc:Choice Requires="wps">
            <w:drawing>
              <wp:anchor distT="0" distB="0" distL="114300" distR="114300" simplePos="0" relativeHeight="251657728" behindDoc="0" locked="0" layoutInCell="1" allowOverlap="1">
                <wp:simplePos x="0" y="0"/>
                <wp:positionH relativeFrom="column">
                  <wp:posOffset>-918845</wp:posOffset>
                </wp:positionH>
                <wp:positionV relativeFrom="paragraph">
                  <wp:posOffset>99060</wp:posOffset>
                </wp:positionV>
                <wp:extent cx="7223125" cy="1905"/>
                <wp:effectExtent l="0" t="0" r="0"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23125" cy="1905"/>
                        </a:xfrm>
                        <a:prstGeom prst="straightConnector1">
                          <a:avLst/>
                        </a:prstGeom>
                        <a:noFill/>
                        <a:ln w="38160">
                          <a:solidFill>
                            <a:srgbClr val="BFBFBF"/>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BE1E981" id="_x0000_t32" coordsize="21600,21600" o:spt="32" o:oned="t" path="m,l21600,21600e" filled="f">
                <v:path arrowok="t" fillok="f" o:connecttype="none"/>
                <o:lock v:ext="edit" shapetype="t"/>
              </v:shapetype>
              <v:shape id="AutoShape 2" o:spid="_x0000_s1026" type="#_x0000_t32" style="position:absolute;margin-left:-72.35pt;margin-top:7.8pt;width:568.75pt;height:.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" strokecolor="#bfbfbf" strokeweight="1.06mm">
                <v:stroke joinstyle="miter"/>
              </v:shape>
            </w:pict>
          </mc:Fallback>
        </mc:AlternateContent>
      </w:r>
      <w:r w:rsidR="00BA192B" w:rsidRPr="002A0935">
        <w:rPr>
          <w:rFonts w:ascii="Arial" w:hAnsi="Arial" w:cs="Arial"/>
          <w:sz w:val="20"/>
          <w:szCs w:val="20"/>
        </w:rPr>
        <w:tab/>
      </w:r>
      <w:r w:rsidR="00BA192B" w:rsidRPr="002A0935">
        <w:rPr>
          <w:rFonts w:ascii="Arial" w:hAnsi="Arial" w:cs="Arial"/>
          <w:sz w:val="20"/>
          <w:szCs w:val="20"/>
        </w:rPr>
        <w:tab/>
      </w:r>
    </w:p>
    <w:p w:rsidR="00BA192B" w:rsidRDefault="00BA192B" w:rsidP="002A0935">
      <w:pPr>
        <w:tabs>
          <w:tab w:val="left" w:pos="-720"/>
          <w:tab w:val="left" w:pos="4005"/>
        </w:tabs>
        <w:ind w:right="630" w:hanging="720"/>
        <w:jc w:val="both"/>
        <w:rPr>
          <w:rFonts w:ascii="Arial" w:hAnsi="Arial" w:cs="Arial"/>
          <w:b/>
          <w:sz w:val="20"/>
          <w:szCs w:val="20"/>
        </w:rPr>
      </w:pPr>
      <w:r w:rsidRPr="002A0935">
        <w:rPr>
          <w:rFonts w:ascii="Arial" w:hAnsi="Arial" w:cs="Arial"/>
          <w:b/>
          <w:sz w:val="20"/>
          <w:szCs w:val="20"/>
        </w:rPr>
        <w:t>PROFESSIONAL PROFILE:</w:t>
      </w:r>
    </w:p>
    <w:p w:rsidR="002A0935" w:rsidRPr="002A0935" w:rsidRDefault="002A0935" w:rsidP="002A0935">
      <w:pPr>
        <w:tabs>
          <w:tab w:val="left" w:pos="-720"/>
          <w:tab w:val="left" w:pos="4005"/>
        </w:tabs>
        <w:ind w:right="630" w:hanging="720"/>
        <w:jc w:val="both"/>
        <w:rPr>
          <w:rFonts w:ascii="Arial" w:hAnsi="Arial" w:cs="Arial"/>
          <w:b/>
          <w:sz w:val="20"/>
          <w:szCs w:val="20"/>
        </w:rPr>
      </w:pPr>
    </w:p>
    <w:p w:rsidR="00BA192B" w:rsidRPr="002A0935" w:rsidRDefault="002A0935" w:rsidP="002A0935">
      <w:pPr>
        <w:pStyle w:val="ListParagraph"/>
        <w:numPr>
          <w:ilvl w:val="0"/>
          <w:numId w:val="19"/>
        </w:numPr>
        <w:tabs>
          <w:tab w:val="left" w:pos="-2700"/>
          <w:tab w:val="left" w:pos="-2340"/>
          <w:tab w:val="left" w:pos="-1710"/>
          <w:tab w:val="left" w:pos="1125"/>
          <w:tab w:val="center" w:pos="3105"/>
          <w:tab w:val="left" w:pos="6660"/>
          <w:tab w:val="left" w:pos="7200"/>
          <w:tab w:val="left" w:pos="7380"/>
        </w:tabs>
        <w:ind w:right="630"/>
        <w:rPr>
          <w:rFonts w:ascii="Arial" w:hAnsi="Arial" w:cs="Arial"/>
          <w:sz w:val="20"/>
          <w:szCs w:val="20"/>
        </w:rPr>
      </w:pPr>
      <w:r w:rsidRPr="002A0935">
        <w:rPr>
          <w:rFonts w:ascii="Arial" w:hAnsi="Arial" w:cs="Arial"/>
          <w:b/>
          <w:sz w:val="20"/>
          <w:szCs w:val="20"/>
        </w:rPr>
        <w:t>8</w:t>
      </w:r>
      <w:r w:rsidR="005565D5" w:rsidRPr="002A0935">
        <w:rPr>
          <w:rFonts w:ascii="Arial" w:hAnsi="Arial" w:cs="Arial"/>
          <w:b/>
          <w:sz w:val="20"/>
          <w:szCs w:val="20"/>
        </w:rPr>
        <w:t>+</w:t>
      </w:r>
      <w:r w:rsidR="00BA192B" w:rsidRPr="002A0935">
        <w:rPr>
          <w:rFonts w:ascii="Arial" w:hAnsi="Arial" w:cs="Arial"/>
          <w:b/>
          <w:sz w:val="20"/>
          <w:szCs w:val="20"/>
        </w:rPr>
        <w:t xml:space="preserve"> years</w:t>
      </w:r>
      <w:r w:rsidR="00BA192B" w:rsidRPr="002A0935">
        <w:rPr>
          <w:rFonts w:ascii="Arial" w:hAnsi="Arial" w:cs="Arial"/>
          <w:sz w:val="20"/>
          <w:szCs w:val="20"/>
        </w:rPr>
        <w:t xml:space="preserve"> of software engineering experience in </w:t>
      </w:r>
      <w:r w:rsidR="00BA192B" w:rsidRPr="002A0935">
        <w:rPr>
          <w:rFonts w:ascii="Arial" w:hAnsi="Arial" w:cs="Arial"/>
          <w:b/>
          <w:sz w:val="20"/>
          <w:szCs w:val="20"/>
        </w:rPr>
        <w:t>Microsoft .Net Platform</w:t>
      </w:r>
      <w:r w:rsidR="00BA192B" w:rsidRPr="002A0935">
        <w:rPr>
          <w:rFonts w:ascii="Arial" w:hAnsi="Arial" w:cs="Arial"/>
          <w:sz w:val="20"/>
          <w:szCs w:val="20"/>
        </w:rPr>
        <w:t>(C# and .NET Framework).</w:t>
      </w:r>
    </w:p>
    <w:p w:rsidR="00BA192B" w:rsidRPr="002A0935" w:rsidRDefault="00BA192B" w:rsidP="002A0935">
      <w:pPr>
        <w:pStyle w:val="ListParagraph"/>
        <w:numPr>
          <w:ilvl w:val="0"/>
          <w:numId w:val="19"/>
        </w:numPr>
        <w:tabs>
          <w:tab w:val="left" w:pos="-2700"/>
          <w:tab w:val="left" w:pos="-2340"/>
          <w:tab w:val="left" w:pos="-1710"/>
          <w:tab w:val="left" w:pos="1125"/>
          <w:tab w:val="center" w:pos="3105"/>
          <w:tab w:val="left" w:pos="6660"/>
          <w:tab w:val="left" w:pos="7200"/>
          <w:tab w:val="left" w:pos="7380"/>
        </w:tabs>
        <w:ind w:right="630"/>
        <w:rPr>
          <w:rFonts w:ascii="Arial" w:hAnsi="Arial" w:cs="Arial"/>
          <w:sz w:val="20"/>
          <w:szCs w:val="20"/>
        </w:rPr>
      </w:pPr>
      <w:r w:rsidRPr="002A0935">
        <w:rPr>
          <w:rFonts w:ascii="Arial" w:hAnsi="Arial" w:cs="Arial"/>
          <w:sz w:val="20"/>
          <w:szCs w:val="20"/>
        </w:rPr>
        <w:t xml:space="preserve">Proficient in application design, development and implementation using </w:t>
      </w:r>
      <w:r w:rsidR="00862E6D">
        <w:rPr>
          <w:rFonts w:ascii="Arial" w:hAnsi="Arial" w:cs="Arial"/>
          <w:b/>
          <w:sz w:val="20"/>
          <w:szCs w:val="20"/>
        </w:rPr>
        <w:t xml:space="preserve">C#, .NET </w:t>
      </w:r>
      <w:r w:rsidRPr="002A0935">
        <w:rPr>
          <w:rFonts w:ascii="Arial" w:hAnsi="Arial" w:cs="Arial"/>
          <w:b/>
          <w:sz w:val="20"/>
          <w:szCs w:val="20"/>
        </w:rPr>
        <w:t>3.5/4.0</w:t>
      </w:r>
      <w:r w:rsidR="00B023C0" w:rsidRPr="002A0935">
        <w:rPr>
          <w:rFonts w:ascii="Arial" w:hAnsi="Arial" w:cs="Arial"/>
          <w:b/>
          <w:sz w:val="20"/>
          <w:szCs w:val="20"/>
        </w:rPr>
        <w:t>/4.5</w:t>
      </w:r>
      <w:r w:rsidRPr="002A0935">
        <w:rPr>
          <w:rFonts w:ascii="Arial" w:hAnsi="Arial" w:cs="Arial"/>
          <w:b/>
          <w:sz w:val="20"/>
          <w:szCs w:val="20"/>
        </w:rPr>
        <w:t xml:space="preserve">, </w:t>
      </w:r>
      <w:r w:rsidR="00AC1CFC" w:rsidRPr="002A0935">
        <w:rPr>
          <w:rFonts w:ascii="Arial" w:hAnsi="Arial" w:cs="Arial"/>
          <w:b/>
          <w:sz w:val="20"/>
          <w:szCs w:val="20"/>
        </w:rPr>
        <w:t xml:space="preserve">ASP.NET, </w:t>
      </w:r>
      <w:r w:rsidRPr="002A0935">
        <w:rPr>
          <w:rFonts w:ascii="Arial" w:hAnsi="Arial" w:cs="Arial"/>
          <w:b/>
          <w:sz w:val="20"/>
          <w:szCs w:val="20"/>
        </w:rPr>
        <w:t>ADO.N</w:t>
      </w:r>
      <w:r w:rsidR="00B52E48" w:rsidRPr="002A0935">
        <w:rPr>
          <w:rFonts w:ascii="Arial" w:hAnsi="Arial" w:cs="Arial"/>
          <w:b/>
          <w:sz w:val="20"/>
          <w:szCs w:val="20"/>
        </w:rPr>
        <w:t>ET, HTML, CSS, JavaScript, JQuery</w:t>
      </w:r>
      <w:r w:rsidR="007D1FB3">
        <w:rPr>
          <w:rFonts w:ascii="Arial" w:hAnsi="Arial" w:cs="Arial"/>
          <w:b/>
          <w:sz w:val="20"/>
          <w:szCs w:val="20"/>
        </w:rPr>
        <w:t>, WPF, Win Forms, WCF</w:t>
      </w:r>
      <w:r w:rsidRPr="002A0935">
        <w:rPr>
          <w:rFonts w:ascii="Arial" w:hAnsi="Arial" w:cs="Arial"/>
          <w:b/>
          <w:sz w:val="20"/>
          <w:szCs w:val="20"/>
        </w:rPr>
        <w:t xml:space="preserve"> and MS SQL Server</w:t>
      </w:r>
      <w:r w:rsidRPr="002A0935">
        <w:rPr>
          <w:rFonts w:ascii="Arial" w:hAnsi="Arial" w:cs="Arial"/>
          <w:sz w:val="20"/>
          <w:szCs w:val="20"/>
        </w:rPr>
        <w:t>.</w:t>
      </w:r>
    </w:p>
    <w:p w:rsidR="00BA192B" w:rsidRPr="002A0935" w:rsidRDefault="00BA192B" w:rsidP="002A0935">
      <w:pPr>
        <w:pStyle w:val="ListParagraph"/>
        <w:numPr>
          <w:ilvl w:val="0"/>
          <w:numId w:val="19"/>
        </w:numPr>
        <w:tabs>
          <w:tab w:val="left" w:pos="-2700"/>
          <w:tab w:val="left" w:pos="-2340"/>
          <w:tab w:val="left" w:pos="-1710"/>
          <w:tab w:val="left" w:pos="1125"/>
          <w:tab w:val="center" w:pos="3105"/>
          <w:tab w:val="left" w:pos="6660"/>
          <w:tab w:val="left" w:pos="7200"/>
          <w:tab w:val="left" w:pos="7380"/>
        </w:tabs>
        <w:ind w:right="630"/>
        <w:rPr>
          <w:rFonts w:ascii="Arial" w:hAnsi="Arial" w:cs="Arial"/>
          <w:sz w:val="20"/>
          <w:szCs w:val="20"/>
        </w:rPr>
      </w:pPr>
      <w:r w:rsidRPr="002A0935">
        <w:rPr>
          <w:rFonts w:ascii="Arial" w:hAnsi="Arial" w:cs="Arial"/>
          <w:sz w:val="20"/>
          <w:szCs w:val="20"/>
        </w:rPr>
        <w:t xml:space="preserve">Experience in </w:t>
      </w:r>
      <w:r w:rsidR="007A4153" w:rsidRPr="002A0935">
        <w:rPr>
          <w:rFonts w:ascii="Arial" w:hAnsi="Arial" w:cs="Arial"/>
          <w:sz w:val="20"/>
          <w:szCs w:val="20"/>
        </w:rPr>
        <w:t>version control tools like</w:t>
      </w:r>
      <w:r w:rsidRPr="002A0935">
        <w:rPr>
          <w:rFonts w:ascii="Arial" w:hAnsi="Arial" w:cs="Arial"/>
          <w:sz w:val="20"/>
          <w:szCs w:val="20"/>
        </w:rPr>
        <w:t xml:space="preserve"> </w:t>
      </w:r>
      <w:r w:rsidR="00B52E48" w:rsidRPr="002A0935">
        <w:rPr>
          <w:rFonts w:ascii="Arial" w:hAnsi="Arial" w:cs="Arial"/>
          <w:b/>
          <w:sz w:val="20"/>
          <w:szCs w:val="20"/>
        </w:rPr>
        <w:t>rational</w:t>
      </w:r>
      <w:r w:rsidRPr="002A0935">
        <w:rPr>
          <w:rFonts w:ascii="Arial" w:hAnsi="Arial" w:cs="Arial"/>
          <w:b/>
          <w:sz w:val="20"/>
          <w:szCs w:val="20"/>
        </w:rPr>
        <w:t xml:space="preserve"> clear case, UCM </w:t>
      </w:r>
      <w:r w:rsidRPr="002A0935">
        <w:rPr>
          <w:rFonts w:ascii="Arial" w:hAnsi="Arial" w:cs="Arial"/>
          <w:sz w:val="20"/>
          <w:szCs w:val="20"/>
        </w:rPr>
        <w:t xml:space="preserve">and </w:t>
      </w:r>
      <w:r w:rsidRPr="002A0935">
        <w:rPr>
          <w:rFonts w:ascii="Arial" w:hAnsi="Arial" w:cs="Arial"/>
          <w:b/>
          <w:sz w:val="20"/>
          <w:szCs w:val="20"/>
        </w:rPr>
        <w:t>Tortoise SVN</w:t>
      </w:r>
      <w:r w:rsidRPr="002A0935">
        <w:rPr>
          <w:rFonts w:ascii="Arial" w:hAnsi="Arial" w:cs="Arial"/>
          <w:sz w:val="20"/>
          <w:szCs w:val="20"/>
        </w:rPr>
        <w:t>.</w:t>
      </w:r>
    </w:p>
    <w:p w:rsidR="00BA192B" w:rsidRPr="002A0935" w:rsidRDefault="00BA192B" w:rsidP="002A0935">
      <w:pPr>
        <w:pStyle w:val="ListParagraph"/>
        <w:numPr>
          <w:ilvl w:val="0"/>
          <w:numId w:val="19"/>
        </w:numPr>
        <w:tabs>
          <w:tab w:val="left" w:pos="-2700"/>
          <w:tab w:val="left" w:pos="-2340"/>
          <w:tab w:val="left" w:pos="-1710"/>
          <w:tab w:val="left" w:pos="1125"/>
          <w:tab w:val="center" w:pos="3105"/>
          <w:tab w:val="left" w:pos="6660"/>
          <w:tab w:val="left" w:pos="7200"/>
          <w:tab w:val="left" w:pos="7380"/>
        </w:tabs>
        <w:ind w:right="630"/>
        <w:rPr>
          <w:rFonts w:ascii="Arial" w:hAnsi="Arial" w:cs="Arial"/>
          <w:sz w:val="20"/>
          <w:szCs w:val="20"/>
        </w:rPr>
      </w:pPr>
      <w:r w:rsidRPr="002A0935">
        <w:rPr>
          <w:rFonts w:ascii="Arial" w:hAnsi="Arial" w:cs="Arial"/>
          <w:sz w:val="20"/>
          <w:szCs w:val="20"/>
        </w:rPr>
        <w:t xml:space="preserve">Experience in </w:t>
      </w:r>
      <w:r w:rsidRPr="002A0935">
        <w:rPr>
          <w:rFonts w:ascii="Arial" w:hAnsi="Arial" w:cs="Arial"/>
          <w:b/>
          <w:sz w:val="20"/>
          <w:szCs w:val="20"/>
        </w:rPr>
        <w:t>Agile</w:t>
      </w:r>
      <w:r w:rsidRPr="002A0935">
        <w:rPr>
          <w:rFonts w:ascii="Arial" w:hAnsi="Arial" w:cs="Arial"/>
          <w:sz w:val="20"/>
          <w:szCs w:val="20"/>
        </w:rPr>
        <w:t xml:space="preserve"> </w:t>
      </w:r>
      <w:r w:rsidR="00034C1A" w:rsidRPr="002A0935">
        <w:rPr>
          <w:rFonts w:ascii="Arial" w:hAnsi="Arial" w:cs="Arial"/>
          <w:sz w:val="20"/>
          <w:szCs w:val="20"/>
        </w:rPr>
        <w:t>methodology</w:t>
      </w:r>
      <w:r w:rsidRPr="002A0935">
        <w:rPr>
          <w:rFonts w:ascii="Arial" w:hAnsi="Arial" w:cs="Arial"/>
          <w:sz w:val="20"/>
          <w:szCs w:val="20"/>
        </w:rPr>
        <w:t xml:space="preserve"> and </w:t>
      </w:r>
      <w:r w:rsidRPr="002A0935">
        <w:rPr>
          <w:rFonts w:ascii="Arial" w:hAnsi="Arial" w:cs="Arial"/>
          <w:b/>
          <w:sz w:val="20"/>
          <w:szCs w:val="20"/>
        </w:rPr>
        <w:t>Test Driven Development</w:t>
      </w:r>
      <w:r w:rsidRPr="002A0935">
        <w:rPr>
          <w:rFonts w:ascii="Arial" w:hAnsi="Arial" w:cs="Arial"/>
          <w:sz w:val="20"/>
          <w:szCs w:val="20"/>
        </w:rPr>
        <w:t>.</w:t>
      </w:r>
    </w:p>
    <w:p w:rsidR="00BA192B" w:rsidRPr="002A0935" w:rsidRDefault="00BA192B" w:rsidP="002A0935">
      <w:pPr>
        <w:pStyle w:val="ListParagraph"/>
        <w:numPr>
          <w:ilvl w:val="0"/>
          <w:numId w:val="19"/>
        </w:numPr>
        <w:tabs>
          <w:tab w:val="left" w:pos="-2700"/>
          <w:tab w:val="left" w:pos="-2340"/>
          <w:tab w:val="left" w:pos="-1710"/>
          <w:tab w:val="left" w:pos="1125"/>
          <w:tab w:val="center" w:pos="3105"/>
          <w:tab w:val="left" w:pos="6660"/>
          <w:tab w:val="left" w:pos="7200"/>
          <w:tab w:val="left" w:pos="7380"/>
        </w:tabs>
        <w:ind w:right="630"/>
        <w:rPr>
          <w:rFonts w:ascii="Arial" w:hAnsi="Arial" w:cs="Arial"/>
          <w:sz w:val="20"/>
          <w:szCs w:val="20"/>
        </w:rPr>
      </w:pPr>
      <w:r w:rsidRPr="002A0935">
        <w:rPr>
          <w:rFonts w:ascii="Arial" w:hAnsi="Arial" w:cs="Arial"/>
          <w:sz w:val="20"/>
          <w:szCs w:val="20"/>
        </w:rPr>
        <w:t xml:space="preserve">Hands on </w:t>
      </w:r>
      <w:r w:rsidR="00034C1A" w:rsidRPr="002A0935">
        <w:rPr>
          <w:rFonts w:ascii="Arial" w:hAnsi="Arial" w:cs="Arial"/>
          <w:sz w:val="20"/>
          <w:szCs w:val="20"/>
        </w:rPr>
        <w:t>experience working</w:t>
      </w:r>
      <w:r w:rsidRPr="002A0935">
        <w:rPr>
          <w:rFonts w:ascii="Arial" w:hAnsi="Arial" w:cs="Arial"/>
          <w:sz w:val="20"/>
          <w:szCs w:val="20"/>
        </w:rPr>
        <w:t xml:space="preserve"> with </w:t>
      </w:r>
      <w:r w:rsidRPr="002A0935">
        <w:rPr>
          <w:rFonts w:ascii="Arial" w:hAnsi="Arial" w:cs="Arial"/>
          <w:b/>
          <w:sz w:val="20"/>
          <w:szCs w:val="20"/>
        </w:rPr>
        <w:t>legacy systems</w:t>
      </w:r>
      <w:r w:rsidRPr="002A0935">
        <w:rPr>
          <w:rFonts w:ascii="Arial" w:hAnsi="Arial" w:cs="Arial"/>
          <w:sz w:val="20"/>
          <w:szCs w:val="20"/>
        </w:rPr>
        <w:t>.</w:t>
      </w:r>
    </w:p>
    <w:p w:rsidR="00BA192B" w:rsidRPr="002A0935" w:rsidRDefault="00BA192B" w:rsidP="002A0935">
      <w:pPr>
        <w:pStyle w:val="ListParagraph"/>
        <w:numPr>
          <w:ilvl w:val="0"/>
          <w:numId w:val="19"/>
        </w:numPr>
        <w:tabs>
          <w:tab w:val="left" w:pos="-2700"/>
          <w:tab w:val="left" w:pos="-2340"/>
          <w:tab w:val="left" w:pos="-1710"/>
          <w:tab w:val="left" w:pos="1125"/>
          <w:tab w:val="center" w:pos="3105"/>
          <w:tab w:val="left" w:pos="6660"/>
          <w:tab w:val="left" w:pos="7200"/>
          <w:tab w:val="left" w:pos="7380"/>
        </w:tabs>
        <w:ind w:right="630"/>
        <w:rPr>
          <w:rFonts w:ascii="Arial" w:hAnsi="Arial" w:cs="Arial"/>
          <w:sz w:val="20"/>
          <w:szCs w:val="20"/>
        </w:rPr>
      </w:pPr>
      <w:r w:rsidRPr="002A0935">
        <w:rPr>
          <w:rFonts w:ascii="Arial" w:hAnsi="Arial" w:cs="Arial"/>
          <w:sz w:val="20"/>
          <w:szCs w:val="20"/>
        </w:rPr>
        <w:t xml:space="preserve">Has good experience in projects with cross functional teams. </w:t>
      </w:r>
    </w:p>
    <w:p w:rsidR="00BA192B" w:rsidRDefault="00BA192B" w:rsidP="002A0935">
      <w:pPr>
        <w:ind w:right="630" w:hanging="720"/>
        <w:jc w:val="both"/>
        <w:rPr>
          <w:rFonts w:ascii="Arial" w:hAnsi="Arial" w:cs="Arial"/>
          <w:sz w:val="20"/>
          <w:szCs w:val="20"/>
        </w:rPr>
      </w:pPr>
    </w:p>
    <w:p w:rsidR="002A0935" w:rsidRPr="002A0935" w:rsidRDefault="002A0935" w:rsidP="002A0935">
      <w:pPr>
        <w:ind w:right="630" w:hanging="720"/>
        <w:jc w:val="both"/>
        <w:rPr>
          <w:rFonts w:ascii="Arial" w:hAnsi="Arial" w:cs="Arial"/>
          <w:sz w:val="20"/>
          <w:szCs w:val="20"/>
        </w:rPr>
      </w:pPr>
    </w:p>
    <w:p w:rsidR="00BA192B" w:rsidRPr="002A0935" w:rsidRDefault="00BA192B" w:rsidP="002A0935">
      <w:pPr>
        <w:ind w:right="630" w:hanging="720"/>
        <w:jc w:val="both"/>
        <w:rPr>
          <w:rFonts w:ascii="Arial" w:hAnsi="Arial" w:cs="Arial"/>
          <w:b/>
          <w:sz w:val="20"/>
          <w:szCs w:val="20"/>
        </w:rPr>
      </w:pPr>
      <w:r w:rsidRPr="002A0935">
        <w:rPr>
          <w:rFonts w:ascii="Arial" w:hAnsi="Arial" w:cs="Arial"/>
          <w:b/>
          <w:sz w:val="20"/>
          <w:szCs w:val="20"/>
        </w:rPr>
        <w:t>EDUCATION:</w:t>
      </w:r>
    </w:p>
    <w:p w:rsidR="00BA192B" w:rsidRPr="002A0935" w:rsidRDefault="00BA192B" w:rsidP="002A0935">
      <w:pPr>
        <w:numPr>
          <w:ilvl w:val="0"/>
          <w:numId w:val="20"/>
        </w:numPr>
        <w:tabs>
          <w:tab w:val="left" w:pos="-1980"/>
          <w:tab w:val="left" w:pos="7920"/>
        </w:tabs>
        <w:ind w:right="630"/>
        <w:jc w:val="both"/>
        <w:rPr>
          <w:rFonts w:ascii="Arial" w:hAnsi="Arial" w:cs="Arial"/>
          <w:sz w:val="20"/>
          <w:szCs w:val="20"/>
        </w:rPr>
      </w:pPr>
      <w:r w:rsidRPr="002A0935">
        <w:rPr>
          <w:rFonts w:ascii="Arial" w:hAnsi="Arial" w:cs="Arial"/>
          <w:sz w:val="20"/>
          <w:szCs w:val="20"/>
        </w:rPr>
        <w:t>Bachelor of Engineering (Com</w:t>
      </w:r>
      <w:r w:rsidR="00BD4A55">
        <w:rPr>
          <w:rFonts w:ascii="Arial" w:hAnsi="Arial" w:cs="Arial"/>
          <w:sz w:val="20"/>
          <w:szCs w:val="20"/>
        </w:rPr>
        <w:t>puter Science), Anna University, 2006.</w:t>
      </w:r>
    </w:p>
    <w:p w:rsidR="00BA192B" w:rsidRDefault="00BA192B" w:rsidP="002A0935">
      <w:pPr>
        <w:tabs>
          <w:tab w:val="left" w:pos="7200"/>
        </w:tabs>
        <w:ind w:left="-900" w:right="630" w:hanging="720"/>
        <w:jc w:val="both"/>
        <w:rPr>
          <w:rFonts w:ascii="Arial" w:hAnsi="Arial" w:cs="Arial"/>
          <w:sz w:val="20"/>
          <w:szCs w:val="20"/>
        </w:rPr>
      </w:pPr>
    </w:p>
    <w:p w:rsidR="00BD4A55" w:rsidRDefault="00BD4A55" w:rsidP="00BD4A55">
      <w:pPr>
        <w:ind w:right="630" w:hanging="720"/>
        <w:jc w:val="both"/>
        <w:rPr>
          <w:rFonts w:ascii="Arial" w:hAnsi="Arial" w:cs="Arial"/>
          <w:b/>
          <w:sz w:val="20"/>
          <w:szCs w:val="20"/>
        </w:rPr>
      </w:pPr>
    </w:p>
    <w:p w:rsidR="00BD4A55" w:rsidRPr="002A0935" w:rsidRDefault="00BD4A55" w:rsidP="00BD4A55">
      <w:pPr>
        <w:ind w:right="630" w:hanging="720"/>
        <w:jc w:val="both"/>
        <w:rPr>
          <w:rFonts w:ascii="Arial" w:hAnsi="Arial" w:cs="Arial"/>
          <w:b/>
          <w:sz w:val="20"/>
          <w:szCs w:val="20"/>
        </w:rPr>
      </w:pPr>
      <w:r>
        <w:rPr>
          <w:rFonts w:ascii="Arial" w:hAnsi="Arial" w:cs="Arial"/>
          <w:b/>
          <w:sz w:val="20"/>
          <w:szCs w:val="20"/>
        </w:rPr>
        <w:t>CERTIFICATION</w:t>
      </w:r>
      <w:r w:rsidRPr="002A0935">
        <w:rPr>
          <w:rFonts w:ascii="Arial" w:hAnsi="Arial" w:cs="Arial"/>
          <w:b/>
          <w:sz w:val="20"/>
          <w:szCs w:val="20"/>
        </w:rPr>
        <w:t>:</w:t>
      </w:r>
    </w:p>
    <w:p w:rsidR="00BD4A55" w:rsidRDefault="00BD4A55" w:rsidP="00BD4A55">
      <w:pPr>
        <w:numPr>
          <w:ilvl w:val="0"/>
          <w:numId w:val="20"/>
        </w:numPr>
        <w:tabs>
          <w:tab w:val="left" w:pos="-1980"/>
          <w:tab w:val="left" w:pos="7920"/>
        </w:tabs>
        <w:ind w:right="630"/>
        <w:jc w:val="both"/>
        <w:rPr>
          <w:rFonts w:ascii="Arial" w:hAnsi="Arial" w:cs="Arial"/>
          <w:sz w:val="20"/>
          <w:szCs w:val="20"/>
        </w:rPr>
      </w:pPr>
      <w:r>
        <w:rPr>
          <w:rFonts w:ascii="Arial" w:hAnsi="Arial" w:cs="Arial"/>
          <w:sz w:val="20"/>
          <w:szCs w:val="20"/>
        </w:rPr>
        <w:t>Certified Microsoft .Net Framework – Application Development Foundation</w:t>
      </w:r>
      <w:r w:rsidR="003A3741">
        <w:rPr>
          <w:rFonts w:ascii="Arial" w:hAnsi="Arial" w:cs="Arial"/>
          <w:sz w:val="20"/>
          <w:szCs w:val="20"/>
        </w:rPr>
        <w:t>,</w:t>
      </w:r>
      <w:r w:rsidR="003C1534">
        <w:rPr>
          <w:rFonts w:ascii="Arial" w:hAnsi="Arial" w:cs="Arial"/>
          <w:sz w:val="20"/>
          <w:szCs w:val="20"/>
        </w:rPr>
        <w:t xml:space="preserve"> 2007</w:t>
      </w:r>
      <w:r w:rsidR="003A3741">
        <w:rPr>
          <w:rFonts w:ascii="Arial" w:hAnsi="Arial" w:cs="Arial"/>
          <w:sz w:val="20"/>
          <w:szCs w:val="20"/>
        </w:rPr>
        <w:t>.</w:t>
      </w:r>
    </w:p>
    <w:p w:rsidR="00BD4A55" w:rsidRPr="002A0935" w:rsidRDefault="00BD4A55" w:rsidP="00BD4A55">
      <w:pPr>
        <w:tabs>
          <w:tab w:val="left" w:pos="-1980"/>
          <w:tab w:val="left" w:pos="7920"/>
        </w:tabs>
        <w:ind w:left="90" w:right="630"/>
        <w:jc w:val="both"/>
        <w:rPr>
          <w:rFonts w:ascii="Arial" w:hAnsi="Arial" w:cs="Arial"/>
          <w:sz w:val="20"/>
          <w:szCs w:val="20"/>
        </w:rPr>
      </w:pPr>
    </w:p>
    <w:p w:rsidR="00F93FF7" w:rsidRPr="002A0935" w:rsidRDefault="00F93FF7" w:rsidP="002A0935">
      <w:pPr>
        <w:tabs>
          <w:tab w:val="left" w:pos="7200"/>
        </w:tabs>
        <w:ind w:left="-900" w:right="630" w:hanging="720"/>
        <w:jc w:val="both"/>
        <w:rPr>
          <w:rFonts w:ascii="Arial" w:hAnsi="Arial" w:cs="Arial"/>
          <w:sz w:val="20"/>
          <w:szCs w:val="20"/>
        </w:rPr>
      </w:pPr>
    </w:p>
    <w:p w:rsidR="00BA192B" w:rsidRDefault="00BA192B" w:rsidP="002A0935">
      <w:pPr>
        <w:tabs>
          <w:tab w:val="left" w:pos="6840"/>
        </w:tabs>
        <w:ind w:left="-1080" w:right="630" w:firstLine="360"/>
        <w:jc w:val="both"/>
        <w:rPr>
          <w:rFonts w:ascii="Arial" w:hAnsi="Arial" w:cs="Arial"/>
          <w:b/>
          <w:sz w:val="20"/>
          <w:szCs w:val="20"/>
        </w:rPr>
      </w:pPr>
      <w:r w:rsidRPr="002A0935">
        <w:rPr>
          <w:rFonts w:ascii="Arial" w:hAnsi="Arial" w:cs="Arial"/>
          <w:b/>
          <w:sz w:val="20"/>
          <w:szCs w:val="20"/>
        </w:rPr>
        <w:t>SKILLS:</w:t>
      </w:r>
    </w:p>
    <w:p w:rsidR="00D970AA" w:rsidRPr="002A0935" w:rsidRDefault="00D970AA" w:rsidP="002A0935">
      <w:pPr>
        <w:tabs>
          <w:tab w:val="left" w:pos="6840"/>
        </w:tabs>
        <w:ind w:left="-1080" w:right="630" w:firstLine="360"/>
        <w:jc w:val="both"/>
        <w:rPr>
          <w:rFonts w:ascii="Arial" w:hAnsi="Arial" w:cs="Arial"/>
          <w:b/>
          <w:sz w:val="20"/>
          <w:szCs w:val="20"/>
        </w:rPr>
      </w:pPr>
    </w:p>
    <w:tbl>
      <w:tblPr>
        <w:tblW w:w="0" w:type="auto"/>
        <w:jc w:val="center"/>
        <w:tblLayout w:type="fixed"/>
        <w:tblLook w:val="0000" w:firstRow="0" w:lastRow="0" w:firstColumn="0" w:lastColumn="0" w:noHBand="0" w:noVBand="0"/>
      </w:tblPr>
      <w:tblGrid>
        <w:gridCol w:w="2425"/>
        <w:gridCol w:w="7020"/>
      </w:tblGrid>
      <w:tr w:rsidR="00BA192B" w:rsidRPr="002A0935" w:rsidTr="0071003C">
        <w:trPr>
          <w:trHeight w:val="197"/>
          <w:jc w:val="center"/>
        </w:trPr>
        <w:tc>
          <w:tcPr>
            <w:tcW w:w="2425" w:type="dxa"/>
            <w:tcBorders>
              <w:top w:val="single" w:sz="4" w:space="0" w:color="000000"/>
              <w:left w:val="single" w:sz="4" w:space="0" w:color="000000"/>
              <w:bottom w:val="single" w:sz="4" w:space="0" w:color="000000"/>
            </w:tcBorders>
            <w:vAlign w:val="center"/>
          </w:tcPr>
          <w:p w:rsidR="00BA192B" w:rsidRPr="002A0935" w:rsidRDefault="00BA192B" w:rsidP="002A0935">
            <w:pPr>
              <w:snapToGrid w:val="0"/>
              <w:ind w:left="252" w:right="630" w:hanging="252"/>
              <w:jc w:val="both"/>
              <w:rPr>
                <w:rFonts w:ascii="Arial" w:eastAsia="SimSun" w:hAnsi="Arial" w:cs="Arial"/>
                <w:bCs/>
                <w:color w:val="000000"/>
                <w:sz w:val="20"/>
                <w:szCs w:val="20"/>
              </w:rPr>
            </w:pPr>
            <w:r w:rsidRPr="002A0935">
              <w:rPr>
                <w:rFonts w:ascii="Arial" w:eastAsia="SimSun" w:hAnsi="Arial" w:cs="Arial"/>
                <w:bCs/>
                <w:color w:val="000000"/>
                <w:sz w:val="20"/>
                <w:szCs w:val="20"/>
              </w:rPr>
              <w:t>.NET Technology</w:t>
            </w:r>
          </w:p>
        </w:tc>
        <w:tc>
          <w:tcPr>
            <w:tcW w:w="7020" w:type="dxa"/>
            <w:tcBorders>
              <w:top w:val="single" w:sz="4" w:space="0" w:color="000000"/>
              <w:left w:val="single" w:sz="4" w:space="0" w:color="000000"/>
              <w:bottom w:val="single" w:sz="4" w:space="0" w:color="000000"/>
              <w:right w:val="single" w:sz="4" w:space="0" w:color="000000"/>
            </w:tcBorders>
            <w:vAlign w:val="center"/>
          </w:tcPr>
          <w:p w:rsidR="00BA192B" w:rsidRPr="002A0935" w:rsidRDefault="0071003C" w:rsidP="0071003C">
            <w:pPr>
              <w:snapToGrid w:val="0"/>
              <w:ind w:right="630"/>
              <w:jc w:val="both"/>
              <w:rPr>
                <w:rFonts w:ascii="Arial" w:eastAsia="SimSun" w:hAnsi="Arial" w:cs="Arial"/>
                <w:color w:val="000000"/>
                <w:sz w:val="20"/>
                <w:szCs w:val="20"/>
              </w:rPr>
            </w:pPr>
            <w:r>
              <w:rPr>
                <w:rFonts w:ascii="Arial" w:eastAsia="SimSun" w:hAnsi="Arial" w:cs="Arial"/>
                <w:color w:val="000000"/>
                <w:sz w:val="20"/>
                <w:szCs w:val="20"/>
              </w:rPr>
              <w:t xml:space="preserve">.Net Framework </w:t>
            </w:r>
            <w:r w:rsidRPr="002A0935">
              <w:rPr>
                <w:rFonts w:ascii="Arial" w:eastAsia="SimSun" w:hAnsi="Arial" w:cs="Arial"/>
                <w:color w:val="000000"/>
                <w:sz w:val="20"/>
                <w:szCs w:val="20"/>
              </w:rPr>
              <w:t>3.5,4.0/4.5</w:t>
            </w:r>
            <w:r>
              <w:rPr>
                <w:rFonts w:ascii="Arial" w:eastAsia="SimSun" w:hAnsi="Arial" w:cs="Arial"/>
                <w:color w:val="000000"/>
                <w:sz w:val="20"/>
                <w:szCs w:val="20"/>
              </w:rPr>
              <w:t xml:space="preserve">, </w:t>
            </w:r>
            <w:r w:rsidR="00BA192B" w:rsidRPr="002A0935">
              <w:rPr>
                <w:rFonts w:ascii="Arial" w:eastAsia="SimSun" w:hAnsi="Arial" w:cs="Arial"/>
                <w:color w:val="000000"/>
                <w:sz w:val="20"/>
                <w:szCs w:val="20"/>
              </w:rPr>
              <w:t>C#.NET</w:t>
            </w:r>
            <w:r>
              <w:rPr>
                <w:rFonts w:ascii="Arial" w:eastAsia="SimSun" w:hAnsi="Arial" w:cs="Arial"/>
                <w:color w:val="000000"/>
                <w:sz w:val="20"/>
                <w:szCs w:val="20"/>
              </w:rPr>
              <w:t>,</w:t>
            </w:r>
            <w:r w:rsidR="00BA192B" w:rsidRPr="002A0935">
              <w:rPr>
                <w:rFonts w:ascii="Arial" w:eastAsia="SimSun" w:hAnsi="Arial" w:cs="Arial"/>
                <w:color w:val="000000"/>
                <w:sz w:val="20"/>
                <w:szCs w:val="20"/>
              </w:rPr>
              <w:t xml:space="preserve"> ADO.NET</w:t>
            </w:r>
            <w:r w:rsidR="00547E7F" w:rsidRPr="002A0935">
              <w:rPr>
                <w:rFonts w:ascii="Arial" w:eastAsia="SimSun" w:hAnsi="Arial" w:cs="Arial"/>
                <w:color w:val="000000"/>
                <w:sz w:val="20"/>
                <w:szCs w:val="20"/>
              </w:rPr>
              <w:t>, ASP.NET</w:t>
            </w:r>
            <w:r>
              <w:rPr>
                <w:rFonts w:ascii="Arial" w:eastAsia="SimSun" w:hAnsi="Arial" w:cs="Arial"/>
                <w:color w:val="000000"/>
                <w:sz w:val="20"/>
                <w:szCs w:val="20"/>
              </w:rPr>
              <w:t>, WCF, WPF, LINQ, WINFORMS</w:t>
            </w:r>
          </w:p>
        </w:tc>
      </w:tr>
      <w:tr w:rsidR="00BA192B" w:rsidRPr="002A0935" w:rsidTr="0071003C">
        <w:trPr>
          <w:trHeight w:val="316"/>
          <w:jc w:val="center"/>
        </w:trPr>
        <w:tc>
          <w:tcPr>
            <w:tcW w:w="2425" w:type="dxa"/>
            <w:tcBorders>
              <w:top w:val="single" w:sz="4" w:space="0" w:color="000000"/>
              <w:left w:val="single" w:sz="4" w:space="0" w:color="000000"/>
              <w:bottom w:val="single" w:sz="4" w:space="0" w:color="000000"/>
            </w:tcBorders>
            <w:vAlign w:val="center"/>
          </w:tcPr>
          <w:p w:rsidR="00BA192B" w:rsidRPr="002A0935" w:rsidRDefault="00BA192B" w:rsidP="002A0935">
            <w:pPr>
              <w:snapToGrid w:val="0"/>
              <w:ind w:right="630" w:hanging="18"/>
              <w:jc w:val="both"/>
              <w:rPr>
                <w:rFonts w:ascii="Arial" w:eastAsia="SimSun" w:hAnsi="Arial" w:cs="Arial"/>
                <w:bCs/>
                <w:color w:val="000000"/>
                <w:sz w:val="20"/>
                <w:szCs w:val="20"/>
              </w:rPr>
            </w:pPr>
            <w:r w:rsidRPr="002A0935">
              <w:rPr>
                <w:rFonts w:ascii="Arial" w:eastAsia="SimSun" w:hAnsi="Arial" w:cs="Arial"/>
                <w:bCs/>
                <w:color w:val="000000"/>
                <w:sz w:val="20"/>
                <w:szCs w:val="20"/>
              </w:rPr>
              <w:t>Other Technology</w:t>
            </w:r>
          </w:p>
        </w:tc>
        <w:tc>
          <w:tcPr>
            <w:tcW w:w="7020" w:type="dxa"/>
            <w:tcBorders>
              <w:top w:val="single" w:sz="4" w:space="0" w:color="000000"/>
              <w:left w:val="single" w:sz="4" w:space="0" w:color="000000"/>
              <w:bottom w:val="single" w:sz="4" w:space="0" w:color="000000"/>
              <w:right w:val="single" w:sz="4" w:space="0" w:color="000000"/>
            </w:tcBorders>
            <w:vAlign w:val="center"/>
          </w:tcPr>
          <w:p w:rsidR="00BA192B" w:rsidRPr="002A0935" w:rsidRDefault="0071003C" w:rsidP="002A0935">
            <w:pPr>
              <w:tabs>
                <w:tab w:val="left" w:pos="-140"/>
                <w:tab w:val="left" w:pos="-20"/>
              </w:tabs>
              <w:snapToGrid w:val="0"/>
              <w:ind w:right="630"/>
              <w:rPr>
                <w:rFonts w:ascii="Arial" w:hAnsi="Arial" w:cs="Arial"/>
                <w:sz w:val="20"/>
                <w:szCs w:val="20"/>
              </w:rPr>
            </w:pPr>
            <w:r>
              <w:rPr>
                <w:rFonts w:ascii="Arial" w:hAnsi="Arial" w:cs="Arial"/>
                <w:sz w:val="20"/>
                <w:szCs w:val="20"/>
              </w:rPr>
              <w:t>UML</w:t>
            </w:r>
            <w:r w:rsidR="00AC1CFC" w:rsidRPr="002A0935">
              <w:rPr>
                <w:rFonts w:ascii="Arial" w:hAnsi="Arial" w:cs="Arial"/>
                <w:sz w:val="20"/>
                <w:szCs w:val="20"/>
              </w:rPr>
              <w:t>, C++ Common Language Interface</w:t>
            </w:r>
          </w:p>
        </w:tc>
      </w:tr>
      <w:tr w:rsidR="002A0935" w:rsidRPr="002A0935" w:rsidTr="0071003C">
        <w:trPr>
          <w:trHeight w:val="316"/>
          <w:jc w:val="center"/>
        </w:trPr>
        <w:tc>
          <w:tcPr>
            <w:tcW w:w="2425" w:type="dxa"/>
            <w:tcBorders>
              <w:top w:val="single" w:sz="4" w:space="0" w:color="000000"/>
              <w:left w:val="single" w:sz="4" w:space="0" w:color="000000"/>
              <w:bottom w:val="single" w:sz="4" w:space="0" w:color="000000"/>
            </w:tcBorders>
            <w:vAlign w:val="center"/>
          </w:tcPr>
          <w:p w:rsidR="002A0935" w:rsidRPr="002A0935" w:rsidRDefault="002A0935" w:rsidP="002A0935">
            <w:pPr>
              <w:snapToGrid w:val="0"/>
              <w:ind w:right="630" w:hanging="18"/>
              <w:jc w:val="both"/>
              <w:rPr>
                <w:rFonts w:ascii="Arial" w:eastAsia="SimSun" w:hAnsi="Arial" w:cs="Arial"/>
                <w:bCs/>
                <w:color w:val="000000"/>
                <w:sz w:val="20"/>
                <w:szCs w:val="20"/>
              </w:rPr>
            </w:pPr>
            <w:r w:rsidRPr="002A0935">
              <w:rPr>
                <w:rFonts w:ascii="Arial" w:eastAsia="SimSun" w:hAnsi="Arial" w:cs="Arial"/>
                <w:bCs/>
                <w:color w:val="000000"/>
                <w:sz w:val="20"/>
                <w:szCs w:val="20"/>
              </w:rPr>
              <w:t>Web Technology</w:t>
            </w:r>
          </w:p>
        </w:tc>
        <w:tc>
          <w:tcPr>
            <w:tcW w:w="7020" w:type="dxa"/>
            <w:tcBorders>
              <w:top w:val="single" w:sz="4" w:space="0" w:color="000000"/>
              <w:left w:val="single" w:sz="4" w:space="0" w:color="000000"/>
              <w:bottom w:val="single" w:sz="4" w:space="0" w:color="000000"/>
              <w:right w:val="single" w:sz="4" w:space="0" w:color="000000"/>
            </w:tcBorders>
            <w:vAlign w:val="center"/>
          </w:tcPr>
          <w:p w:rsidR="002A0935" w:rsidRPr="002A0935" w:rsidRDefault="002A0935" w:rsidP="002A0935">
            <w:pPr>
              <w:tabs>
                <w:tab w:val="left" w:pos="-140"/>
                <w:tab w:val="left" w:pos="-20"/>
              </w:tabs>
              <w:snapToGrid w:val="0"/>
              <w:ind w:right="630"/>
              <w:rPr>
                <w:rFonts w:ascii="Arial" w:hAnsi="Arial" w:cs="Arial"/>
                <w:sz w:val="20"/>
                <w:szCs w:val="20"/>
              </w:rPr>
            </w:pPr>
            <w:r w:rsidRPr="002A0935">
              <w:rPr>
                <w:rFonts w:ascii="Arial" w:hAnsi="Arial" w:cs="Arial"/>
                <w:sz w:val="20"/>
                <w:szCs w:val="20"/>
              </w:rPr>
              <w:t>ASP.NET</w:t>
            </w:r>
            <w:r w:rsidR="0071003C">
              <w:rPr>
                <w:rFonts w:ascii="Arial" w:hAnsi="Arial" w:cs="Arial"/>
                <w:sz w:val="20"/>
                <w:szCs w:val="20"/>
              </w:rPr>
              <w:t xml:space="preserve"> 4.0/4.5</w:t>
            </w:r>
            <w:r w:rsidRPr="002A0935">
              <w:rPr>
                <w:rFonts w:ascii="Arial" w:hAnsi="Arial" w:cs="Arial"/>
                <w:sz w:val="20"/>
                <w:szCs w:val="20"/>
              </w:rPr>
              <w:t>,</w:t>
            </w:r>
            <w:r>
              <w:rPr>
                <w:rFonts w:ascii="Arial" w:hAnsi="Arial" w:cs="Arial"/>
                <w:sz w:val="20"/>
                <w:szCs w:val="20"/>
              </w:rPr>
              <w:t xml:space="preserve"> </w:t>
            </w:r>
            <w:r w:rsidRPr="002A0935">
              <w:rPr>
                <w:rFonts w:ascii="Arial" w:hAnsi="Arial" w:cs="Arial"/>
                <w:sz w:val="20"/>
                <w:szCs w:val="20"/>
              </w:rPr>
              <w:t>HTML5,</w:t>
            </w:r>
            <w:r>
              <w:rPr>
                <w:rFonts w:ascii="Arial" w:hAnsi="Arial" w:cs="Arial"/>
                <w:sz w:val="20"/>
                <w:szCs w:val="20"/>
              </w:rPr>
              <w:t xml:space="preserve"> </w:t>
            </w:r>
            <w:r w:rsidRPr="002A0935">
              <w:rPr>
                <w:rFonts w:ascii="Arial" w:hAnsi="Arial" w:cs="Arial"/>
                <w:sz w:val="20"/>
                <w:szCs w:val="20"/>
              </w:rPr>
              <w:t>CSS3</w:t>
            </w:r>
          </w:p>
        </w:tc>
      </w:tr>
      <w:tr w:rsidR="002A0935" w:rsidRPr="002A0935" w:rsidTr="0071003C">
        <w:trPr>
          <w:trHeight w:val="316"/>
          <w:jc w:val="center"/>
        </w:trPr>
        <w:tc>
          <w:tcPr>
            <w:tcW w:w="2425" w:type="dxa"/>
            <w:tcBorders>
              <w:top w:val="single" w:sz="4" w:space="0" w:color="000000"/>
              <w:left w:val="single" w:sz="4" w:space="0" w:color="000000"/>
              <w:bottom w:val="single" w:sz="4" w:space="0" w:color="000000"/>
            </w:tcBorders>
            <w:vAlign w:val="center"/>
          </w:tcPr>
          <w:p w:rsidR="002A0935" w:rsidRPr="002A0935" w:rsidRDefault="002A0935" w:rsidP="002A0935">
            <w:pPr>
              <w:snapToGrid w:val="0"/>
              <w:ind w:right="630" w:hanging="18"/>
              <w:jc w:val="both"/>
              <w:rPr>
                <w:rFonts w:ascii="Arial" w:eastAsia="SimSun" w:hAnsi="Arial" w:cs="Arial"/>
                <w:bCs/>
                <w:color w:val="000000"/>
                <w:sz w:val="20"/>
                <w:szCs w:val="20"/>
              </w:rPr>
            </w:pPr>
            <w:r w:rsidRPr="002A0935">
              <w:rPr>
                <w:rFonts w:ascii="Arial" w:eastAsia="SimSun" w:hAnsi="Arial" w:cs="Arial"/>
                <w:bCs/>
                <w:color w:val="000000"/>
                <w:sz w:val="20"/>
                <w:szCs w:val="20"/>
              </w:rPr>
              <w:t>Scripting</w:t>
            </w:r>
          </w:p>
        </w:tc>
        <w:tc>
          <w:tcPr>
            <w:tcW w:w="7020" w:type="dxa"/>
            <w:tcBorders>
              <w:top w:val="single" w:sz="4" w:space="0" w:color="000000"/>
              <w:left w:val="single" w:sz="4" w:space="0" w:color="000000"/>
              <w:bottom w:val="single" w:sz="4" w:space="0" w:color="000000"/>
              <w:right w:val="single" w:sz="4" w:space="0" w:color="000000"/>
            </w:tcBorders>
            <w:vAlign w:val="center"/>
          </w:tcPr>
          <w:p w:rsidR="002A0935" w:rsidRPr="002A0935" w:rsidRDefault="002A0935" w:rsidP="00D970AA">
            <w:pPr>
              <w:tabs>
                <w:tab w:val="left" w:pos="-140"/>
                <w:tab w:val="left" w:pos="-20"/>
              </w:tabs>
              <w:snapToGrid w:val="0"/>
              <w:ind w:right="630"/>
              <w:rPr>
                <w:rFonts w:ascii="Arial" w:hAnsi="Arial" w:cs="Arial"/>
                <w:sz w:val="20"/>
                <w:szCs w:val="20"/>
              </w:rPr>
            </w:pPr>
            <w:r w:rsidRPr="002A0935">
              <w:rPr>
                <w:rFonts w:ascii="Arial" w:eastAsia="SimSun" w:hAnsi="Arial" w:cs="Arial"/>
                <w:bCs/>
                <w:color w:val="000000"/>
                <w:sz w:val="20"/>
                <w:szCs w:val="20"/>
              </w:rPr>
              <w:t>JavaScript</w:t>
            </w:r>
            <w:r w:rsidR="00D970AA">
              <w:rPr>
                <w:rFonts w:ascii="Arial" w:eastAsia="SimSun" w:hAnsi="Arial" w:cs="Arial"/>
                <w:bCs/>
                <w:color w:val="000000"/>
                <w:sz w:val="20"/>
                <w:szCs w:val="20"/>
              </w:rPr>
              <w:t xml:space="preserve">, </w:t>
            </w:r>
            <w:r w:rsidRPr="002A0935">
              <w:rPr>
                <w:rFonts w:ascii="Arial" w:eastAsia="SimSun" w:hAnsi="Arial" w:cs="Arial"/>
                <w:bCs/>
                <w:color w:val="000000"/>
                <w:sz w:val="20"/>
                <w:szCs w:val="20"/>
              </w:rPr>
              <w:t>jQuery</w:t>
            </w:r>
          </w:p>
        </w:tc>
      </w:tr>
      <w:tr w:rsidR="002A0935" w:rsidRPr="002A0935" w:rsidTr="0071003C">
        <w:trPr>
          <w:trHeight w:val="316"/>
          <w:jc w:val="center"/>
        </w:trPr>
        <w:tc>
          <w:tcPr>
            <w:tcW w:w="2425" w:type="dxa"/>
            <w:tcBorders>
              <w:top w:val="single" w:sz="4" w:space="0" w:color="000000"/>
              <w:left w:val="single" w:sz="4" w:space="0" w:color="000000"/>
              <w:bottom w:val="single" w:sz="4" w:space="0" w:color="000000"/>
            </w:tcBorders>
            <w:vAlign w:val="center"/>
          </w:tcPr>
          <w:p w:rsidR="002A0935" w:rsidRPr="002A0935" w:rsidRDefault="002A0935" w:rsidP="002A0935">
            <w:pPr>
              <w:snapToGrid w:val="0"/>
              <w:ind w:right="630" w:hanging="18"/>
              <w:jc w:val="both"/>
              <w:rPr>
                <w:rFonts w:ascii="Arial" w:eastAsia="SimSun" w:hAnsi="Arial" w:cs="Arial"/>
                <w:bCs/>
                <w:color w:val="000000"/>
                <w:sz w:val="20"/>
                <w:szCs w:val="20"/>
              </w:rPr>
            </w:pPr>
            <w:r w:rsidRPr="002A0935">
              <w:rPr>
                <w:rFonts w:ascii="Arial" w:eastAsia="SimSun" w:hAnsi="Arial" w:cs="Arial"/>
                <w:bCs/>
                <w:color w:val="000000"/>
                <w:sz w:val="20"/>
                <w:szCs w:val="20"/>
              </w:rPr>
              <w:t>Databases</w:t>
            </w:r>
          </w:p>
        </w:tc>
        <w:tc>
          <w:tcPr>
            <w:tcW w:w="7020" w:type="dxa"/>
            <w:tcBorders>
              <w:top w:val="single" w:sz="4" w:space="0" w:color="000000"/>
              <w:left w:val="single" w:sz="4" w:space="0" w:color="000000"/>
              <w:bottom w:val="single" w:sz="4" w:space="0" w:color="000000"/>
              <w:right w:val="single" w:sz="4" w:space="0" w:color="000000"/>
            </w:tcBorders>
            <w:vAlign w:val="center"/>
          </w:tcPr>
          <w:p w:rsidR="002A0935" w:rsidRPr="002A0935" w:rsidRDefault="002A0935" w:rsidP="002A0935">
            <w:pPr>
              <w:tabs>
                <w:tab w:val="left" w:pos="-140"/>
                <w:tab w:val="left" w:pos="-20"/>
              </w:tabs>
              <w:snapToGrid w:val="0"/>
              <w:ind w:right="630"/>
              <w:rPr>
                <w:rFonts w:ascii="Arial" w:hAnsi="Arial" w:cs="Arial"/>
                <w:sz w:val="20"/>
                <w:szCs w:val="20"/>
              </w:rPr>
            </w:pPr>
            <w:r w:rsidRPr="002A0935">
              <w:rPr>
                <w:rFonts w:ascii="Arial" w:hAnsi="Arial" w:cs="Arial"/>
                <w:sz w:val="20"/>
                <w:szCs w:val="20"/>
              </w:rPr>
              <w:t xml:space="preserve">MS </w:t>
            </w:r>
            <w:r w:rsidRPr="002A0935">
              <w:rPr>
                <w:rFonts w:ascii="Arial" w:hAnsi="Arial" w:cs="Arial"/>
                <w:bCs/>
                <w:sz w:val="20"/>
                <w:szCs w:val="20"/>
              </w:rPr>
              <w:t>S</w:t>
            </w:r>
            <w:r w:rsidRPr="002A0935">
              <w:rPr>
                <w:rFonts w:ascii="Arial" w:hAnsi="Arial" w:cs="Arial"/>
                <w:sz w:val="20"/>
                <w:szCs w:val="20"/>
              </w:rPr>
              <w:t>QL Server</w:t>
            </w:r>
            <w:r w:rsidR="0071003C">
              <w:rPr>
                <w:rFonts w:ascii="Arial" w:hAnsi="Arial" w:cs="Arial"/>
                <w:sz w:val="20"/>
                <w:szCs w:val="20"/>
              </w:rPr>
              <w:t xml:space="preserve"> 2005, 2008, 2012</w:t>
            </w:r>
          </w:p>
        </w:tc>
      </w:tr>
      <w:tr w:rsidR="002A0935" w:rsidRPr="002A0935" w:rsidTr="0071003C">
        <w:trPr>
          <w:trHeight w:val="316"/>
          <w:jc w:val="center"/>
        </w:trPr>
        <w:tc>
          <w:tcPr>
            <w:tcW w:w="2425" w:type="dxa"/>
            <w:tcBorders>
              <w:top w:val="single" w:sz="4" w:space="0" w:color="000000"/>
              <w:left w:val="single" w:sz="4" w:space="0" w:color="000000"/>
              <w:bottom w:val="single" w:sz="4" w:space="0" w:color="000000"/>
            </w:tcBorders>
            <w:vAlign w:val="center"/>
          </w:tcPr>
          <w:p w:rsidR="002A0935" w:rsidRPr="002A0935" w:rsidRDefault="002A0935" w:rsidP="002A0935">
            <w:pPr>
              <w:snapToGrid w:val="0"/>
              <w:ind w:right="630" w:hanging="18"/>
              <w:jc w:val="both"/>
              <w:rPr>
                <w:rFonts w:ascii="Arial" w:eastAsia="SimSun" w:hAnsi="Arial" w:cs="Arial"/>
                <w:bCs/>
                <w:color w:val="000000"/>
                <w:sz w:val="20"/>
                <w:szCs w:val="20"/>
              </w:rPr>
            </w:pPr>
            <w:r w:rsidRPr="002A0935">
              <w:rPr>
                <w:rFonts w:ascii="Arial" w:eastAsia="SimSun" w:hAnsi="Arial" w:cs="Arial"/>
                <w:bCs/>
                <w:color w:val="000000"/>
                <w:sz w:val="20"/>
                <w:szCs w:val="20"/>
              </w:rPr>
              <w:t>Testing</w:t>
            </w:r>
          </w:p>
        </w:tc>
        <w:tc>
          <w:tcPr>
            <w:tcW w:w="7020" w:type="dxa"/>
            <w:tcBorders>
              <w:top w:val="single" w:sz="4" w:space="0" w:color="000000"/>
              <w:left w:val="single" w:sz="4" w:space="0" w:color="000000"/>
              <w:bottom w:val="single" w:sz="4" w:space="0" w:color="000000"/>
              <w:right w:val="single" w:sz="4" w:space="0" w:color="000000"/>
            </w:tcBorders>
            <w:vAlign w:val="center"/>
          </w:tcPr>
          <w:p w:rsidR="002A0935" w:rsidRPr="002A0935" w:rsidRDefault="002A0935" w:rsidP="0071003C">
            <w:pPr>
              <w:tabs>
                <w:tab w:val="left" w:pos="-140"/>
                <w:tab w:val="left" w:pos="-20"/>
              </w:tabs>
              <w:snapToGrid w:val="0"/>
              <w:ind w:right="630"/>
              <w:rPr>
                <w:rFonts w:ascii="Arial" w:hAnsi="Arial" w:cs="Arial"/>
                <w:sz w:val="20"/>
                <w:szCs w:val="20"/>
              </w:rPr>
            </w:pPr>
            <w:proofErr w:type="spellStart"/>
            <w:r w:rsidRPr="002A0935">
              <w:rPr>
                <w:rFonts w:ascii="Arial" w:eastAsia="SimSun" w:hAnsi="Arial" w:cs="Arial"/>
                <w:color w:val="000000"/>
                <w:sz w:val="20"/>
                <w:szCs w:val="20"/>
              </w:rPr>
              <w:t>NUnit</w:t>
            </w:r>
            <w:proofErr w:type="spellEnd"/>
            <w:r w:rsidRPr="002A0935">
              <w:rPr>
                <w:rFonts w:ascii="Arial" w:eastAsia="SimSun" w:hAnsi="Arial" w:cs="Arial"/>
                <w:color w:val="000000"/>
                <w:sz w:val="20"/>
                <w:szCs w:val="20"/>
              </w:rPr>
              <w:t>,</w:t>
            </w:r>
            <w:r>
              <w:rPr>
                <w:rFonts w:ascii="Arial" w:eastAsia="SimSun" w:hAnsi="Arial" w:cs="Arial"/>
                <w:color w:val="000000"/>
                <w:sz w:val="20"/>
                <w:szCs w:val="20"/>
              </w:rPr>
              <w:t xml:space="preserve"> </w:t>
            </w:r>
            <w:proofErr w:type="spellStart"/>
            <w:r w:rsidRPr="002A0935">
              <w:rPr>
                <w:rFonts w:ascii="Arial" w:eastAsia="SimSun" w:hAnsi="Arial" w:cs="Arial"/>
                <w:color w:val="000000"/>
                <w:sz w:val="20"/>
                <w:szCs w:val="20"/>
              </w:rPr>
              <w:t>MS</w:t>
            </w:r>
            <w:r w:rsidR="0071003C">
              <w:rPr>
                <w:rFonts w:ascii="Arial" w:eastAsia="SimSun" w:hAnsi="Arial" w:cs="Arial"/>
                <w:color w:val="000000"/>
                <w:sz w:val="20"/>
                <w:szCs w:val="20"/>
              </w:rPr>
              <w:t>Test</w:t>
            </w:r>
            <w:proofErr w:type="spellEnd"/>
          </w:p>
        </w:tc>
      </w:tr>
      <w:tr w:rsidR="00BA192B" w:rsidRPr="002A0935" w:rsidTr="0071003C">
        <w:trPr>
          <w:trHeight w:val="316"/>
          <w:jc w:val="center"/>
        </w:trPr>
        <w:tc>
          <w:tcPr>
            <w:tcW w:w="2425" w:type="dxa"/>
            <w:tcBorders>
              <w:top w:val="single" w:sz="4" w:space="0" w:color="000000"/>
              <w:left w:val="single" w:sz="4" w:space="0" w:color="000000"/>
              <w:bottom w:val="single" w:sz="4" w:space="0" w:color="000000"/>
            </w:tcBorders>
            <w:vAlign w:val="center"/>
          </w:tcPr>
          <w:p w:rsidR="00BA192B" w:rsidRPr="002A0935" w:rsidRDefault="00BA192B" w:rsidP="002A0935">
            <w:pPr>
              <w:snapToGrid w:val="0"/>
              <w:ind w:right="630" w:hanging="18"/>
              <w:jc w:val="both"/>
              <w:rPr>
                <w:rFonts w:ascii="Arial" w:hAnsi="Arial" w:cs="Arial"/>
                <w:sz w:val="20"/>
                <w:szCs w:val="20"/>
              </w:rPr>
            </w:pPr>
            <w:r w:rsidRPr="002A0935">
              <w:rPr>
                <w:rFonts w:ascii="Arial" w:hAnsi="Arial" w:cs="Arial"/>
                <w:sz w:val="20"/>
                <w:szCs w:val="20"/>
              </w:rPr>
              <w:t>Versioning</w:t>
            </w:r>
          </w:p>
        </w:tc>
        <w:tc>
          <w:tcPr>
            <w:tcW w:w="7020" w:type="dxa"/>
            <w:tcBorders>
              <w:top w:val="single" w:sz="4" w:space="0" w:color="000000"/>
              <w:left w:val="single" w:sz="4" w:space="0" w:color="000000"/>
              <w:bottom w:val="single" w:sz="4" w:space="0" w:color="000000"/>
              <w:right w:val="single" w:sz="4" w:space="0" w:color="000000"/>
            </w:tcBorders>
            <w:vAlign w:val="center"/>
          </w:tcPr>
          <w:p w:rsidR="00BA192B" w:rsidRPr="002A0935" w:rsidRDefault="0071003C" w:rsidP="002A0935">
            <w:pPr>
              <w:snapToGrid w:val="0"/>
              <w:ind w:right="630"/>
              <w:jc w:val="both"/>
              <w:rPr>
                <w:rFonts w:ascii="Arial" w:hAnsi="Arial" w:cs="Arial"/>
                <w:sz w:val="20"/>
                <w:szCs w:val="20"/>
              </w:rPr>
            </w:pPr>
            <w:r>
              <w:rPr>
                <w:rFonts w:ascii="Arial" w:hAnsi="Arial" w:cs="Arial"/>
                <w:sz w:val="20"/>
                <w:szCs w:val="20"/>
              </w:rPr>
              <w:t>Rational Clear Case, UCM</w:t>
            </w:r>
            <w:r w:rsidR="00BA192B" w:rsidRPr="002A0935">
              <w:rPr>
                <w:rFonts w:ascii="Arial" w:hAnsi="Arial" w:cs="Arial"/>
                <w:sz w:val="20"/>
                <w:szCs w:val="20"/>
              </w:rPr>
              <w:t>,</w:t>
            </w:r>
            <w:r>
              <w:rPr>
                <w:rFonts w:ascii="Arial" w:hAnsi="Arial" w:cs="Arial"/>
                <w:sz w:val="20"/>
                <w:szCs w:val="20"/>
              </w:rPr>
              <w:t xml:space="preserve"> </w:t>
            </w:r>
            <w:r w:rsidR="00BA192B" w:rsidRPr="002A0935">
              <w:rPr>
                <w:rFonts w:ascii="Arial" w:hAnsi="Arial" w:cs="Arial"/>
                <w:sz w:val="20"/>
                <w:szCs w:val="20"/>
              </w:rPr>
              <w:t>Tortoise SV</w:t>
            </w:r>
            <w:r w:rsidR="00CC1715" w:rsidRPr="002A0935">
              <w:rPr>
                <w:rFonts w:ascii="Arial" w:hAnsi="Arial" w:cs="Arial"/>
                <w:sz w:val="20"/>
                <w:szCs w:val="20"/>
              </w:rPr>
              <w:t>N</w:t>
            </w:r>
          </w:p>
        </w:tc>
      </w:tr>
    </w:tbl>
    <w:p w:rsidR="00BA192B" w:rsidRPr="002A0935" w:rsidRDefault="00BA192B" w:rsidP="002A0935">
      <w:pPr>
        <w:tabs>
          <w:tab w:val="left" w:pos="0"/>
          <w:tab w:val="left" w:pos="90"/>
          <w:tab w:val="left" w:pos="2160"/>
          <w:tab w:val="left" w:pos="8460"/>
          <w:tab w:val="left" w:pos="9000"/>
          <w:tab w:val="left" w:pos="9180"/>
        </w:tabs>
        <w:ind w:right="630" w:hanging="720"/>
        <w:jc w:val="both"/>
        <w:rPr>
          <w:rFonts w:ascii="Arial" w:hAnsi="Arial" w:cs="Arial"/>
          <w:sz w:val="20"/>
          <w:szCs w:val="20"/>
        </w:rPr>
      </w:pPr>
    </w:p>
    <w:p w:rsidR="00BA192B" w:rsidRPr="002A0935" w:rsidRDefault="00BA192B" w:rsidP="002A0935">
      <w:pPr>
        <w:tabs>
          <w:tab w:val="left" w:pos="0"/>
          <w:tab w:val="left" w:pos="90"/>
          <w:tab w:val="left" w:pos="2160"/>
          <w:tab w:val="left" w:pos="8460"/>
          <w:tab w:val="left" w:pos="9000"/>
          <w:tab w:val="left" w:pos="9180"/>
        </w:tabs>
        <w:ind w:right="630" w:hanging="720"/>
        <w:jc w:val="both"/>
        <w:rPr>
          <w:rFonts w:ascii="Arial" w:hAnsi="Arial" w:cs="Arial"/>
          <w:b/>
          <w:sz w:val="20"/>
          <w:szCs w:val="20"/>
        </w:rPr>
      </w:pPr>
    </w:p>
    <w:p w:rsidR="00BA192B" w:rsidRDefault="00BA192B" w:rsidP="002A0935">
      <w:pPr>
        <w:tabs>
          <w:tab w:val="left" w:pos="2646"/>
        </w:tabs>
        <w:ind w:right="630" w:hanging="720"/>
        <w:jc w:val="both"/>
        <w:rPr>
          <w:rFonts w:ascii="Arial" w:hAnsi="Arial" w:cs="Arial"/>
          <w:b/>
          <w:sz w:val="20"/>
          <w:szCs w:val="20"/>
        </w:rPr>
      </w:pPr>
      <w:r w:rsidRPr="002A0935">
        <w:rPr>
          <w:rFonts w:ascii="Arial" w:hAnsi="Arial" w:cs="Arial"/>
          <w:b/>
          <w:sz w:val="20"/>
          <w:szCs w:val="20"/>
        </w:rPr>
        <w:t>PROFESSIONAL EXPERICENCE:</w:t>
      </w:r>
    </w:p>
    <w:p w:rsidR="002A0935" w:rsidRPr="002A0935" w:rsidRDefault="002A0935" w:rsidP="002A0935">
      <w:pPr>
        <w:tabs>
          <w:tab w:val="left" w:pos="2646"/>
        </w:tabs>
        <w:ind w:right="630" w:hanging="1080"/>
        <w:jc w:val="both"/>
        <w:rPr>
          <w:rFonts w:ascii="Arial" w:hAnsi="Arial" w:cs="Arial"/>
          <w:b/>
          <w:sz w:val="20"/>
          <w:szCs w:val="20"/>
        </w:rPr>
      </w:pPr>
    </w:p>
    <w:p w:rsidR="00BA6B3C" w:rsidRPr="002A0935" w:rsidRDefault="002A0935" w:rsidP="002A0935">
      <w:pPr>
        <w:pStyle w:val="ListParagraph"/>
        <w:numPr>
          <w:ilvl w:val="0"/>
          <w:numId w:val="18"/>
        </w:numPr>
        <w:tabs>
          <w:tab w:val="left" w:pos="-1440"/>
          <w:tab w:val="left" w:pos="-1350"/>
          <w:tab w:val="left" w:pos="720"/>
          <w:tab w:val="left" w:pos="7020"/>
          <w:tab w:val="left" w:pos="7560"/>
          <w:tab w:val="left" w:pos="7740"/>
        </w:tabs>
        <w:ind w:right="630"/>
        <w:jc w:val="both"/>
        <w:rPr>
          <w:rFonts w:ascii="Arial" w:hAnsi="Arial" w:cs="Arial"/>
          <w:sz w:val="20"/>
          <w:szCs w:val="20"/>
        </w:rPr>
      </w:pPr>
      <w:r>
        <w:rPr>
          <w:rFonts w:ascii="Arial" w:hAnsi="Arial" w:cs="Arial"/>
          <w:sz w:val="20"/>
          <w:szCs w:val="20"/>
        </w:rPr>
        <w:t>Sr. Software Engineer</w:t>
      </w:r>
      <w:r w:rsidR="00BA6B3C" w:rsidRPr="002A0935">
        <w:rPr>
          <w:rFonts w:ascii="Arial" w:hAnsi="Arial" w:cs="Arial"/>
          <w:sz w:val="20"/>
          <w:szCs w:val="20"/>
        </w:rPr>
        <w:t>,</w:t>
      </w:r>
      <w:r w:rsidR="00CC6DA1" w:rsidRPr="002A0935">
        <w:rPr>
          <w:rFonts w:ascii="Arial" w:hAnsi="Arial" w:cs="Arial"/>
          <w:sz w:val="20"/>
          <w:szCs w:val="20"/>
        </w:rPr>
        <w:t xml:space="preserve"> </w:t>
      </w:r>
      <w:r w:rsidR="00BA6B3C" w:rsidRPr="002A0935">
        <w:rPr>
          <w:rFonts w:ascii="Arial" w:hAnsi="Arial" w:cs="Arial"/>
          <w:sz w:val="20"/>
          <w:szCs w:val="20"/>
        </w:rPr>
        <w:t xml:space="preserve">SwitchLane </w:t>
      </w:r>
      <w:r w:rsidR="00EA0B10" w:rsidRPr="002A0935">
        <w:rPr>
          <w:rFonts w:ascii="Arial" w:hAnsi="Arial" w:cs="Arial"/>
          <w:sz w:val="20"/>
          <w:szCs w:val="20"/>
        </w:rPr>
        <w:t>Inc.</w:t>
      </w:r>
      <w:r>
        <w:rPr>
          <w:rFonts w:ascii="Arial" w:hAnsi="Arial" w:cs="Arial"/>
          <w:sz w:val="20"/>
          <w:szCs w:val="20"/>
        </w:rPr>
        <w:t>,</w:t>
      </w:r>
      <w:r w:rsidR="00BA6B3C" w:rsidRPr="002A0935">
        <w:rPr>
          <w:rFonts w:ascii="Arial" w:hAnsi="Arial" w:cs="Arial"/>
          <w:sz w:val="20"/>
          <w:szCs w:val="20"/>
        </w:rPr>
        <w:t xml:space="preserve"> </w:t>
      </w:r>
      <w:r w:rsidR="00B52E48" w:rsidRPr="002A0935">
        <w:rPr>
          <w:rFonts w:ascii="Arial" w:hAnsi="Arial" w:cs="Arial"/>
          <w:sz w:val="20"/>
          <w:szCs w:val="20"/>
        </w:rPr>
        <w:t>August</w:t>
      </w:r>
      <w:r w:rsidR="00BA6B3C" w:rsidRPr="002A0935">
        <w:rPr>
          <w:rFonts w:ascii="Arial" w:hAnsi="Arial" w:cs="Arial"/>
          <w:sz w:val="20"/>
          <w:szCs w:val="20"/>
        </w:rPr>
        <w:t xml:space="preserve"> 2013 – </w:t>
      </w:r>
      <w:r>
        <w:rPr>
          <w:rFonts w:ascii="Arial" w:hAnsi="Arial" w:cs="Arial"/>
          <w:sz w:val="20"/>
          <w:szCs w:val="20"/>
        </w:rPr>
        <w:t>C</w:t>
      </w:r>
      <w:r w:rsidR="00BA6B3C" w:rsidRPr="002A0935">
        <w:rPr>
          <w:rFonts w:ascii="Arial" w:hAnsi="Arial" w:cs="Arial"/>
          <w:sz w:val="20"/>
          <w:szCs w:val="20"/>
        </w:rPr>
        <w:t>urrent</w:t>
      </w:r>
    </w:p>
    <w:p w:rsidR="00BA192B" w:rsidRPr="002A0935" w:rsidRDefault="00BA192B" w:rsidP="002A0935">
      <w:pPr>
        <w:pStyle w:val="ListParagraph"/>
        <w:numPr>
          <w:ilvl w:val="0"/>
          <w:numId w:val="18"/>
        </w:numPr>
        <w:tabs>
          <w:tab w:val="left" w:pos="-1440"/>
          <w:tab w:val="left" w:pos="-1350"/>
          <w:tab w:val="left" w:pos="720"/>
          <w:tab w:val="left" w:pos="7020"/>
          <w:tab w:val="left" w:pos="7560"/>
          <w:tab w:val="left" w:pos="7740"/>
        </w:tabs>
        <w:ind w:right="630"/>
        <w:jc w:val="both"/>
        <w:rPr>
          <w:rFonts w:ascii="Arial" w:hAnsi="Arial" w:cs="Arial"/>
          <w:sz w:val="20"/>
          <w:szCs w:val="20"/>
        </w:rPr>
      </w:pPr>
      <w:r w:rsidRPr="002A0935">
        <w:rPr>
          <w:rFonts w:ascii="Arial" w:hAnsi="Arial" w:cs="Arial"/>
          <w:sz w:val="20"/>
          <w:szCs w:val="20"/>
        </w:rPr>
        <w:t>System Engineer II, HP PPS R&amp;D Hub Feb 2011 – May 2013</w:t>
      </w:r>
    </w:p>
    <w:p w:rsidR="00BA192B" w:rsidRPr="002A0935" w:rsidRDefault="00BA192B" w:rsidP="002A0935">
      <w:pPr>
        <w:pStyle w:val="ListParagraph"/>
        <w:numPr>
          <w:ilvl w:val="0"/>
          <w:numId w:val="18"/>
        </w:numPr>
        <w:tabs>
          <w:tab w:val="left" w:pos="-1440"/>
          <w:tab w:val="left" w:pos="-1350"/>
          <w:tab w:val="left" w:pos="720"/>
          <w:tab w:val="left" w:pos="7020"/>
          <w:tab w:val="left" w:pos="7560"/>
          <w:tab w:val="left" w:pos="7740"/>
        </w:tabs>
        <w:ind w:right="630"/>
        <w:jc w:val="both"/>
        <w:rPr>
          <w:rFonts w:ascii="Arial" w:hAnsi="Arial" w:cs="Arial"/>
          <w:sz w:val="20"/>
          <w:szCs w:val="20"/>
        </w:rPr>
      </w:pPr>
      <w:r w:rsidRPr="002A0935">
        <w:rPr>
          <w:rFonts w:ascii="Arial" w:hAnsi="Arial" w:cs="Arial"/>
          <w:sz w:val="20"/>
          <w:szCs w:val="20"/>
        </w:rPr>
        <w:t>Lead Engineer, HCL Technologies Limited July 2006</w:t>
      </w:r>
      <w:r w:rsidR="00A93D0A">
        <w:rPr>
          <w:rFonts w:ascii="Arial" w:hAnsi="Arial" w:cs="Arial"/>
          <w:sz w:val="20"/>
          <w:szCs w:val="20"/>
        </w:rPr>
        <w:t xml:space="preserve"> </w:t>
      </w:r>
      <w:r w:rsidRPr="002A0935">
        <w:rPr>
          <w:rFonts w:ascii="Arial" w:hAnsi="Arial" w:cs="Arial"/>
          <w:sz w:val="20"/>
          <w:szCs w:val="20"/>
        </w:rPr>
        <w:t>-</w:t>
      </w:r>
      <w:r w:rsidR="00A93D0A">
        <w:rPr>
          <w:rFonts w:ascii="Arial" w:hAnsi="Arial" w:cs="Arial"/>
          <w:sz w:val="20"/>
          <w:szCs w:val="20"/>
        </w:rPr>
        <w:t xml:space="preserve"> January 2011</w:t>
      </w:r>
    </w:p>
    <w:p w:rsidR="00BA192B" w:rsidRDefault="00BA192B" w:rsidP="002A0935">
      <w:pPr>
        <w:tabs>
          <w:tab w:val="left" w:pos="-1440"/>
          <w:tab w:val="left" w:pos="-1350"/>
          <w:tab w:val="left" w:pos="720"/>
          <w:tab w:val="left" w:pos="7020"/>
          <w:tab w:val="left" w:pos="7560"/>
          <w:tab w:val="left" w:pos="7740"/>
        </w:tabs>
        <w:ind w:left="-720" w:right="630"/>
        <w:jc w:val="both"/>
        <w:rPr>
          <w:rFonts w:ascii="Arial" w:hAnsi="Arial" w:cs="Arial"/>
          <w:b/>
          <w:sz w:val="20"/>
          <w:szCs w:val="20"/>
        </w:rPr>
      </w:pPr>
    </w:p>
    <w:p w:rsidR="002A0935" w:rsidRPr="002A0935" w:rsidRDefault="002A0935" w:rsidP="002A0935">
      <w:pPr>
        <w:tabs>
          <w:tab w:val="left" w:pos="-1440"/>
          <w:tab w:val="left" w:pos="-1350"/>
          <w:tab w:val="left" w:pos="720"/>
          <w:tab w:val="left" w:pos="7020"/>
          <w:tab w:val="left" w:pos="7560"/>
          <w:tab w:val="left" w:pos="7740"/>
        </w:tabs>
        <w:ind w:left="-720" w:right="630"/>
        <w:jc w:val="both"/>
        <w:rPr>
          <w:rFonts w:ascii="Arial" w:hAnsi="Arial" w:cs="Arial"/>
          <w:b/>
          <w:sz w:val="20"/>
          <w:szCs w:val="20"/>
        </w:rPr>
      </w:pPr>
    </w:p>
    <w:p w:rsidR="00BA192B" w:rsidRPr="002A0935" w:rsidRDefault="00BA192B" w:rsidP="00D970AA">
      <w:pPr>
        <w:tabs>
          <w:tab w:val="left" w:pos="2646"/>
        </w:tabs>
        <w:ind w:right="630" w:hanging="630"/>
        <w:jc w:val="both"/>
        <w:rPr>
          <w:rFonts w:ascii="Arial" w:hAnsi="Arial" w:cs="Arial"/>
          <w:b/>
          <w:sz w:val="20"/>
          <w:szCs w:val="20"/>
        </w:rPr>
      </w:pPr>
      <w:r w:rsidRPr="002A0935">
        <w:rPr>
          <w:rFonts w:ascii="Arial" w:hAnsi="Arial" w:cs="Arial"/>
          <w:b/>
          <w:sz w:val="20"/>
          <w:szCs w:val="20"/>
        </w:rPr>
        <w:t>PROJECT EXPERICENCE:</w:t>
      </w:r>
    </w:p>
    <w:p w:rsidR="002A0935" w:rsidRDefault="002A0935" w:rsidP="002A0935">
      <w:pPr>
        <w:tabs>
          <w:tab w:val="left" w:pos="3045"/>
        </w:tabs>
        <w:ind w:right="630" w:hanging="1080"/>
        <w:jc w:val="both"/>
        <w:rPr>
          <w:rFonts w:ascii="Arial" w:hAnsi="Arial" w:cs="Arial"/>
          <w:b/>
          <w:bCs/>
          <w:sz w:val="20"/>
          <w:szCs w:val="20"/>
          <w:u w:val="single"/>
        </w:rPr>
      </w:pPr>
    </w:p>
    <w:p w:rsidR="002A0935" w:rsidRDefault="002A0935" w:rsidP="00D970AA">
      <w:pPr>
        <w:tabs>
          <w:tab w:val="left" w:pos="3045"/>
        </w:tabs>
        <w:ind w:right="630" w:hanging="360"/>
        <w:jc w:val="both"/>
        <w:rPr>
          <w:rFonts w:ascii="Arial" w:hAnsi="Arial" w:cs="Arial"/>
          <w:b/>
          <w:bCs/>
          <w:sz w:val="20"/>
          <w:szCs w:val="20"/>
        </w:rPr>
      </w:pPr>
      <w:r>
        <w:rPr>
          <w:rFonts w:ascii="Arial" w:hAnsi="Arial" w:cs="Arial"/>
          <w:b/>
          <w:bCs/>
          <w:sz w:val="20"/>
          <w:szCs w:val="20"/>
        </w:rPr>
        <w:t>Client</w:t>
      </w:r>
      <w:r w:rsidR="00D970AA">
        <w:rPr>
          <w:rFonts w:ascii="Arial" w:hAnsi="Arial" w:cs="Arial"/>
          <w:b/>
          <w:bCs/>
          <w:sz w:val="20"/>
          <w:szCs w:val="20"/>
        </w:rPr>
        <w:t xml:space="preserve">            </w:t>
      </w:r>
      <w:r>
        <w:rPr>
          <w:rFonts w:ascii="Arial" w:hAnsi="Arial" w:cs="Arial"/>
          <w:b/>
          <w:bCs/>
          <w:sz w:val="20"/>
          <w:szCs w:val="20"/>
        </w:rPr>
        <w:t xml:space="preserve">: </w:t>
      </w:r>
      <w:r w:rsidRPr="002A0935">
        <w:rPr>
          <w:rFonts w:ascii="Arial" w:hAnsi="Arial" w:cs="Arial"/>
          <w:b/>
          <w:bCs/>
          <w:sz w:val="20"/>
          <w:szCs w:val="20"/>
        </w:rPr>
        <w:t>SwitchLane Inc</w:t>
      </w:r>
    </w:p>
    <w:p w:rsidR="002A0935" w:rsidRPr="002A0935" w:rsidRDefault="002A0935" w:rsidP="00D970AA">
      <w:pPr>
        <w:tabs>
          <w:tab w:val="left" w:pos="2646"/>
        </w:tabs>
        <w:ind w:right="630" w:hanging="360"/>
        <w:jc w:val="both"/>
        <w:rPr>
          <w:rFonts w:ascii="Arial" w:hAnsi="Arial" w:cs="Arial"/>
          <w:b/>
          <w:bCs/>
          <w:sz w:val="20"/>
          <w:szCs w:val="20"/>
        </w:rPr>
      </w:pPr>
      <w:r w:rsidRPr="002A0935">
        <w:rPr>
          <w:rFonts w:ascii="Arial" w:hAnsi="Arial" w:cs="Arial"/>
          <w:b/>
          <w:bCs/>
          <w:sz w:val="20"/>
          <w:szCs w:val="20"/>
        </w:rPr>
        <w:t>Duration</w:t>
      </w:r>
      <w:r w:rsidR="00D970AA">
        <w:rPr>
          <w:rFonts w:ascii="Arial" w:hAnsi="Arial" w:cs="Arial"/>
          <w:b/>
          <w:bCs/>
          <w:sz w:val="20"/>
          <w:szCs w:val="20"/>
        </w:rPr>
        <w:t xml:space="preserve">       </w:t>
      </w:r>
      <w:r w:rsidRPr="002A0935">
        <w:rPr>
          <w:rFonts w:ascii="Arial" w:hAnsi="Arial" w:cs="Arial"/>
          <w:b/>
          <w:bCs/>
          <w:sz w:val="20"/>
          <w:szCs w:val="20"/>
        </w:rPr>
        <w:t xml:space="preserve">: </w:t>
      </w:r>
      <w:r w:rsidR="006C68DB">
        <w:rPr>
          <w:rFonts w:ascii="Arial" w:hAnsi="Arial" w:cs="Arial"/>
          <w:b/>
          <w:bCs/>
          <w:sz w:val="20"/>
          <w:szCs w:val="20"/>
        </w:rPr>
        <w:t xml:space="preserve">August 2013 </w:t>
      </w:r>
      <w:r w:rsidR="00D970AA">
        <w:rPr>
          <w:rFonts w:ascii="Arial" w:hAnsi="Arial" w:cs="Arial"/>
          <w:b/>
          <w:bCs/>
          <w:sz w:val="20"/>
          <w:szCs w:val="20"/>
        </w:rPr>
        <w:t>– C</w:t>
      </w:r>
      <w:r w:rsidRPr="002A0935">
        <w:rPr>
          <w:rFonts w:ascii="Arial" w:hAnsi="Arial" w:cs="Arial"/>
          <w:b/>
          <w:bCs/>
          <w:sz w:val="20"/>
          <w:szCs w:val="20"/>
        </w:rPr>
        <w:t>urrent</w:t>
      </w:r>
    </w:p>
    <w:p w:rsidR="002A0935" w:rsidRPr="002A0935" w:rsidRDefault="002A0935" w:rsidP="00D970AA">
      <w:pPr>
        <w:tabs>
          <w:tab w:val="left" w:pos="2646"/>
        </w:tabs>
        <w:ind w:right="630" w:hanging="360"/>
        <w:jc w:val="both"/>
        <w:rPr>
          <w:rFonts w:ascii="Arial" w:hAnsi="Arial" w:cs="Arial"/>
          <w:b/>
          <w:bCs/>
          <w:sz w:val="20"/>
          <w:szCs w:val="20"/>
        </w:rPr>
      </w:pPr>
      <w:r w:rsidRPr="002A0935">
        <w:rPr>
          <w:rFonts w:ascii="Arial" w:hAnsi="Arial" w:cs="Arial"/>
          <w:b/>
          <w:bCs/>
          <w:sz w:val="20"/>
          <w:szCs w:val="20"/>
        </w:rPr>
        <w:t>Role</w:t>
      </w:r>
      <w:r w:rsidR="00D970AA">
        <w:rPr>
          <w:rFonts w:ascii="Arial" w:hAnsi="Arial" w:cs="Arial"/>
          <w:b/>
          <w:bCs/>
          <w:sz w:val="20"/>
          <w:szCs w:val="20"/>
        </w:rPr>
        <w:t xml:space="preserve">              </w:t>
      </w:r>
      <w:r w:rsidRPr="002A0935">
        <w:rPr>
          <w:rFonts w:ascii="Arial" w:hAnsi="Arial" w:cs="Arial"/>
          <w:b/>
          <w:bCs/>
          <w:sz w:val="20"/>
          <w:szCs w:val="20"/>
        </w:rPr>
        <w:t xml:space="preserve">: </w:t>
      </w:r>
      <w:r w:rsidR="00D970AA">
        <w:rPr>
          <w:rFonts w:ascii="Arial" w:hAnsi="Arial" w:cs="Arial"/>
          <w:b/>
          <w:bCs/>
          <w:sz w:val="20"/>
          <w:szCs w:val="20"/>
        </w:rPr>
        <w:t>Sr. .Net</w:t>
      </w:r>
      <w:r w:rsidRPr="002A0935">
        <w:rPr>
          <w:rFonts w:ascii="Arial" w:hAnsi="Arial" w:cs="Arial"/>
          <w:b/>
          <w:bCs/>
          <w:sz w:val="20"/>
          <w:szCs w:val="20"/>
        </w:rPr>
        <w:t xml:space="preserve"> Developer</w:t>
      </w:r>
    </w:p>
    <w:p w:rsidR="002A0935" w:rsidRPr="002A0935" w:rsidRDefault="002A0935" w:rsidP="00D970AA">
      <w:pPr>
        <w:tabs>
          <w:tab w:val="left" w:pos="2646"/>
        </w:tabs>
        <w:ind w:right="630" w:hanging="360"/>
        <w:jc w:val="both"/>
        <w:rPr>
          <w:rFonts w:ascii="Arial" w:hAnsi="Arial" w:cs="Arial"/>
          <w:b/>
          <w:bCs/>
          <w:sz w:val="20"/>
          <w:szCs w:val="20"/>
        </w:rPr>
      </w:pPr>
      <w:r w:rsidRPr="002A0935">
        <w:rPr>
          <w:rFonts w:ascii="Arial" w:hAnsi="Arial" w:cs="Arial"/>
          <w:b/>
          <w:bCs/>
          <w:sz w:val="20"/>
          <w:szCs w:val="20"/>
        </w:rPr>
        <w:t>Team Size</w:t>
      </w:r>
      <w:r w:rsidR="00D970AA">
        <w:rPr>
          <w:rFonts w:ascii="Arial" w:hAnsi="Arial" w:cs="Arial"/>
          <w:b/>
          <w:bCs/>
          <w:sz w:val="20"/>
          <w:szCs w:val="20"/>
        </w:rPr>
        <w:t xml:space="preserve">    </w:t>
      </w:r>
      <w:r w:rsidRPr="002A0935">
        <w:rPr>
          <w:rFonts w:ascii="Arial" w:hAnsi="Arial" w:cs="Arial"/>
          <w:b/>
          <w:bCs/>
          <w:sz w:val="20"/>
          <w:szCs w:val="20"/>
        </w:rPr>
        <w:t>: 4</w:t>
      </w:r>
    </w:p>
    <w:p w:rsidR="002A0935" w:rsidRDefault="002A0935" w:rsidP="00D970AA">
      <w:pPr>
        <w:tabs>
          <w:tab w:val="left" w:pos="3045"/>
        </w:tabs>
        <w:ind w:right="630" w:hanging="360"/>
        <w:jc w:val="both"/>
        <w:rPr>
          <w:rFonts w:ascii="Arial" w:hAnsi="Arial" w:cs="Arial"/>
          <w:b/>
          <w:bCs/>
          <w:sz w:val="20"/>
          <w:szCs w:val="20"/>
        </w:rPr>
      </w:pPr>
    </w:p>
    <w:p w:rsidR="00BA6B3C" w:rsidRPr="006C68DB" w:rsidRDefault="002A0935" w:rsidP="00D970AA">
      <w:pPr>
        <w:tabs>
          <w:tab w:val="left" w:pos="3045"/>
        </w:tabs>
        <w:ind w:right="630" w:hanging="360"/>
        <w:jc w:val="both"/>
        <w:rPr>
          <w:rFonts w:ascii="Arial" w:hAnsi="Arial" w:cs="Arial"/>
          <w:b/>
          <w:bCs/>
          <w:color w:val="0000FF"/>
          <w:sz w:val="20"/>
          <w:szCs w:val="20"/>
          <w:u w:val="single"/>
        </w:rPr>
      </w:pPr>
      <w:r w:rsidRPr="006C68DB">
        <w:rPr>
          <w:rFonts w:ascii="Arial" w:hAnsi="Arial" w:cs="Arial"/>
          <w:b/>
          <w:bCs/>
          <w:color w:val="0000FF"/>
          <w:sz w:val="20"/>
          <w:szCs w:val="20"/>
        </w:rPr>
        <w:t>Project #1</w:t>
      </w:r>
      <w:r w:rsidR="00D970AA" w:rsidRPr="006C68DB">
        <w:rPr>
          <w:rFonts w:ascii="Arial" w:hAnsi="Arial" w:cs="Arial"/>
          <w:b/>
          <w:bCs/>
          <w:color w:val="0000FF"/>
          <w:sz w:val="20"/>
          <w:szCs w:val="20"/>
        </w:rPr>
        <w:t xml:space="preserve">    </w:t>
      </w:r>
      <w:r w:rsidRPr="006C68DB">
        <w:rPr>
          <w:rFonts w:ascii="Arial" w:hAnsi="Arial" w:cs="Arial"/>
          <w:b/>
          <w:bCs/>
          <w:color w:val="0000FF"/>
          <w:sz w:val="20"/>
          <w:szCs w:val="20"/>
        </w:rPr>
        <w:t xml:space="preserve">: </w:t>
      </w:r>
      <w:r w:rsidR="00BA6B3C" w:rsidRPr="006C68DB">
        <w:rPr>
          <w:rFonts w:ascii="Arial" w:hAnsi="Arial" w:cs="Arial"/>
          <w:b/>
          <w:bCs/>
          <w:color w:val="0000FF"/>
          <w:sz w:val="20"/>
          <w:szCs w:val="20"/>
          <w:u w:val="single"/>
        </w:rPr>
        <w:t>Cash Flow M</w:t>
      </w:r>
      <w:r w:rsidR="00260F9B" w:rsidRPr="006C68DB">
        <w:rPr>
          <w:rFonts w:ascii="Arial" w:hAnsi="Arial" w:cs="Arial"/>
          <w:b/>
          <w:bCs/>
          <w:color w:val="0000FF"/>
          <w:sz w:val="20"/>
          <w:szCs w:val="20"/>
          <w:u w:val="single"/>
        </w:rPr>
        <w:t>anagement</w:t>
      </w:r>
      <w:r w:rsidR="006C68DB" w:rsidRPr="006C68DB">
        <w:rPr>
          <w:rFonts w:ascii="Arial" w:hAnsi="Arial" w:cs="Arial"/>
          <w:b/>
          <w:bCs/>
          <w:color w:val="0000FF"/>
          <w:sz w:val="20"/>
          <w:szCs w:val="20"/>
        </w:rPr>
        <w:tab/>
      </w:r>
      <w:r w:rsidR="006C68DB">
        <w:rPr>
          <w:rFonts w:ascii="Arial" w:hAnsi="Arial" w:cs="Arial"/>
          <w:b/>
          <w:bCs/>
          <w:color w:val="0000FF"/>
          <w:sz w:val="20"/>
          <w:szCs w:val="20"/>
        </w:rPr>
        <w:tab/>
      </w:r>
      <w:r w:rsidR="006C68DB">
        <w:rPr>
          <w:rFonts w:ascii="Arial" w:hAnsi="Arial" w:cs="Arial"/>
          <w:b/>
          <w:bCs/>
          <w:color w:val="0000FF"/>
          <w:sz w:val="20"/>
          <w:szCs w:val="20"/>
        </w:rPr>
        <w:tab/>
      </w:r>
      <w:r w:rsidR="006C68DB">
        <w:rPr>
          <w:rFonts w:ascii="Arial" w:hAnsi="Arial" w:cs="Arial"/>
          <w:b/>
          <w:bCs/>
          <w:color w:val="0000FF"/>
          <w:sz w:val="20"/>
          <w:szCs w:val="20"/>
        </w:rPr>
        <w:tab/>
      </w:r>
      <w:r w:rsidR="006C68DB">
        <w:rPr>
          <w:rFonts w:ascii="Arial" w:hAnsi="Arial" w:cs="Arial"/>
          <w:b/>
          <w:bCs/>
          <w:color w:val="0000FF"/>
          <w:sz w:val="20"/>
          <w:szCs w:val="20"/>
        </w:rPr>
        <w:tab/>
        <w:t xml:space="preserve">         </w:t>
      </w:r>
      <w:r w:rsidR="006C68DB" w:rsidRPr="006C68DB">
        <w:rPr>
          <w:rFonts w:ascii="Arial" w:hAnsi="Arial" w:cs="Arial"/>
          <w:b/>
          <w:bCs/>
          <w:color w:val="0000FF"/>
          <w:sz w:val="20"/>
          <w:szCs w:val="20"/>
        </w:rPr>
        <w:t>June 2014 – Current</w:t>
      </w:r>
    </w:p>
    <w:p w:rsidR="00023BC5" w:rsidRPr="002A0935" w:rsidRDefault="00023BC5" w:rsidP="00D970AA">
      <w:pPr>
        <w:tabs>
          <w:tab w:val="left" w:pos="3045"/>
        </w:tabs>
        <w:ind w:right="630" w:hanging="360"/>
        <w:jc w:val="both"/>
        <w:rPr>
          <w:rFonts w:ascii="Arial" w:hAnsi="Arial" w:cs="Arial"/>
          <w:b/>
          <w:bCs/>
          <w:sz w:val="20"/>
          <w:szCs w:val="20"/>
          <w:u w:val="single"/>
        </w:rPr>
      </w:pPr>
    </w:p>
    <w:p w:rsidR="00EC20DC" w:rsidRPr="002A0935" w:rsidRDefault="00EC20DC" w:rsidP="00D970AA">
      <w:pPr>
        <w:tabs>
          <w:tab w:val="left" w:pos="2646"/>
        </w:tabs>
        <w:ind w:right="630" w:hanging="360"/>
        <w:jc w:val="both"/>
        <w:rPr>
          <w:rFonts w:ascii="Arial" w:hAnsi="Arial" w:cs="Arial"/>
          <w:b/>
          <w:bCs/>
          <w:sz w:val="20"/>
          <w:szCs w:val="20"/>
        </w:rPr>
      </w:pPr>
      <w:r w:rsidRPr="002A0935">
        <w:rPr>
          <w:rFonts w:ascii="Arial" w:hAnsi="Arial" w:cs="Arial"/>
          <w:b/>
          <w:bCs/>
          <w:sz w:val="20"/>
          <w:szCs w:val="20"/>
        </w:rPr>
        <w:t>Description:</w:t>
      </w:r>
    </w:p>
    <w:p w:rsidR="00EC20DC" w:rsidRPr="002A0935" w:rsidRDefault="00EC20DC" w:rsidP="00D970AA">
      <w:pPr>
        <w:tabs>
          <w:tab w:val="left" w:pos="0"/>
        </w:tabs>
        <w:ind w:right="630" w:hanging="360"/>
        <w:jc w:val="both"/>
        <w:rPr>
          <w:rFonts w:ascii="Arial" w:hAnsi="Arial" w:cs="Arial"/>
          <w:bCs/>
          <w:sz w:val="20"/>
          <w:szCs w:val="20"/>
        </w:rPr>
      </w:pPr>
      <w:r w:rsidRPr="002A0935">
        <w:rPr>
          <w:rFonts w:ascii="Arial" w:hAnsi="Arial" w:cs="Arial"/>
          <w:bCs/>
          <w:sz w:val="20"/>
          <w:szCs w:val="20"/>
        </w:rPr>
        <w:t xml:space="preserve">CFM gives the Building and </w:t>
      </w:r>
      <w:r w:rsidR="009F00BC" w:rsidRPr="002A0935">
        <w:rPr>
          <w:rFonts w:ascii="Arial" w:hAnsi="Arial" w:cs="Arial"/>
          <w:bCs/>
          <w:sz w:val="20"/>
          <w:szCs w:val="20"/>
        </w:rPr>
        <w:t>remodeling</w:t>
      </w:r>
      <w:r w:rsidRPr="002A0935">
        <w:rPr>
          <w:rFonts w:ascii="Arial" w:hAnsi="Arial" w:cs="Arial"/>
          <w:bCs/>
          <w:sz w:val="20"/>
          <w:szCs w:val="20"/>
        </w:rPr>
        <w:t xml:space="preserve"> contractor</w:t>
      </w:r>
      <w:r w:rsidR="00D76A2E" w:rsidRPr="002A0935">
        <w:rPr>
          <w:rFonts w:ascii="Arial" w:hAnsi="Arial" w:cs="Arial"/>
          <w:bCs/>
          <w:sz w:val="20"/>
          <w:szCs w:val="20"/>
        </w:rPr>
        <w:t>s</w:t>
      </w:r>
      <w:r w:rsidRPr="002A0935">
        <w:rPr>
          <w:rFonts w:ascii="Arial" w:hAnsi="Arial" w:cs="Arial"/>
          <w:bCs/>
          <w:sz w:val="20"/>
          <w:szCs w:val="20"/>
        </w:rPr>
        <w:t xml:space="preserve"> </w:t>
      </w:r>
      <w:r w:rsidR="00D76A2E" w:rsidRPr="002A0935">
        <w:rPr>
          <w:rFonts w:ascii="Arial" w:hAnsi="Arial" w:cs="Arial"/>
          <w:bCs/>
          <w:sz w:val="20"/>
          <w:szCs w:val="20"/>
        </w:rPr>
        <w:t xml:space="preserve">all </w:t>
      </w:r>
      <w:r w:rsidRPr="002A0935">
        <w:rPr>
          <w:rFonts w:ascii="Arial" w:hAnsi="Arial" w:cs="Arial"/>
          <w:bCs/>
          <w:sz w:val="20"/>
          <w:szCs w:val="20"/>
        </w:rPr>
        <w:t>the information they need to control their job costs</w:t>
      </w:r>
      <w:r w:rsidR="00D970AA">
        <w:rPr>
          <w:rFonts w:ascii="Arial" w:hAnsi="Arial" w:cs="Arial"/>
          <w:bCs/>
          <w:sz w:val="20"/>
          <w:szCs w:val="20"/>
        </w:rPr>
        <w:t xml:space="preserve"> </w:t>
      </w:r>
      <w:r w:rsidR="009F00BC" w:rsidRPr="002A0935">
        <w:rPr>
          <w:rFonts w:ascii="Arial" w:hAnsi="Arial" w:cs="Arial"/>
          <w:bCs/>
          <w:sz w:val="20"/>
          <w:szCs w:val="20"/>
        </w:rPr>
        <w:t>a</w:t>
      </w:r>
      <w:r w:rsidRPr="002A0935">
        <w:rPr>
          <w:rFonts w:ascii="Arial" w:hAnsi="Arial" w:cs="Arial"/>
          <w:bCs/>
          <w:sz w:val="20"/>
          <w:szCs w:val="20"/>
        </w:rPr>
        <w:t>nd</w:t>
      </w:r>
      <w:r w:rsidR="002C2C57" w:rsidRPr="002A0935">
        <w:rPr>
          <w:rFonts w:ascii="Arial" w:hAnsi="Arial" w:cs="Arial"/>
          <w:bCs/>
          <w:sz w:val="20"/>
          <w:szCs w:val="20"/>
        </w:rPr>
        <w:t xml:space="preserve"> </w:t>
      </w:r>
      <w:r w:rsidRPr="002A0935">
        <w:rPr>
          <w:rFonts w:ascii="Arial" w:hAnsi="Arial" w:cs="Arial"/>
          <w:bCs/>
          <w:sz w:val="20"/>
          <w:szCs w:val="20"/>
        </w:rPr>
        <w:t xml:space="preserve">Cash </w:t>
      </w:r>
      <w:r w:rsidR="00802769" w:rsidRPr="002A0935">
        <w:rPr>
          <w:rFonts w:ascii="Arial" w:hAnsi="Arial" w:cs="Arial"/>
          <w:bCs/>
          <w:sz w:val="20"/>
          <w:szCs w:val="20"/>
        </w:rPr>
        <w:t>flow. This</w:t>
      </w:r>
      <w:r w:rsidR="004A5C38" w:rsidRPr="002A0935">
        <w:rPr>
          <w:rFonts w:ascii="Arial" w:hAnsi="Arial" w:cs="Arial"/>
          <w:bCs/>
          <w:sz w:val="20"/>
          <w:szCs w:val="20"/>
        </w:rPr>
        <w:t xml:space="preserve"> </w:t>
      </w:r>
      <w:r w:rsidR="00D76A2E" w:rsidRPr="002A0935">
        <w:rPr>
          <w:rFonts w:ascii="Arial" w:hAnsi="Arial" w:cs="Arial"/>
          <w:bCs/>
          <w:sz w:val="20"/>
          <w:szCs w:val="20"/>
        </w:rPr>
        <w:t xml:space="preserve">application </w:t>
      </w:r>
      <w:r w:rsidR="004A5C38" w:rsidRPr="002A0935">
        <w:rPr>
          <w:rFonts w:ascii="Arial" w:hAnsi="Arial" w:cs="Arial"/>
          <w:bCs/>
          <w:sz w:val="20"/>
          <w:szCs w:val="20"/>
        </w:rPr>
        <w:t xml:space="preserve">has several modules </w:t>
      </w:r>
      <w:r w:rsidR="00D76A2E" w:rsidRPr="002A0935">
        <w:rPr>
          <w:rFonts w:ascii="Arial" w:hAnsi="Arial" w:cs="Arial"/>
          <w:bCs/>
          <w:sz w:val="20"/>
          <w:szCs w:val="20"/>
        </w:rPr>
        <w:t xml:space="preserve">like </w:t>
      </w:r>
      <w:r w:rsidR="004A5C38" w:rsidRPr="002A0935">
        <w:rPr>
          <w:rFonts w:ascii="Arial" w:hAnsi="Arial" w:cs="Arial"/>
          <w:bCs/>
          <w:sz w:val="20"/>
          <w:szCs w:val="20"/>
        </w:rPr>
        <w:t xml:space="preserve">user </w:t>
      </w:r>
      <w:r w:rsidR="00802769" w:rsidRPr="002A0935">
        <w:rPr>
          <w:rFonts w:ascii="Arial" w:hAnsi="Arial" w:cs="Arial"/>
          <w:bCs/>
          <w:sz w:val="20"/>
          <w:szCs w:val="20"/>
        </w:rPr>
        <w:t>registration, job</w:t>
      </w:r>
      <w:r w:rsidR="004A5C38" w:rsidRPr="002A0935">
        <w:rPr>
          <w:rFonts w:ascii="Arial" w:hAnsi="Arial" w:cs="Arial"/>
          <w:bCs/>
          <w:sz w:val="20"/>
          <w:szCs w:val="20"/>
        </w:rPr>
        <w:t xml:space="preserve"> </w:t>
      </w:r>
      <w:r w:rsidR="002D5519" w:rsidRPr="002A0935">
        <w:rPr>
          <w:rFonts w:ascii="Arial" w:hAnsi="Arial" w:cs="Arial"/>
          <w:bCs/>
          <w:sz w:val="20"/>
          <w:szCs w:val="20"/>
        </w:rPr>
        <w:t>management</w:t>
      </w:r>
      <w:r w:rsidR="00802769" w:rsidRPr="002A0935">
        <w:rPr>
          <w:rFonts w:ascii="Arial" w:hAnsi="Arial" w:cs="Arial"/>
          <w:bCs/>
          <w:sz w:val="20"/>
          <w:szCs w:val="20"/>
        </w:rPr>
        <w:t xml:space="preserve">, </w:t>
      </w:r>
      <w:r w:rsidR="00CE4D25" w:rsidRPr="002A0935">
        <w:rPr>
          <w:rFonts w:ascii="Arial" w:hAnsi="Arial" w:cs="Arial"/>
          <w:bCs/>
          <w:sz w:val="20"/>
          <w:szCs w:val="20"/>
        </w:rPr>
        <w:t>account</w:t>
      </w:r>
      <w:r w:rsidR="002A0935">
        <w:rPr>
          <w:rFonts w:ascii="Arial" w:hAnsi="Arial" w:cs="Arial"/>
          <w:bCs/>
          <w:sz w:val="20"/>
          <w:szCs w:val="20"/>
        </w:rPr>
        <w:t xml:space="preserve"> </w:t>
      </w:r>
      <w:r w:rsidR="000E345F" w:rsidRPr="002A0935">
        <w:rPr>
          <w:rFonts w:ascii="Arial" w:hAnsi="Arial" w:cs="Arial"/>
          <w:bCs/>
          <w:sz w:val="20"/>
          <w:szCs w:val="20"/>
        </w:rPr>
        <w:t>management, monthly</w:t>
      </w:r>
      <w:r w:rsidR="00687B31" w:rsidRPr="002A0935">
        <w:rPr>
          <w:rFonts w:ascii="Arial" w:hAnsi="Arial" w:cs="Arial"/>
          <w:bCs/>
          <w:sz w:val="20"/>
          <w:szCs w:val="20"/>
        </w:rPr>
        <w:t xml:space="preserve"> payments</w:t>
      </w:r>
      <w:r w:rsidR="00802769" w:rsidRPr="002A0935">
        <w:rPr>
          <w:rFonts w:ascii="Arial" w:hAnsi="Arial" w:cs="Arial"/>
          <w:bCs/>
          <w:sz w:val="20"/>
          <w:szCs w:val="20"/>
        </w:rPr>
        <w:t xml:space="preserve"> and reports.</w:t>
      </w:r>
    </w:p>
    <w:p w:rsidR="00EC20DC" w:rsidRPr="002A0935" w:rsidRDefault="00EC20DC" w:rsidP="00D970AA">
      <w:pPr>
        <w:tabs>
          <w:tab w:val="left" w:pos="0"/>
        </w:tabs>
        <w:ind w:right="630" w:hanging="1080"/>
        <w:jc w:val="both"/>
        <w:rPr>
          <w:rFonts w:ascii="Arial" w:hAnsi="Arial" w:cs="Arial"/>
          <w:b/>
          <w:sz w:val="20"/>
          <w:szCs w:val="20"/>
        </w:rPr>
      </w:pPr>
    </w:p>
    <w:p w:rsidR="00D70086" w:rsidRPr="002A0935" w:rsidRDefault="00D70086" w:rsidP="00D970AA">
      <w:pPr>
        <w:suppressAutoHyphens w:val="0"/>
        <w:ind w:right="630"/>
        <w:rPr>
          <w:rFonts w:ascii="Arial" w:hAnsi="Arial" w:cs="Arial"/>
          <w:b/>
          <w:bCs/>
          <w:sz w:val="20"/>
          <w:szCs w:val="20"/>
        </w:rPr>
      </w:pPr>
      <w:r w:rsidRPr="002A0935">
        <w:rPr>
          <w:rFonts w:ascii="Arial" w:hAnsi="Arial" w:cs="Arial"/>
          <w:b/>
          <w:bCs/>
          <w:sz w:val="20"/>
          <w:szCs w:val="20"/>
        </w:rPr>
        <w:br w:type="page"/>
      </w:r>
    </w:p>
    <w:p w:rsidR="00EC20DC" w:rsidRPr="002A0935" w:rsidRDefault="00EC20DC" w:rsidP="00D970AA">
      <w:pPr>
        <w:tabs>
          <w:tab w:val="left" w:pos="2646"/>
          <w:tab w:val="left" w:pos="8640"/>
          <w:tab w:val="left" w:pos="8730"/>
        </w:tabs>
        <w:ind w:left="-360" w:right="630"/>
        <w:jc w:val="both"/>
        <w:rPr>
          <w:rFonts w:ascii="Arial" w:hAnsi="Arial" w:cs="Arial"/>
          <w:bCs/>
          <w:sz w:val="20"/>
          <w:szCs w:val="20"/>
        </w:rPr>
      </w:pPr>
      <w:r w:rsidRPr="002A0935">
        <w:rPr>
          <w:rFonts w:ascii="Arial" w:hAnsi="Arial" w:cs="Arial"/>
          <w:b/>
          <w:bCs/>
          <w:sz w:val="20"/>
          <w:szCs w:val="20"/>
        </w:rPr>
        <w:lastRenderedPageBreak/>
        <w:t>Technologies/Platforms:</w:t>
      </w:r>
      <w:r w:rsidR="00D970AA">
        <w:rPr>
          <w:rFonts w:ascii="Arial" w:hAnsi="Arial" w:cs="Arial"/>
          <w:b/>
          <w:bCs/>
          <w:sz w:val="20"/>
          <w:szCs w:val="20"/>
        </w:rPr>
        <w:t xml:space="preserve"> </w:t>
      </w:r>
      <w:r w:rsidRPr="002A0935">
        <w:rPr>
          <w:rFonts w:ascii="Arial" w:hAnsi="Arial" w:cs="Arial"/>
          <w:bCs/>
          <w:sz w:val="20"/>
          <w:szCs w:val="20"/>
        </w:rPr>
        <w:softHyphen/>
      </w:r>
      <w:r w:rsidR="00D970AA">
        <w:rPr>
          <w:rFonts w:ascii="Arial" w:hAnsi="Arial" w:cs="Arial"/>
          <w:bCs/>
          <w:sz w:val="20"/>
          <w:szCs w:val="20"/>
        </w:rPr>
        <w:t>.</w:t>
      </w:r>
      <w:r w:rsidRPr="002A0935">
        <w:rPr>
          <w:rFonts w:ascii="Arial" w:hAnsi="Arial" w:cs="Arial"/>
          <w:bCs/>
          <w:sz w:val="20"/>
          <w:szCs w:val="20"/>
        </w:rPr>
        <w:t xml:space="preserve">NET Framework </w:t>
      </w:r>
      <w:r w:rsidR="00893C8D">
        <w:rPr>
          <w:rFonts w:ascii="Arial" w:hAnsi="Arial" w:cs="Arial"/>
          <w:bCs/>
          <w:sz w:val="20"/>
          <w:szCs w:val="20"/>
        </w:rPr>
        <w:t>4.5</w:t>
      </w:r>
      <w:r w:rsidRPr="002A0935">
        <w:rPr>
          <w:rFonts w:ascii="Arial" w:hAnsi="Arial" w:cs="Arial"/>
          <w:bCs/>
          <w:sz w:val="20"/>
          <w:szCs w:val="20"/>
        </w:rPr>
        <w:t>, C#</w:t>
      </w:r>
      <w:r w:rsidR="00F93FF7">
        <w:rPr>
          <w:rFonts w:ascii="Arial" w:hAnsi="Arial" w:cs="Arial"/>
          <w:bCs/>
          <w:sz w:val="20"/>
          <w:szCs w:val="20"/>
        </w:rPr>
        <w:t>.Net</w:t>
      </w:r>
      <w:r w:rsidRPr="002A0935">
        <w:rPr>
          <w:rFonts w:ascii="Arial" w:hAnsi="Arial" w:cs="Arial"/>
          <w:bCs/>
          <w:sz w:val="20"/>
          <w:szCs w:val="20"/>
        </w:rPr>
        <w:t xml:space="preserve">, </w:t>
      </w:r>
      <w:r w:rsidR="00F93FF7">
        <w:rPr>
          <w:rFonts w:ascii="Arial" w:hAnsi="Arial" w:cs="Arial"/>
          <w:bCs/>
          <w:sz w:val="20"/>
          <w:szCs w:val="20"/>
        </w:rPr>
        <w:t xml:space="preserve">ASP.Net 4.5, </w:t>
      </w:r>
      <w:r w:rsidRPr="002A0935">
        <w:rPr>
          <w:rFonts w:ascii="Arial" w:hAnsi="Arial" w:cs="Arial"/>
          <w:bCs/>
          <w:sz w:val="20"/>
          <w:szCs w:val="20"/>
        </w:rPr>
        <w:t>Windows XP, Visual Stu</w:t>
      </w:r>
      <w:r w:rsidR="00010B30" w:rsidRPr="002A0935">
        <w:rPr>
          <w:rFonts w:ascii="Arial" w:hAnsi="Arial" w:cs="Arial"/>
          <w:bCs/>
          <w:sz w:val="20"/>
          <w:szCs w:val="20"/>
        </w:rPr>
        <w:t>dio 2013</w:t>
      </w:r>
      <w:r w:rsidRPr="002A0935">
        <w:rPr>
          <w:rFonts w:ascii="Arial" w:hAnsi="Arial" w:cs="Arial"/>
          <w:bCs/>
          <w:sz w:val="20"/>
          <w:szCs w:val="20"/>
        </w:rPr>
        <w:t xml:space="preserve">, </w:t>
      </w:r>
      <w:r w:rsidR="004A5C38" w:rsidRPr="002A0935">
        <w:rPr>
          <w:rFonts w:ascii="Arial" w:hAnsi="Arial" w:cs="Arial"/>
          <w:bCs/>
          <w:sz w:val="20"/>
          <w:szCs w:val="20"/>
        </w:rPr>
        <w:t>Entity Framework</w:t>
      </w:r>
      <w:r w:rsidR="009437E0" w:rsidRPr="002A0935">
        <w:rPr>
          <w:rFonts w:ascii="Arial" w:hAnsi="Arial" w:cs="Arial"/>
          <w:bCs/>
          <w:sz w:val="20"/>
          <w:szCs w:val="20"/>
        </w:rPr>
        <w:t>5,</w:t>
      </w:r>
      <w:r w:rsidR="005565D5" w:rsidRPr="002A0935">
        <w:rPr>
          <w:rFonts w:ascii="Arial" w:hAnsi="Arial" w:cs="Arial"/>
          <w:bCs/>
          <w:sz w:val="20"/>
          <w:szCs w:val="20"/>
        </w:rPr>
        <w:t xml:space="preserve"> CSS, </w:t>
      </w:r>
      <w:r w:rsidR="00CE4D25" w:rsidRPr="002A0935">
        <w:rPr>
          <w:rFonts w:ascii="Arial" w:hAnsi="Arial" w:cs="Arial"/>
          <w:bCs/>
          <w:sz w:val="20"/>
          <w:szCs w:val="20"/>
        </w:rPr>
        <w:t>JQuery</w:t>
      </w:r>
      <w:r w:rsidR="00B07C6F" w:rsidRPr="002A0935">
        <w:rPr>
          <w:rFonts w:ascii="Arial" w:hAnsi="Arial" w:cs="Arial"/>
          <w:bCs/>
          <w:sz w:val="20"/>
          <w:szCs w:val="20"/>
        </w:rPr>
        <w:t>, SSRS</w:t>
      </w:r>
      <w:r w:rsidR="00F93FF7">
        <w:rPr>
          <w:rFonts w:ascii="Arial" w:hAnsi="Arial" w:cs="Arial"/>
          <w:bCs/>
          <w:sz w:val="20"/>
          <w:szCs w:val="20"/>
        </w:rPr>
        <w:t xml:space="preserve">, </w:t>
      </w:r>
      <w:r w:rsidR="007D1FB3">
        <w:rPr>
          <w:rFonts w:ascii="Arial" w:hAnsi="Arial" w:cs="Arial"/>
          <w:bCs/>
          <w:sz w:val="20"/>
          <w:szCs w:val="20"/>
        </w:rPr>
        <w:t>WCF,</w:t>
      </w:r>
      <w:r w:rsidR="00F93FF7">
        <w:rPr>
          <w:rFonts w:ascii="Arial" w:hAnsi="Arial" w:cs="Arial"/>
          <w:bCs/>
          <w:sz w:val="20"/>
          <w:szCs w:val="20"/>
        </w:rPr>
        <w:t>MS SQL Server 2012.</w:t>
      </w:r>
    </w:p>
    <w:p w:rsidR="009437E0" w:rsidRPr="002A0935" w:rsidRDefault="009437E0" w:rsidP="00D970AA">
      <w:pPr>
        <w:pStyle w:val="BodyText"/>
        <w:tabs>
          <w:tab w:val="left" w:pos="8640"/>
          <w:tab w:val="left" w:pos="8730"/>
        </w:tabs>
        <w:ind w:left="-360" w:right="630"/>
        <w:jc w:val="left"/>
        <w:rPr>
          <w:rFonts w:ascii="Arial" w:hAnsi="Arial" w:cs="Arial"/>
          <w:bCs/>
          <w:sz w:val="20"/>
          <w:szCs w:val="20"/>
        </w:rPr>
      </w:pPr>
    </w:p>
    <w:p w:rsidR="00EC20DC" w:rsidRPr="002A0935" w:rsidRDefault="00EC20DC" w:rsidP="00D970AA">
      <w:pPr>
        <w:tabs>
          <w:tab w:val="left" w:pos="2646"/>
          <w:tab w:val="left" w:pos="8640"/>
          <w:tab w:val="left" w:pos="8730"/>
        </w:tabs>
        <w:ind w:left="-360" w:right="630"/>
        <w:jc w:val="both"/>
        <w:rPr>
          <w:rFonts w:ascii="Arial" w:hAnsi="Arial" w:cs="Arial"/>
          <w:b/>
          <w:sz w:val="20"/>
          <w:szCs w:val="20"/>
        </w:rPr>
      </w:pPr>
      <w:r w:rsidRPr="002A0935">
        <w:rPr>
          <w:rFonts w:ascii="Arial" w:hAnsi="Arial" w:cs="Arial"/>
          <w:b/>
          <w:sz w:val="20"/>
          <w:szCs w:val="20"/>
        </w:rPr>
        <w:t xml:space="preserve">Responsibilities: </w:t>
      </w:r>
    </w:p>
    <w:p w:rsidR="00EC20DC" w:rsidRPr="002A0935" w:rsidRDefault="00EC20DC" w:rsidP="00D970AA">
      <w:pPr>
        <w:widowControl w:val="0"/>
        <w:numPr>
          <w:ilvl w:val="1"/>
          <w:numId w:val="21"/>
        </w:numPr>
        <w:tabs>
          <w:tab w:val="clear" w:pos="1440"/>
          <w:tab w:val="num" w:pos="360"/>
          <w:tab w:val="left" w:pos="1350"/>
          <w:tab w:val="left" w:pos="6480"/>
          <w:tab w:val="left" w:pos="8640"/>
          <w:tab w:val="left" w:pos="8730"/>
        </w:tabs>
        <w:autoSpaceDE w:val="0"/>
        <w:ind w:left="360" w:right="630"/>
        <w:rPr>
          <w:rFonts w:ascii="Arial" w:hAnsi="Arial" w:cs="Arial"/>
          <w:sz w:val="20"/>
          <w:szCs w:val="20"/>
        </w:rPr>
      </w:pPr>
      <w:r w:rsidRPr="002A0935">
        <w:rPr>
          <w:rFonts w:ascii="Arial" w:hAnsi="Arial" w:cs="Arial"/>
          <w:sz w:val="20"/>
          <w:szCs w:val="20"/>
        </w:rPr>
        <w:t>Requirement Gathering and analysis</w:t>
      </w:r>
    </w:p>
    <w:p w:rsidR="00EC20DC" w:rsidRPr="002A0935" w:rsidRDefault="00EC20DC" w:rsidP="00D970AA">
      <w:pPr>
        <w:widowControl w:val="0"/>
        <w:numPr>
          <w:ilvl w:val="1"/>
          <w:numId w:val="21"/>
        </w:numPr>
        <w:tabs>
          <w:tab w:val="clear" w:pos="1440"/>
          <w:tab w:val="num" w:pos="360"/>
          <w:tab w:val="left" w:pos="1350"/>
          <w:tab w:val="left" w:pos="6480"/>
          <w:tab w:val="left" w:pos="8640"/>
          <w:tab w:val="left" w:pos="8730"/>
        </w:tabs>
        <w:autoSpaceDE w:val="0"/>
        <w:ind w:left="360" w:right="630"/>
        <w:rPr>
          <w:rFonts w:ascii="Arial" w:hAnsi="Arial" w:cs="Arial"/>
          <w:sz w:val="20"/>
          <w:szCs w:val="20"/>
        </w:rPr>
      </w:pPr>
      <w:r w:rsidRPr="002A0935">
        <w:rPr>
          <w:rFonts w:ascii="Arial" w:hAnsi="Arial" w:cs="Arial"/>
          <w:sz w:val="20"/>
          <w:szCs w:val="20"/>
        </w:rPr>
        <w:t>Design and Development.</w:t>
      </w:r>
    </w:p>
    <w:p w:rsidR="00EC20DC" w:rsidRPr="002A0935" w:rsidRDefault="00EC20DC" w:rsidP="00D970AA">
      <w:pPr>
        <w:widowControl w:val="0"/>
        <w:numPr>
          <w:ilvl w:val="1"/>
          <w:numId w:val="21"/>
        </w:numPr>
        <w:tabs>
          <w:tab w:val="clear" w:pos="1440"/>
          <w:tab w:val="num" w:pos="360"/>
          <w:tab w:val="left" w:pos="1350"/>
          <w:tab w:val="left" w:pos="6480"/>
          <w:tab w:val="left" w:pos="8640"/>
          <w:tab w:val="left" w:pos="8730"/>
        </w:tabs>
        <w:autoSpaceDE w:val="0"/>
        <w:ind w:left="360" w:right="630"/>
        <w:rPr>
          <w:rFonts w:ascii="Arial" w:hAnsi="Arial" w:cs="Arial"/>
          <w:sz w:val="20"/>
          <w:szCs w:val="20"/>
        </w:rPr>
      </w:pPr>
      <w:r w:rsidRPr="002A0935">
        <w:rPr>
          <w:rFonts w:ascii="Arial" w:hAnsi="Arial" w:cs="Arial"/>
          <w:sz w:val="20"/>
          <w:szCs w:val="20"/>
        </w:rPr>
        <w:t>Unit testing and integration testing.</w:t>
      </w:r>
    </w:p>
    <w:p w:rsidR="00EC20DC" w:rsidRDefault="00EC20DC" w:rsidP="00D970AA">
      <w:pPr>
        <w:widowControl w:val="0"/>
        <w:numPr>
          <w:ilvl w:val="1"/>
          <w:numId w:val="21"/>
        </w:numPr>
        <w:tabs>
          <w:tab w:val="clear" w:pos="1440"/>
          <w:tab w:val="num" w:pos="360"/>
          <w:tab w:val="left" w:pos="1350"/>
          <w:tab w:val="left" w:pos="6480"/>
          <w:tab w:val="left" w:pos="8640"/>
          <w:tab w:val="left" w:pos="8730"/>
        </w:tabs>
        <w:autoSpaceDE w:val="0"/>
        <w:ind w:left="360" w:right="630"/>
        <w:rPr>
          <w:rFonts w:ascii="Arial" w:hAnsi="Arial" w:cs="Arial"/>
          <w:sz w:val="20"/>
          <w:szCs w:val="20"/>
        </w:rPr>
      </w:pPr>
      <w:r w:rsidRPr="002A0935">
        <w:rPr>
          <w:rFonts w:ascii="Arial" w:hAnsi="Arial" w:cs="Arial"/>
          <w:sz w:val="20"/>
          <w:szCs w:val="20"/>
        </w:rPr>
        <w:t>Bug fixing.</w:t>
      </w:r>
    </w:p>
    <w:p w:rsidR="00D970AA" w:rsidRPr="002A0935" w:rsidRDefault="00D970AA" w:rsidP="00D970AA">
      <w:pPr>
        <w:widowControl w:val="0"/>
        <w:tabs>
          <w:tab w:val="left" w:pos="1350"/>
          <w:tab w:val="left" w:pos="6480"/>
          <w:tab w:val="left" w:pos="8640"/>
          <w:tab w:val="left" w:pos="8730"/>
        </w:tabs>
        <w:autoSpaceDE w:val="0"/>
        <w:ind w:left="360" w:right="630"/>
        <w:rPr>
          <w:rFonts w:ascii="Arial" w:hAnsi="Arial" w:cs="Arial"/>
          <w:sz w:val="20"/>
          <w:szCs w:val="20"/>
        </w:rPr>
      </w:pPr>
    </w:p>
    <w:p w:rsidR="00EC20DC" w:rsidRPr="00BD4A55" w:rsidRDefault="00EC20DC" w:rsidP="00D970AA">
      <w:pPr>
        <w:tabs>
          <w:tab w:val="left" w:pos="8640"/>
          <w:tab w:val="left" w:pos="8730"/>
        </w:tabs>
        <w:suppressAutoHyphens w:val="0"/>
        <w:ind w:left="-360" w:right="630"/>
        <w:rPr>
          <w:rFonts w:ascii="Arial" w:hAnsi="Arial" w:cs="Arial"/>
          <w:b/>
          <w:color w:val="0000FF"/>
          <w:sz w:val="20"/>
          <w:szCs w:val="20"/>
        </w:rPr>
      </w:pPr>
      <w:r w:rsidRPr="00BD4A55">
        <w:rPr>
          <w:rFonts w:ascii="Arial" w:hAnsi="Arial" w:cs="Arial"/>
          <w:b/>
          <w:color w:val="0000FF"/>
          <w:sz w:val="20"/>
          <w:szCs w:val="20"/>
        </w:rPr>
        <w:t>Modules Implemented:</w:t>
      </w:r>
    </w:p>
    <w:p w:rsidR="00EC20DC" w:rsidRPr="002A0935" w:rsidRDefault="00EC20DC" w:rsidP="00D970AA">
      <w:pPr>
        <w:widowControl w:val="0"/>
        <w:tabs>
          <w:tab w:val="left" w:pos="3600"/>
          <w:tab w:val="left" w:pos="8640"/>
          <w:tab w:val="left" w:pos="8730"/>
        </w:tabs>
        <w:autoSpaceDE w:val="0"/>
        <w:ind w:left="-360" w:right="630"/>
        <w:rPr>
          <w:rFonts w:ascii="Arial" w:hAnsi="Arial" w:cs="Arial"/>
          <w:b/>
          <w:sz w:val="20"/>
          <w:szCs w:val="20"/>
        </w:rPr>
      </w:pPr>
    </w:p>
    <w:p w:rsidR="00BE33C2" w:rsidRDefault="00BE33C2" w:rsidP="00BE33C2">
      <w:pPr>
        <w:pStyle w:val="NormalWeb"/>
        <w:widowControl w:val="0"/>
        <w:tabs>
          <w:tab w:val="left" w:pos="3600"/>
          <w:tab w:val="left" w:pos="8640"/>
          <w:tab w:val="left" w:pos="8730"/>
        </w:tabs>
        <w:spacing w:before="0" w:after="0"/>
        <w:ind w:left="-360" w:right="630"/>
        <w:rPr>
          <w:rFonts w:ascii="Tahoma" w:hAnsi="Tahoma" w:cs="Tahoma"/>
          <w:sz w:val="20"/>
          <w:szCs w:val="20"/>
          <w:lang w:eastAsia="en-US"/>
        </w:rPr>
      </w:pPr>
      <w:r>
        <w:rPr>
          <w:rStyle w:val="Emphasis"/>
          <w:rFonts w:ascii="Arial" w:hAnsi="Arial" w:cs="Arial"/>
          <w:b/>
          <w:iCs w:val="0"/>
          <w:color w:val="000000"/>
          <w:sz w:val="20"/>
          <w:szCs w:val="20"/>
        </w:rPr>
        <w:t>U</w:t>
      </w:r>
      <w:r>
        <w:rPr>
          <w:rStyle w:val="Emphasis"/>
          <w:rFonts w:ascii="Arial" w:hAnsi="Arial" w:cs="Arial"/>
          <w:b/>
          <w:iCs w:val="0"/>
          <w:color w:val="000000"/>
          <w:sz w:val="20"/>
          <w:szCs w:val="20"/>
        </w:rPr>
        <w:t xml:space="preserve">ser </w:t>
      </w:r>
      <w:r>
        <w:rPr>
          <w:rStyle w:val="Emphasis"/>
          <w:rFonts w:ascii="Arial" w:hAnsi="Arial" w:cs="Arial"/>
          <w:b/>
          <w:iCs w:val="0"/>
          <w:color w:val="000000"/>
          <w:sz w:val="20"/>
          <w:szCs w:val="20"/>
        </w:rPr>
        <w:t>Account Management:</w:t>
      </w:r>
    </w:p>
    <w:p w:rsidR="00BE33C2" w:rsidRDefault="00BE33C2" w:rsidP="00BE33C2">
      <w:pPr>
        <w:pStyle w:val="NormalWeb"/>
        <w:numPr>
          <w:ilvl w:val="0"/>
          <w:numId w:val="28"/>
        </w:numPr>
        <w:tabs>
          <w:tab w:val="clear" w:pos="720"/>
          <w:tab w:val="left" w:pos="8640"/>
          <w:tab w:val="left" w:pos="8730"/>
        </w:tabs>
        <w:suppressAutoHyphens w:val="0"/>
        <w:overflowPunct w:val="0"/>
        <w:spacing w:before="0" w:after="220" w:line="240" w:lineRule="atLeast"/>
        <w:textAlignment w:val="baseline"/>
        <w:rPr>
          <w:rFonts w:ascii="Tahoma" w:hAnsi="Tahoma" w:cs="Tahoma"/>
          <w:sz w:val="20"/>
          <w:szCs w:val="20"/>
        </w:rPr>
      </w:pPr>
      <w:r>
        <w:rPr>
          <w:rFonts w:ascii="Arial" w:hAnsi="Arial" w:cs="Arial"/>
          <w:sz w:val="20"/>
          <w:szCs w:val="20"/>
        </w:rPr>
        <w:t xml:space="preserve">Account Management module supports User Registration, Login, Reset Password, Forgot Password, Credit Card and </w:t>
      </w:r>
      <w:proofErr w:type="spellStart"/>
      <w:r>
        <w:rPr>
          <w:rFonts w:ascii="Arial" w:hAnsi="Arial" w:cs="Arial"/>
          <w:sz w:val="20"/>
          <w:szCs w:val="20"/>
        </w:rPr>
        <w:t>Paypal</w:t>
      </w:r>
      <w:proofErr w:type="spellEnd"/>
      <w:r>
        <w:rPr>
          <w:rFonts w:ascii="Arial" w:hAnsi="Arial" w:cs="Arial"/>
          <w:sz w:val="20"/>
          <w:szCs w:val="20"/>
        </w:rPr>
        <w:t xml:space="preserve"> Integration. </w:t>
      </w:r>
      <w:bookmarkStart w:id="0" w:name="_GoBack"/>
      <w:bookmarkEnd w:id="0"/>
    </w:p>
    <w:p w:rsidR="00513DDC" w:rsidRPr="002A0935" w:rsidRDefault="00B5508F" w:rsidP="00D970AA">
      <w:pPr>
        <w:pStyle w:val="BodyText"/>
        <w:widowControl w:val="0"/>
        <w:tabs>
          <w:tab w:val="left" w:pos="3600"/>
          <w:tab w:val="left" w:pos="8640"/>
          <w:tab w:val="left" w:pos="8730"/>
        </w:tabs>
        <w:overflowPunct w:val="0"/>
        <w:autoSpaceDE w:val="0"/>
        <w:spacing w:after="220" w:line="240" w:lineRule="atLeast"/>
        <w:ind w:left="-360" w:right="630"/>
        <w:textAlignment w:val="baseline"/>
        <w:rPr>
          <w:rFonts w:ascii="Arial" w:hAnsi="Arial" w:cs="Arial"/>
          <w:b/>
          <w:i/>
          <w:sz w:val="20"/>
          <w:szCs w:val="20"/>
        </w:rPr>
      </w:pPr>
      <w:r w:rsidRPr="002A0935">
        <w:rPr>
          <w:rFonts w:ascii="Arial" w:hAnsi="Arial" w:cs="Arial"/>
          <w:b/>
          <w:i/>
          <w:sz w:val="20"/>
          <w:szCs w:val="20"/>
        </w:rPr>
        <w:t>Job Management</w:t>
      </w:r>
      <w:r w:rsidR="00513DDC" w:rsidRPr="002A0935">
        <w:rPr>
          <w:rFonts w:ascii="Arial" w:hAnsi="Arial" w:cs="Arial"/>
          <w:b/>
          <w:i/>
          <w:sz w:val="20"/>
          <w:szCs w:val="20"/>
        </w:rPr>
        <w:t>:</w:t>
      </w:r>
    </w:p>
    <w:p w:rsidR="008E7409" w:rsidRPr="002A0935" w:rsidRDefault="00B5508F" w:rsidP="00D970AA">
      <w:pPr>
        <w:pStyle w:val="BodyText"/>
        <w:numPr>
          <w:ilvl w:val="0"/>
          <w:numId w:val="23"/>
        </w:numPr>
        <w:tabs>
          <w:tab w:val="left" w:pos="8640"/>
          <w:tab w:val="left" w:pos="8730"/>
        </w:tabs>
        <w:overflowPunct w:val="0"/>
        <w:autoSpaceDE w:val="0"/>
        <w:spacing w:after="220" w:line="240" w:lineRule="atLeast"/>
        <w:ind w:right="630"/>
        <w:textAlignment w:val="baseline"/>
        <w:rPr>
          <w:rFonts w:ascii="Arial" w:hAnsi="Arial" w:cs="Arial"/>
          <w:sz w:val="20"/>
          <w:szCs w:val="20"/>
        </w:rPr>
      </w:pPr>
      <w:r w:rsidRPr="002A0935">
        <w:rPr>
          <w:rFonts w:ascii="Arial" w:hAnsi="Arial" w:cs="Arial"/>
          <w:sz w:val="20"/>
          <w:szCs w:val="20"/>
        </w:rPr>
        <w:t>This</w:t>
      </w:r>
      <w:r w:rsidR="00513DDC" w:rsidRPr="002A0935">
        <w:rPr>
          <w:rFonts w:ascii="Arial" w:hAnsi="Arial" w:cs="Arial"/>
          <w:sz w:val="20"/>
          <w:szCs w:val="20"/>
        </w:rPr>
        <w:t xml:space="preserve"> module </w:t>
      </w:r>
      <w:r w:rsidRPr="002A0935">
        <w:rPr>
          <w:rFonts w:ascii="Arial" w:hAnsi="Arial" w:cs="Arial"/>
          <w:sz w:val="20"/>
          <w:szCs w:val="20"/>
        </w:rPr>
        <w:t xml:space="preserve">enables to create new job providing job functions and projected </w:t>
      </w:r>
      <w:r w:rsidR="007D1FB3" w:rsidRPr="002A0935">
        <w:rPr>
          <w:rFonts w:ascii="Arial" w:hAnsi="Arial" w:cs="Arial"/>
          <w:sz w:val="20"/>
          <w:szCs w:val="20"/>
        </w:rPr>
        <w:t>costs. It</w:t>
      </w:r>
      <w:r w:rsidR="009437E0" w:rsidRPr="002A0935">
        <w:rPr>
          <w:rFonts w:ascii="Arial" w:hAnsi="Arial" w:cs="Arial"/>
          <w:sz w:val="20"/>
          <w:szCs w:val="20"/>
        </w:rPr>
        <w:t xml:space="preserve"> involves lot of formulas helps the builder to calculate </w:t>
      </w:r>
      <w:r w:rsidR="00B07C6F" w:rsidRPr="002A0935">
        <w:rPr>
          <w:rFonts w:ascii="Arial" w:hAnsi="Arial" w:cs="Arial"/>
          <w:sz w:val="20"/>
          <w:szCs w:val="20"/>
        </w:rPr>
        <w:t>actual overhead and profit.</w:t>
      </w:r>
    </w:p>
    <w:p w:rsidR="008E7409" w:rsidRPr="002A0935" w:rsidRDefault="002D5519" w:rsidP="00D970AA">
      <w:pPr>
        <w:widowControl w:val="0"/>
        <w:tabs>
          <w:tab w:val="left" w:pos="3600"/>
          <w:tab w:val="left" w:pos="8640"/>
          <w:tab w:val="left" w:pos="8730"/>
        </w:tabs>
        <w:autoSpaceDE w:val="0"/>
        <w:ind w:left="-360" w:right="630"/>
        <w:rPr>
          <w:rFonts w:ascii="Arial" w:hAnsi="Arial" w:cs="Arial"/>
          <w:b/>
          <w:i/>
          <w:sz w:val="20"/>
          <w:szCs w:val="20"/>
        </w:rPr>
      </w:pPr>
      <w:r w:rsidRPr="002A0935">
        <w:rPr>
          <w:rFonts w:ascii="Arial" w:hAnsi="Arial" w:cs="Arial"/>
          <w:b/>
          <w:i/>
          <w:sz w:val="20"/>
          <w:szCs w:val="20"/>
        </w:rPr>
        <w:t>Reports</w:t>
      </w:r>
      <w:r w:rsidR="008E7409" w:rsidRPr="002A0935">
        <w:rPr>
          <w:rFonts w:ascii="Arial" w:hAnsi="Arial" w:cs="Arial"/>
          <w:b/>
          <w:i/>
          <w:sz w:val="20"/>
          <w:szCs w:val="20"/>
        </w:rPr>
        <w:t>:</w:t>
      </w:r>
    </w:p>
    <w:p w:rsidR="008E7409" w:rsidRPr="002A0935" w:rsidRDefault="00B07C6F" w:rsidP="00D970AA">
      <w:pPr>
        <w:pStyle w:val="BodyText"/>
        <w:numPr>
          <w:ilvl w:val="0"/>
          <w:numId w:val="23"/>
        </w:numPr>
        <w:tabs>
          <w:tab w:val="left" w:pos="8640"/>
          <w:tab w:val="left" w:pos="8730"/>
        </w:tabs>
        <w:overflowPunct w:val="0"/>
        <w:autoSpaceDE w:val="0"/>
        <w:spacing w:after="220" w:line="240" w:lineRule="atLeast"/>
        <w:ind w:right="630"/>
        <w:textAlignment w:val="baseline"/>
        <w:rPr>
          <w:rFonts w:ascii="Arial" w:hAnsi="Arial" w:cs="Arial"/>
          <w:sz w:val="20"/>
          <w:szCs w:val="20"/>
        </w:rPr>
      </w:pPr>
      <w:r w:rsidRPr="002A0935">
        <w:rPr>
          <w:rFonts w:ascii="Arial" w:hAnsi="Arial" w:cs="Arial"/>
          <w:sz w:val="20"/>
          <w:szCs w:val="20"/>
        </w:rPr>
        <w:t>There are</w:t>
      </w:r>
      <w:r w:rsidR="008E7409" w:rsidRPr="002A0935">
        <w:rPr>
          <w:rFonts w:ascii="Arial" w:hAnsi="Arial" w:cs="Arial"/>
          <w:sz w:val="20"/>
          <w:szCs w:val="20"/>
        </w:rPr>
        <w:t xml:space="preserve"> </w:t>
      </w:r>
      <w:r w:rsidR="009437E0" w:rsidRPr="002A0935">
        <w:rPr>
          <w:rFonts w:ascii="Arial" w:hAnsi="Arial" w:cs="Arial"/>
          <w:sz w:val="20"/>
          <w:szCs w:val="20"/>
        </w:rPr>
        <w:t>several</w:t>
      </w:r>
      <w:r w:rsidRPr="002A0935">
        <w:rPr>
          <w:rFonts w:ascii="Arial" w:hAnsi="Arial" w:cs="Arial"/>
          <w:sz w:val="20"/>
          <w:szCs w:val="20"/>
        </w:rPr>
        <w:t xml:space="preserve"> SSRS</w:t>
      </w:r>
      <w:r w:rsidR="002D5519" w:rsidRPr="002A0935">
        <w:rPr>
          <w:rFonts w:ascii="Arial" w:hAnsi="Arial" w:cs="Arial"/>
          <w:sz w:val="20"/>
          <w:szCs w:val="20"/>
        </w:rPr>
        <w:t xml:space="preserve"> reports </w:t>
      </w:r>
    </w:p>
    <w:p w:rsidR="00771641" w:rsidRPr="002A0935" w:rsidRDefault="002D5519" w:rsidP="00D970AA">
      <w:pPr>
        <w:pStyle w:val="BodyText"/>
        <w:tabs>
          <w:tab w:val="left" w:pos="8640"/>
          <w:tab w:val="left" w:pos="8730"/>
        </w:tabs>
        <w:overflowPunct w:val="0"/>
        <w:autoSpaceDE w:val="0"/>
        <w:spacing w:after="220" w:line="240" w:lineRule="atLeast"/>
        <w:ind w:left="-360" w:right="630"/>
        <w:textAlignment w:val="baseline"/>
        <w:rPr>
          <w:rFonts w:ascii="Arial" w:hAnsi="Arial" w:cs="Arial"/>
          <w:sz w:val="20"/>
          <w:szCs w:val="20"/>
        </w:rPr>
      </w:pPr>
      <w:r w:rsidRPr="002A0935">
        <w:rPr>
          <w:rFonts w:ascii="Arial" w:hAnsi="Arial" w:cs="Arial"/>
          <w:b/>
          <w:sz w:val="20"/>
          <w:szCs w:val="20"/>
        </w:rPr>
        <w:t>Job Cost</w:t>
      </w:r>
      <w:r w:rsidR="009437E0" w:rsidRPr="002A0935">
        <w:rPr>
          <w:rFonts w:ascii="Arial" w:hAnsi="Arial" w:cs="Arial"/>
          <w:b/>
          <w:sz w:val="20"/>
          <w:szCs w:val="20"/>
        </w:rPr>
        <w:t xml:space="preserve"> Reports</w:t>
      </w:r>
      <w:r w:rsidR="00771641" w:rsidRPr="002A0935">
        <w:rPr>
          <w:rFonts w:ascii="Arial" w:hAnsi="Arial" w:cs="Arial"/>
          <w:b/>
          <w:sz w:val="20"/>
          <w:szCs w:val="20"/>
        </w:rPr>
        <w:t xml:space="preserve"> – </w:t>
      </w:r>
      <w:r w:rsidR="00771641" w:rsidRPr="002A0935">
        <w:rPr>
          <w:rFonts w:ascii="Arial" w:hAnsi="Arial" w:cs="Arial"/>
          <w:sz w:val="20"/>
          <w:szCs w:val="20"/>
        </w:rPr>
        <w:t xml:space="preserve">User can preview the report and print this report containing the job functions, their projected cost, and amount withdrawn for the function with date, actual cost and contract balance for each function. It also shows the total projected cost, actual cost, projected overhead and profit and actual overhead and </w:t>
      </w:r>
      <w:r w:rsidR="000E345F" w:rsidRPr="002A0935">
        <w:rPr>
          <w:rFonts w:ascii="Arial" w:hAnsi="Arial" w:cs="Arial"/>
          <w:sz w:val="20"/>
          <w:szCs w:val="20"/>
        </w:rPr>
        <w:t>profit. This</w:t>
      </w:r>
      <w:r w:rsidR="00687B31" w:rsidRPr="002A0935">
        <w:rPr>
          <w:rFonts w:ascii="Arial" w:hAnsi="Arial" w:cs="Arial"/>
          <w:sz w:val="20"/>
          <w:szCs w:val="20"/>
        </w:rPr>
        <w:t xml:space="preserve"> report will help user to estimate projected cost for similar task by checking this report in future.</w:t>
      </w:r>
    </w:p>
    <w:p w:rsidR="00023BC5" w:rsidRPr="002A0935" w:rsidRDefault="00F546D6" w:rsidP="00D970AA">
      <w:pPr>
        <w:pStyle w:val="BodyText"/>
        <w:tabs>
          <w:tab w:val="left" w:pos="8640"/>
          <w:tab w:val="left" w:pos="8730"/>
        </w:tabs>
        <w:overflowPunct w:val="0"/>
        <w:autoSpaceDE w:val="0"/>
        <w:spacing w:after="220" w:line="240" w:lineRule="atLeast"/>
        <w:ind w:left="-360" w:right="630"/>
        <w:textAlignment w:val="baseline"/>
        <w:rPr>
          <w:rFonts w:ascii="Arial" w:hAnsi="Arial" w:cs="Arial"/>
          <w:b/>
          <w:bCs/>
          <w:sz w:val="20"/>
          <w:szCs w:val="20"/>
          <w:u w:val="single"/>
        </w:rPr>
      </w:pPr>
      <w:r w:rsidRPr="002A0935">
        <w:rPr>
          <w:rFonts w:ascii="Arial" w:hAnsi="Arial" w:cs="Arial"/>
          <w:b/>
          <w:sz w:val="20"/>
          <w:szCs w:val="20"/>
        </w:rPr>
        <w:t xml:space="preserve">Cash </w:t>
      </w:r>
      <w:r w:rsidR="00A15A9B" w:rsidRPr="002A0935">
        <w:rPr>
          <w:rFonts w:ascii="Arial" w:hAnsi="Arial" w:cs="Arial"/>
          <w:b/>
          <w:sz w:val="20"/>
          <w:szCs w:val="20"/>
        </w:rPr>
        <w:t>Flow Reports</w:t>
      </w:r>
      <w:r w:rsidR="000E345F" w:rsidRPr="002A0935">
        <w:rPr>
          <w:rFonts w:ascii="Arial" w:hAnsi="Arial" w:cs="Arial"/>
          <w:b/>
          <w:sz w:val="20"/>
          <w:szCs w:val="20"/>
        </w:rPr>
        <w:t>–</w:t>
      </w:r>
      <w:r w:rsidR="000E345F" w:rsidRPr="002A0935">
        <w:rPr>
          <w:rFonts w:ascii="Arial" w:hAnsi="Arial" w:cs="Arial"/>
          <w:sz w:val="20"/>
          <w:szCs w:val="20"/>
        </w:rPr>
        <w:t xml:space="preserve"> This</w:t>
      </w:r>
      <w:r w:rsidRPr="002A0935">
        <w:rPr>
          <w:rFonts w:ascii="Arial" w:hAnsi="Arial" w:cs="Arial"/>
          <w:sz w:val="20"/>
          <w:szCs w:val="20"/>
        </w:rPr>
        <w:t xml:space="preserve"> report </w:t>
      </w:r>
      <w:r w:rsidR="00687B31" w:rsidRPr="002A0935">
        <w:rPr>
          <w:rFonts w:ascii="Arial" w:hAnsi="Arial" w:cs="Arial"/>
          <w:sz w:val="20"/>
          <w:szCs w:val="20"/>
        </w:rPr>
        <w:t>shows the sum of actual deposit and withdrawal happened for all months for each active job providing the projection for remaining months.</w:t>
      </w:r>
      <w:r w:rsidR="002D5519" w:rsidRPr="002A0935">
        <w:rPr>
          <w:rFonts w:ascii="Arial" w:hAnsi="Arial" w:cs="Arial"/>
          <w:b/>
          <w:sz w:val="20"/>
          <w:szCs w:val="20"/>
        </w:rPr>
        <w:tab/>
      </w:r>
    </w:p>
    <w:p w:rsidR="00D970AA" w:rsidRDefault="00D970AA" w:rsidP="00D970AA">
      <w:pPr>
        <w:tabs>
          <w:tab w:val="left" w:pos="3045"/>
        </w:tabs>
        <w:ind w:right="630" w:hanging="360"/>
        <w:jc w:val="both"/>
        <w:rPr>
          <w:rFonts w:ascii="Arial" w:hAnsi="Arial" w:cs="Arial"/>
          <w:b/>
          <w:bCs/>
          <w:sz w:val="20"/>
          <w:szCs w:val="20"/>
        </w:rPr>
      </w:pPr>
    </w:p>
    <w:p w:rsidR="00AC1CFC" w:rsidRPr="00D970AA" w:rsidRDefault="00D970AA" w:rsidP="00D970AA">
      <w:pPr>
        <w:tabs>
          <w:tab w:val="left" w:pos="3045"/>
        </w:tabs>
        <w:ind w:right="630" w:hanging="360"/>
        <w:jc w:val="both"/>
        <w:rPr>
          <w:rFonts w:ascii="Arial" w:hAnsi="Arial" w:cs="Arial"/>
          <w:b/>
          <w:bCs/>
          <w:i/>
          <w:color w:val="0000FF"/>
          <w:sz w:val="20"/>
          <w:szCs w:val="20"/>
          <w:u w:val="single"/>
        </w:rPr>
      </w:pPr>
      <w:r w:rsidRPr="00D970AA">
        <w:rPr>
          <w:rFonts w:ascii="Arial" w:hAnsi="Arial" w:cs="Arial"/>
          <w:b/>
          <w:bCs/>
          <w:i/>
          <w:color w:val="0000FF"/>
          <w:sz w:val="20"/>
          <w:szCs w:val="20"/>
        </w:rPr>
        <w:t>Project #</w:t>
      </w:r>
      <w:r w:rsidR="006C68DB">
        <w:rPr>
          <w:rFonts w:ascii="Arial" w:hAnsi="Arial" w:cs="Arial"/>
          <w:b/>
          <w:bCs/>
          <w:i/>
          <w:color w:val="0000FF"/>
          <w:sz w:val="20"/>
          <w:szCs w:val="20"/>
        </w:rPr>
        <w:t>2</w:t>
      </w:r>
      <w:r w:rsidRPr="00D970AA">
        <w:rPr>
          <w:rFonts w:ascii="Arial" w:hAnsi="Arial" w:cs="Arial"/>
          <w:b/>
          <w:bCs/>
          <w:i/>
          <w:color w:val="0000FF"/>
          <w:sz w:val="20"/>
          <w:szCs w:val="20"/>
        </w:rPr>
        <w:t xml:space="preserve">    : </w:t>
      </w:r>
      <w:r w:rsidRPr="00D970AA">
        <w:rPr>
          <w:rFonts w:ascii="Arial" w:hAnsi="Arial" w:cs="Arial"/>
          <w:b/>
          <w:bCs/>
          <w:i/>
          <w:color w:val="0000FF"/>
          <w:sz w:val="20"/>
          <w:szCs w:val="20"/>
          <w:u w:val="single"/>
        </w:rPr>
        <w:t>Baltimore City Schools</w:t>
      </w:r>
      <w:r w:rsidRPr="00D970AA">
        <w:rPr>
          <w:rFonts w:ascii="Arial" w:hAnsi="Arial" w:cs="Arial"/>
          <w:b/>
          <w:bCs/>
          <w:i/>
          <w:color w:val="0000FF"/>
          <w:sz w:val="20"/>
          <w:szCs w:val="20"/>
        </w:rPr>
        <w:tab/>
      </w:r>
      <w:r w:rsidRPr="00D970AA">
        <w:rPr>
          <w:rFonts w:ascii="Arial" w:hAnsi="Arial" w:cs="Arial"/>
          <w:b/>
          <w:bCs/>
          <w:i/>
          <w:color w:val="0000FF"/>
          <w:sz w:val="20"/>
          <w:szCs w:val="20"/>
        </w:rPr>
        <w:tab/>
      </w:r>
      <w:r w:rsidRPr="00D970AA">
        <w:rPr>
          <w:rFonts w:ascii="Arial" w:hAnsi="Arial" w:cs="Arial"/>
          <w:b/>
          <w:bCs/>
          <w:i/>
          <w:color w:val="0000FF"/>
          <w:sz w:val="20"/>
          <w:szCs w:val="20"/>
        </w:rPr>
        <w:tab/>
      </w:r>
      <w:r w:rsidRPr="00D970AA">
        <w:rPr>
          <w:rFonts w:ascii="Arial" w:hAnsi="Arial" w:cs="Arial"/>
          <w:b/>
          <w:bCs/>
          <w:i/>
          <w:color w:val="0000FF"/>
          <w:sz w:val="20"/>
          <w:szCs w:val="20"/>
        </w:rPr>
        <w:tab/>
      </w:r>
      <w:r w:rsidRPr="00D970AA">
        <w:rPr>
          <w:rFonts w:ascii="Arial" w:hAnsi="Arial" w:cs="Arial"/>
          <w:b/>
          <w:bCs/>
          <w:i/>
          <w:color w:val="0000FF"/>
          <w:sz w:val="20"/>
          <w:szCs w:val="20"/>
        </w:rPr>
        <w:tab/>
      </w:r>
      <w:r w:rsidR="00AC1CFC" w:rsidRPr="00D970AA">
        <w:rPr>
          <w:rFonts w:ascii="Arial" w:hAnsi="Arial" w:cs="Arial"/>
          <w:b/>
          <w:bCs/>
          <w:i/>
          <w:color w:val="0000FF"/>
          <w:sz w:val="20"/>
          <w:szCs w:val="20"/>
        </w:rPr>
        <w:t>June 2013 – June 2014</w:t>
      </w:r>
    </w:p>
    <w:p w:rsidR="00AC1CFC" w:rsidRPr="002A0935" w:rsidRDefault="00AC1CFC" w:rsidP="00D970AA">
      <w:pPr>
        <w:tabs>
          <w:tab w:val="left" w:pos="2646"/>
          <w:tab w:val="left" w:pos="8640"/>
          <w:tab w:val="left" w:pos="8730"/>
        </w:tabs>
        <w:ind w:left="-360" w:right="630"/>
        <w:jc w:val="both"/>
        <w:rPr>
          <w:rFonts w:ascii="Arial" w:hAnsi="Arial" w:cs="Arial"/>
          <w:b/>
          <w:bCs/>
          <w:sz w:val="20"/>
          <w:szCs w:val="20"/>
        </w:rPr>
      </w:pPr>
    </w:p>
    <w:p w:rsidR="005E056E" w:rsidRPr="00D970AA" w:rsidRDefault="00AC1CFC" w:rsidP="00D970AA">
      <w:pPr>
        <w:pStyle w:val="BodyText"/>
        <w:tabs>
          <w:tab w:val="left" w:pos="8640"/>
          <w:tab w:val="left" w:pos="8730"/>
        </w:tabs>
        <w:overflowPunct w:val="0"/>
        <w:autoSpaceDE w:val="0"/>
        <w:spacing w:after="220" w:line="240" w:lineRule="atLeast"/>
        <w:ind w:left="-360" w:right="630"/>
        <w:textAlignment w:val="baseline"/>
        <w:rPr>
          <w:rFonts w:ascii="Arial" w:hAnsi="Arial" w:cs="Arial"/>
          <w:sz w:val="20"/>
          <w:szCs w:val="20"/>
        </w:rPr>
      </w:pPr>
      <w:r w:rsidRPr="00D970AA">
        <w:rPr>
          <w:rFonts w:ascii="Arial" w:hAnsi="Arial" w:cs="Arial"/>
          <w:b/>
          <w:sz w:val="20"/>
          <w:szCs w:val="20"/>
        </w:rPr>
        <w:t>Description:</w:t>
      </w:r>
      <w:r w:rsidR="00D970AA" w:rsidRPr="00D970AA">
        <w:rPr>
          <w:rFonts w:ascii="Arial" w:hAnsi="Arial" w:cs="Arial"/>
          <w:b/>
          <w:sz w:val="20"/>
          <w:szCs w:val="20"/>
        </w:rPr>
        <w:t xml:space="preserve"> </w:t>
      </w:r>
      <w:r w:rsidR="009E55FC" w:rsidRPr="00D970AA">
        <w:rPr>
          <w:rFonts w:ascii="Arial" w:hAnsi="Arial" w:cs="Arial"/>
          <w:sz w:val="20"/>
          <w:szCs w:val="20"/>
        </w:rPr>
        <w:t>Few s</w:t>
      </w:r>
      <w:r w:rsidRPr="00D970AA">
        <w:rPr>
          <w:rFonts w:ascii="Arial" w:hAnsi="Arial" w:cs="Arial"/>
          <w:sz w:val="20"/>
          <w:szCs w:val="20"/>
        </w:rPr>
        <w:t>chools</w:t>
      </w:r>
      <w:r w:rsidR="009E55FC" w:rsidRPr="00D970AA">
        <w:rPr>
          <w:rFonts w:ascii="Arial" w:hAnsi="Arial" w:cs="Arial"/>
          <w:sz w:val="20"/>
          <w:szCs w:val="20"/>
        </w:rPr>
        <w:t xml:space="preserve"> in </w:t>
      </w:r>
      <w:r w:rsidR="00D76A2E" w:rsidRPr="00D970AA">
        <w:rPr>
          <w:rFonts w:ascii="Arial" w:hAnsi="Arial" w:cs="Arial"/>
          <w:sz w:val="20"/>
          <w:szCs w:val="20"/>
        </w:rPr>
        <w:t>Baltimore</w:t>
      </w:r>
      <w:r w:rsidRPr="00D970AA">
        <w:rPr>
          <w:rFonts w:ascii="Arial" w:hAnsi="Arial" w:cs="Arial"/>
          <w:sz w:val="20"/>
          <w:szCs w:val="20"/>
        </w:rPr>
        <w:t xml:space="preserve"> lease their premises during weekends and school vacation </w:t>
      </w:r>
      <w:r w:rsidR="00A15A9B" w:rsidRPr="00D970AA">
        <w:rPr>
          <w:rFonts w:ascii="Arial" w:hAnsi="Arial" w:cs="Arial"/>
          <w:sz w:val="20"/>
          <w:szCs w:val="20"/>
        </w:rPr>
        <w:t>days. Baltimore</w:t>
      </w:r>
      <w:r w:rsidR="009437E0" w:rsidRPr="00D970AA">
        <w:rPr>
          <w:rFonts w:ascii="Arial" w:hAnsi="Arial" w:cs="Arial"/>
          <w:sz w:val="20"/>
          <w:szCs w:val="20"/>
        </w:rPr>
        <w:t xml:space="preserve"> city </w:t>
      </w:r>
      <w:r w:rsidR="00A15A9B" w:rsidRPr="00D970AA">
        <w:rPr>
          <w:rFonts w:ascii="Arial" w:hAnsi="Arial" w:cs="Arial"/>
          <w:sz w:val="20"/>
          <w:szCs w:val="20"/>
        </w:rPr>
        <w:t>Schools</w:t>
      </w:r>
      <w:r w:rsidR="00FA65D2" w:rsidRPr="00D970AA">
        <w:rPr>
          <w:rFonts w:ascii="Arial" w:hAnsi="Arial" w:cs="Arial"/>
          <w:sz w:val="20"/>
          <w:szCs w:val="20"/>
        </w:rPr>
        <w:t xml:space="preserve"> </w:t>
      </w:r>
      <w:r w:rsidR="005E056E" w:rsidRPr="00D970AA">
        <w:rPr>
          <w:rFonts w:ascii="Arial" w:hAnsi="Arial" w:cs="Arial"/>
          <w:sz w:val="20"/>
          <w:szCs w:val="20"/>
        </w:rPr>
        <w:t xml:space="preserve">is used for maintaining the leasing </w:t>
      </w:r>
      <w:r w:rsidR="00E9331F" w:rsidRPr="00D970AA">
        <w:rPr>
          <w:rFonts w:ascii="Arial" w:hAnsi="Arial" w:cs="Arial"/>
          <w:sz w:val="20"/>
          <w:szCs w:val="20"/>
        </w:rPr>
        <w:t>activity. This</w:t>
      </w:r>
      <w:r w:rsidR="005E056E" w:rsidRPr="00D970AA">
        <w:rPr>
          <w:rFonts w:ascii="Arial" w:hAnsi="Arial" w:cs="Arial"/>
          <w:sz w:val="20"/>
          <w:szCs w:val="20"/>
        </w:rPr>
        <w:t xml:space="preserve"> application has several modules such </w:t>
      </w:r>
      <w:r w:rsidR="00A15A9B" w:rsidRPr="00D970AA">
        <w:rPr>
          <w:rFonts w:ascii="Arial" w:hAnsi="Arial" w:cs="Arial"/>
          <w:sz w:val="20"/>
          <w:szCs w:val="20"/>
        </w:rPr>
        <w:t>as permits</w:t>
      </w:r>
      <w:r w:rsidR="00D970AA">
        <w:rPr>
          <w:rFonts w:ascii="Arial" w:hAnsi="Arial" w:cs="Arial"/>
          <w:sz w:val="20"/>
          <w:szCs w:val="20"/>
        </w:rPr>
        <w:t xml:space="preserve"> </w:t>
      </w:r>
      <w:r w:rsidR="005E056E" w:rsidRPr="00D970AA">
        <w:rPr>
          <w:rFonts w:ascii="Arial" w:hAnsi="Arial" w:cs="Arial"/>
          <w:sz w:val="20"/>
          <w:szCs w:val="20"/>
        </w:rPr>
        <w:t xml:space="preserve">management, invoice management, </w:t>
      </w:r>
      <w:r w:rsidR="00E9331F" w:rsidRPr="00D970AA">
        <w:rPr>
          <w:rFonts w:ascii="Arial" w:hAnsi="Arial" w:cs="Arial"/>
          <w:sz w:val="20"/>
          <w:szCs w:val="20"/>
        </w:rPr>
        <w:t>reports, system</w:t>
      </w:r>
      <w:r w:rsidR="005E056E" w:rsidRPr="00D970AA">
        <w:rPr>
          <w:rFonts w:ascii="Arial" w:hAnsi="Arial" w:cs="Arial"/>
          <w:sz w:val="20"/>
          <w:szCs w:val="20"/>
        </w:rPr>
        <w:t xml:space="preserve"> configuration modules and online </w:t>
      </w:r>
      <w:r w:rsidR="00A15A9B" w:rsidRPr="00D970AA">
        <w:rPr>
          <w:rFonts w:ascii="Arial" w:hAnsi="Arial" w:cs="Arial"/>
          <w:sz w:val="20"/>
          <w:szCs w:val="20"/>
        </w:rPr>
        <w:t>p</w:t>
      </w:r>
      <w:r w:rsidR="005E056E" w:rsidRPr="00D970AA">
        <w:rPr>
          <w:rFonts w:ascii="Arial" w:hAnsi="Arial" w:cs="Arial"/>
          <w:sz w:val="20"/>
          <w:szCs w:val="20"/>
        </w:rPr>
        <w:t>ortal.</w:t>
      </w:r>
    </w:p>
    <w:p w:rsidR="00B06AC5" w:rsidRPr="002A0935" w:rsidRDefault="00B06AC5" w:rsidP="00D970AA">
      <w:pPr>
        <w:tabs>
          <w:tab w:val="left" w:pos="2646"/>
          <w:tab w:val="left" w:pos="8640"/>
          <w:tab w:val="left" w:pos="8730"/>
        </w:tabs>
        <w:ind w:left="-360" w:right="630"/>
        <w:jc w:val="both"/>
        <w:rPr>
          <w:rFonts w:ascii="Arial" w:hAnsi="Arial" w:cs="Arial"/>
          <w:bCs/>
          <w:sz w:val="20"/>
          <w:szCs w:val="20"/>
        </w:rPr>
      </w:pPr>
      <w:r w:rsidRPr="002A0935">
        <w:rPr>
          <w:rFonts w:ascii="Arial" w:hAnsi="Arial" w:cs="Arial"/>
          <w:b/>
          <w:bCs/>
          <w:sz w:val="20"/>
          <w:szCs w:val="20"/>
        </w:rPr>
        <w:t>Technologies/Platforms:</w:t>
      </w:r>
      <w:r w:rsidR="00D970AA">
        <w:rPr>
          <w:rFonts w:ascii="Arial" w:hAnsi="Arial" w:cs="Arial"/>
          <w:b/>
          <w:bCs/>
          <w:sz w:val="20"/>
          <w:szCs w:val="20"/>
        </w:rPr>
        <w:t xml:space="preserve"> </w:t>
      </w:r>
      <w:r w:rsidRPr="002A0935">
        <w:rPr>
          <w:rFonts w:ascii="Arial" w:hAnsi="Arial" w:cs="Arial"/>
          <w:bCs/>
          <w:sz w:val="20"/>
          <w:szCs w:val="20"/>
        </w:rPr>
        <w:softHyphen/>
      </w:r>
      <w:r w:rsidR="00D970AA">
        <w:rPr>
          <w:rFonts w:ascii="Arial" w:hAnsi="Arial" w:cs="Arial"/>
          <w:bCs/>
          <w:sz w:val="20"/>
          <w:szCs w:val="20"/>
        </w:rPr>
        <w:t>.</w:t>
      </w:r>
      <w:r w:rsidR="00862E6D">
        <w:rPr>
          <w:rFonts w:ascii="Arial" w:hAnsi="Arial" w:cs="Arial"/>
          <w:bCs/>
          <w:sz w:val="20"/>
          <w:szCs w:val="20"/>
        </w:rPr>
        <w:t>NET Framework 4.0</w:t>
      </w:r>
      <w:r w:rsidRPr="002A0935">
        <w:rPr>
          <w:rFonts w:ascii="Arial" w:hAnsi="Arial" w:cs="Arial"/>
          <w:bCs/>
          <w:sz w:val="20"/>
          <w:szCs w:val="20"/>
        </w:rPr>
        <w:t>, C#</w:t>
      </w:r>
      <w:r w:rsidR="00F93FF7">
        <w:rPr>
          <w:rFonts w:ascii="Arial" w:hAnsi="Arial" w:cs="Arial"/>
          <w:bCs/>
          <w:sz w:val="20"/>
          <w:szCs w:val="20"/>
        </w:rPr>
        <w:t>.NET</w:t>
      </w:r>
      <w:r w:rsidRPr="002A0935">
        <w:rPr>
          <w:rFonts w:ascii="Arial" w:hAnsi="Arial" w:cs="Arial"/>
          <w:bCs/>
          <w:sz w:val="20"/>
          <w:szCs w:val="20"/>
        </w:rPr>
        <w:t>,</w:t>
      </w:r>
      <w:r w:rsidR="00F93FF7">
        <w:rPr>
          <w:rFonts w:ascii="Arial" w:hAnsi="Arial" w:cs="Arial"/>
          <w:bCs/>
          <w:sz w:val="20"/>
          <w:szCs w:val="20"/>
        </w:rPr>
        <w:t xml:space="preserve"> ASP.Net </w:t>
      </w:r>
      <w:r w:rsidR="00862E6D">
        <w:rPr>
          <w:rFonts w:ascii="Arial" w:hAnsi="Arial" w:cs="Arial"/>
          <w:bCs/>
          <w:sz w:val="20"/>
          <w:szCs w:val="20"/>
        </w:rPr>
        <w:t>4.0</w:t>
      </w:r>
      <w:r w:rsidR="00F93FF7">
        <w:rPr>
          <w:rFonts w:ascii="Arial" w:hAnsi="Arial" w:cs="Arial"/>
          <w:bCs/>
          <w:sz w:val="20"/>
          <w:szCs w:val="20"/>
        </w:rPr>
        <w:t xml:space="preserve">, </w:t>
      </w:r>
      <w:r w:rsidRPr="002A0935">
        <w:rPr>
          <w:rFonts w:ascii="Arial" w:hAnsi="Arial" w:cs="Arial"/>
          <w:bCs/>
          <w:sz w:val="20"/>
          <w:szCs w:val="20"/>
        </w:rPr>
        <w:t>Windows XP, Visual Studio 2010, SSRS, SQL Server 2008</w:t>
      </w:r>
    </w:p>
    <w:p w:rsidR="00D970AA" w:rsidRDefault="00D970AA" w:rsidP="00D970AA">
      <w:pPr>
        <w:tabs>
          <w:tab w:val="left" w:pos="2646"/>
          <w:tab w:val="left" w:pos="8640"/>
          <w:tab w:val="left" w:pos="8730"/>
        </w:tabs>
        <w:ind w:left="-360" w:right="630"/>
        <w:jc w:val="both"/>
        <w:rPr>
          <w:rFonts w:ascii="Arial" w:hAnsi="Arial" w:cs="Arial"/>
          <w:b/>
          <w:sz w:val="20"/>
          <w:szCs w:val="20"/>
        </w:rPr>
      </w:pPr>
    </w:p>
    <w:p w:rsidR="00B06AC5" w:rsidRPr="002A0935" w:rsidRDefault="00B06AC5" w:rsidP="00D970AA">
      <w:pPr>
        <w:tabs>
          <w:tab w:val="left" w:pos="2646"/>
          <w:tab w:val="left" w:pos="8640"/>
          <w:tab w:val="left" w:pos="8730"/>
        </w:tabs>
        <w:ind w:left="-360" w:right="630"/>
        <w:jc w:val="both"/>
        <w:rPr>
          <w:rFonts w:ascii="Arial" w:hAnsi="Arial" w:cs="Arial"/>
          <w:b/>
          <w:sz w:val="20"/>
          <w:szCs w:val="20"/>
        </w:rPr>
      </w:pPr>
      <w:r w:rsidRPr="002A0935">
        <w:rPr>
          <w:rFonts w:ascii="Arial" w:hAnsi="Arial" w:cs="Arial"/>
          <w:b/>
          <w:sz w:val="20"/>
          <w:szCs w:val="20"/>
        </w:rPr>
        <w:t xml:space="preserve">Responsibilities: </w:t>
      </w:r>
    </w:p>
    <w:p w:rsidR="00B06AC5" w:rsidRPr="002A0935" w:rsidRDefault="00B06AC5" w:rsidP="00D970AA">
      <w:pPr>
        <w:widowControl w:val="0"/>
        <w:numPr>
          <w:ilvl w:val="1"/>
          <w:numId w:val="24"/>
        </w:numPr>
        <w:tabs>
          <w:tab w:val="left" w:pos="720"/>
          <w:tab w:val="left" w:pos="6480"/>
          <w:tab w:val="left" w:pos="8640"/>
          <w:tab w:val="left" w:pos="8730"/>
        </w:tabs>
        <w:autoSpaceDE w:val="0"/>
        <w:ind w:right="630" w:hanging="1080"/>
        <w:rPr>
          <w:rFonts w:ascii="Arial" w:hAnsi="Arial" w:cs="Arial"/>
          <w:sz w:val="20"/>
          <w:szCs w:val="20"/>
        </w:rPr>
      </w:pPr>
      <w:r w:rsidRPr="002A0935">
        <w:rPr>
          <w:rFonts w:ascii="Arial" w:hAnsi="Arial" w:cs="Arial"/>
          <w:sz w:val="20"/>
          <w:szCs w:val="20"/>
        </w:rPr>
        <w:t>Requirement Gathering and analysis</w:t>
      </w:r>
    </w:p>
    <w:p w:rsidR="00B06AC5" w:rsidRPr="002A0935" w:rsidRDefault="00B06AC5" w:rsidP="00D970AA">
      <w:pPr>
        <w:widowControl w:val="0"/>
        <w:numPr>
          <w:ilvl w:val="1"/>
          <w:numId w:val="24"/>
        </w:numPr>
        <w:tabs>
          <w:tab w:val="left" w:pos="720"/>
          <w:tab w:val="left" w:pos="6480"/>
          <w:tab w:val="left" w:pos="8640"/>
          <w:tab w:val="left" w:pos="8730"/>
        </w:tabs>
        <w:autoSpaceDE w:val="0"/>
        <w:ind w:right="630" w:hanging="1080"/>
        <w:rPr>
          <w:rFonts w:ascii="Arial" w:hAnsi="Arial" w:cs="Arial"/>
          <w:sz w:val="20"/>
          <w:szCs w:val="20"/>
        </w:rPr>
      </w:pPr>
      <w:r w:rsidRPr="002A0935">
        <w:rPr>
          <w:rFonts w:ascii="Arial" w:hAnsi="Arial" w:cs="Arial"/>
          <w:sz w:val="20"/>
          <w:szCs w:val="20"/>
        </w:rPr>
        <w:t>Design and Development.</w:t>
      </w:r>
    </w:p>
    <w:p w:rsidR="00B06AC5" w:rsidRPr="002A0935" w:rsidRDefault="00B06AC5" w:rsidP="00D970AA">
      <w:pPr>
        <w:widowControl w:val="0"/>
        <w:numPr>
          <w:ilvl w:val="1"/>
          <w:numId w:val="24"/>
        </w:numPr>
        <w:tabs>
          <w:tab w:val="left" w:pos="720"/>
          <w:tab w:val="left" w:pos="6480"/>
          <w:tab w:val="left" w:pos="8640"/>
          <w:tab w:val="left" w:pos="8730"/>
        </w:tabs>
        <w:autoSpaceDE w:val="0"/>
        <w:ind w:right="630" w:hanging="1080"/>
        <w:rPr>
          <w:rFonts w:ascii="Arial" w:hAnsi="Arial" w:cs="Arial"/>
          <w:sz w:val="20"/>
          <w:szCs w:val="20"/>
        </w:rPr>
      </w:pPr>
      <w:r w:rsidRPr="002A0935">
        <w:rPr>
          <w:rFonts w:ascii="Arial" w:hAnsi="Arial" w:cs="Arial"/>
          <w:sz w:val="20"/>
          <w:szCs w:val="20"/>
        </w:rPr>
        <w:t>Unit testing and integration testing.</w:t>
      </w:r>
    </w:p>
    <w:p w:rsidR="00B06AC5" w:rsidRPr="002A0935" w:rsidRDefault="00B06AC5" w:rsidP="00D970AA">
      <w:pPr>
        <w:widowControl w:val="0"/>
        <w:numPr>
          <w:ilvl w:val="1"/>
          <w:numId w:val="24"/>
        </w:numPr>
        <w:tabs>
          <w:tab w:val="left" w:pos="720"/>
          <w:tab w:val="left" w:pos="6480"/>
          <w:tab w:val="left" w:pos="8640"/>
          <w:tab w:val="left" w:pos="8730"/>
        </w:tabs>
        <w:autoSpaceDE w:val="0"/>
        <w:ind w:right="630" w:hanging="1080"/>
        <w:rPr>
          <w:rFonts w:ascii="Arial" w:hAnsi="Arial" w:cs="Arial"/>
          <w:sz w:val="20"/>
          <w:szCs w:val="20"/>
        </w:rPr>
      </w:pPr>
      <w:r w:rsidRPr="002A0935">
        <w:rPr>
          <w:rFonts w:ascii="Arial" w:hAnsi="Arial" w:cs="Arial"/>
          <w:sz w:val="20"/>
          <w:szCs w:val="20"/>
        </w:rPr>
        <w:t>Bug fixing.</w:t>
      </w:r>
    </w:p>
    <w:p w:rsidR="00D970AA" w:rsidRDefault="00D970AA" w:rsidP="00D970AA">
      <w:pPr>
        <w:tabs>
          <w:tab w:val="left" w:pos="8640"/>
          <w:tab w:val="left" w:pos="8730"/>
        </w:tabs>
        <w:suppressAutoHyphens w:val="0"/>
        <w:ind w:left="-360" w:right="630"/>
        <w:rPr>
          <w:rFonts w:ascii="Arial" w:hAnsi="Arial" w:cs="Arial"/>
          <w:b/>
          <w:sz w:val="20"/>
          <w:szCs w:val="20"/>
        </w:rPr>
      </w:pPr>
    </w:p>
    <w:p w:rsidR="00F93FF7" w:rsidRDefault="00F93FF7" w:rsidP="00D970AA">
      <w:pPr>
        <w:tabs>
          <w:tab w:val="left" w:pos="8640"/>
          <w:tab w:val="left" w:pos="8730"/>
        </w:tabs>
        <w:suppressAutoHyphens w:val="0"/>
        <w:ind w:left="-360" w:right="630"/>
        <w:rPr>
          <w:rFonts w:ascii="Arial" w:hAnsi="Arial" w:cs="Arial"/>
          <w:b/>
          <w:sz w:val="20"/>
          <w:szCs w:val="20"/>
        </w:rPr>
      </w:pPr>
    </w:p>
    <w:p w:rsidR="005E056E" w:rsidRPr="0071003C" w:rsidRDefault="005E056E" w:rsidP="00D970AA">
      <w:pPr>
        <w:tabs>
          <w:tab w:val="left" w:pos="8640"/>
          <w:tab w:val="left" w:pos="8730"/>
        </w:tabs>
        <w:suppressAutoHyphens w:val="0"/>
        <w:ind w:left="-360" w:right="630"/>
        <w:rPr>
          <w:rFonts w:ascii="Arial" w:hAnsi="Arial" w:cs="Arial"/>
          <w:b/>
          <w:color w:val="0000FF"/>
          <w:sz w:val="20"/>
          <w:szCs w:val="20"/>
        </w:rPr>
      </w:pPr>
      <w:r w:rsidRPr="0071003C">
        <w:rPr>
          <w:rFonts w:ascii="Arial" w:hAnsi="Arial" w:cs="Arial"/>
          <w:b/>
          <w:color w:val="0000FF"/>
          <w:sz w:val="20"/>
          <w:szCs w:val="20"/>
        </w:rPr>
        <w:t>Modules Implemented:</w:t>
      </w:r>
    </w:p>
    <w:p w:rsidR="005E056E" w:rsidRPr="002A0935" w:rsidRDefault="005E056E" w:rsidP="00D970AA">
      <w:pPr>
        <w:widowControl w:val="0"/>
        <w:tabs>
          <w:tab w:val="left" w:pos="3600"/>
          <w:tab w:val="left" w:pos="8640"/>
          <w:tab w:val="left" w:pos="8730"/>
        </w:tabs>
        <w:autoSpaceDE w:val="0"/>
        <w:ind w:left="-360" w:right="630"/>
        <w:rPr>
          <w:rFonts w:ascii="Arial" w:hAnsi="Arial" w:cs="Arial"/>
          <w:b/>
          <w:sz w:val="20"/>
          <w:szCs w:val="20"/>
        </w:rPr>
      </w:pPr>
    </w:p>
    <w:p w:rsidR="002826D9" w:rsidRPr="00D970AA" w:rsidRDefault="002826D9" w:rsidP="00F93FF7">
      <w:pPr>
        <w:pStyle w:val="BodyText"/>
        <w:widowControl w:val="0"/>
        <w:tabs>
          <w:tab w:val="left" w:pos="3600"/>
          <w:tab w:val="left" w:pos="8640"/>
          <w:tab w:val="left" w:pos="8730"/>
        </w:tabs>
        <w:overflowPunct w:val="0"/>
        <w:autoSpaceDE w:val="0"/>
        <w:spacing w:after="220" w:line="240" w:lineRule="atLeast"/>
        <w:ind w:left="-360" w:right="630"/>
        <w:textAlignment w:val="baseline"/>
        <w:rPr>
          <w:rFonts w:ascii="Arial" w:hAnsi="Arial" w:cs="Arial"/>
          <w:b/>
          <w:i/>
          <w:sz w:val="20"/>
          <w:szCs w:val="20"/>
        </w:rPr>
      </w:pPr>
      <w:r w:rsidRPr="002A0935">
        <w:rPr>
          <w:rFonts w:ascii="Arial" w:hAnsi="Arial" w:cs="Arial"/>
          <w:b/>
          <w:i/>
          <w:sz w:val="20"/>
          <w:szCs w:val="20"/>
        </w:rPr>
        <w:t>Workshop Registration:</w:t>
      </w:r>
      <w:r w:rsidR="00D970AA">
        <w:rPr>
          <w:rFonts w:ascii="Arial" w:hAnsi="Arial" w:cs="Arial"/>
          <w:b/>
          <w:i/>
          <w:sz w:val="20"/>
          <w:szCs w:val="20"/>
        </w:rPr>
        <w:t xml:space="preserve"> </w:t>
      </w:r>
      <w:r w:rsidRPr="00D970AA">
        <w:rPr>
          <w:rFonts w:ascii="Arial" w:hAnsi="Arial" w:cs="Arial"/>
          <w:sz w:val="20"/>
          <w:szCs w:val="20"/>
        </w:rPr>
        <w:t xml:space="preserve">User can choose venue, date and time of </w:t>
      </w:r>
      <w:r w:rsidR="004957B5" w:rsidRPr="00D970AA">
        <w:rPr>
          <w:rFonts w:ascii="Arial" w:hAnsi="Arial" w:cs="Arial"/>
          <w:sz w:val="20"/>
          <w:szCs w:val="20"/>
        </w:rPr>
        <w:t>event and p</w:t>
      </w:r>
      <w:r w:rsidR="0067770D" w:rsidRPr="00D970AA">
        <w:rPr>
          <w:rFonts w:ascii="Arial" w:hAnsi="Arial" w:cs="Arial"/>
          <w:sz w:val="20"/>
          <w:szCs w:val="20"/>
        </w:rPr>
        <w:t>rovides information about event for registration with status pending. Admin checks and changes the status to approved generates permit with agreement number and mails it to the requested user.</w:t>
      </w:r>
    </w:p>
    <w:p w:rsidR="005E056E" w:rsidRPr="002A0935" w:rsidRDefault="00E9331F" w:rsidP="00D970AA">
      <w:pPr>
        <w:widowControl w:val="0"/>
        <w:tabs>
          <w:tab w:val="left" w:pos="3600"/>
          <w:tab w:val="left" w:pos="8640"/>
          <w:tab w:val="left" w:pos="8730"/>
        </w:tabs>
        <w:autoSpaceDE w:val="0"/>
        <w:ind w:left="-360" w:right="630"/>
        <w:rPr>
          <w:rFonts w:ascii="Arial" w:hAnsi="Arial" w:cs="Arial"/>
          <w:b/>
          <w:i/>
          <w:sz w:val="20"/>
          <w:szCs w:val="20"/>
        </w:rPr>
      </w:pPr>
      <w:r w:rsidRPr="002A0935">
        <w:rPr>
          <w:rFonts w:ascii="Arial" w:hAnsi="Arial" w:cs="Arial"/>
          <w:b/>
          <w:i/>
          <w:sz w:val="20"/>
          <w:szCs w:val="20"/>
        </w:rPr>
        <w:lastRenderedPageBreak/>
        <w:t>Invoice Management</w:t>
      </w:r>
      <w:r w:rsidR="005E056E" w:rsidRPr="002A0935">
        <w:rPr>
          <w:rFonts w:ascii="Arial" w:hAnsi="Arial" w:cs="Arial"/>
          <w:b/>
          <w:i/>
          <w:sz w:val="20"/>
          <w:szCs w:val="20"/>
        </w:rPr>
        <w:t>:</w:t>
      </w:r>
    </w:p>
    <w:p w:rsidR="007A6544" w:rsidRPr="002A0935" w:rsidRDefault="00030779" w:rsidP="00D970AA">
      <w:pPr>
        <w:pStyle w:val="BodyText"/>
        <w:tabs>
          <w:tab w:val="left" w:pos="8640"/>
          <w:tab w:val="left" w:pos="8730"/>
        </w:tabs>
        <w:overflowPunct w:val="0"/>
        <w:autoSpaceDE w:val="0"/>
        <w:spacing w:after="220" w:line="240" w:lineRule="atLeast"/>
        <w:ind w:right="630"/>
        <w:textAlignment w:val="baseline"/>
        <w:rPr>
          <w:rFonts w:ascii="Arial" w:hAnsi="Arial" w:cs="Arial"/>
          <w:sz w:val="20"/>
          <w:szCs w:val="20"/>
        </w:rPr>
      </w:pPr>
      <w:r w:rsidRPr="002A0935">
        <w:rPr>
          <w:rFonts w:ascii="Arial" w:hAnsi="Arial" w:cs="Arial"/>
          <w:sz w:val="20"/>
          <w:szCs w:val="20"/>
        </w:rPr>
        <w:t>Here</w:t>
      </w:r>
      <w:r w:rsidR="00E9331F" w:rsidRPr="002A0935">
        <w:rPr>
          <w:rFonts w:ascii="Arial" w:hAnsi="Arial" w:cs="Arial"/>
          <w:sz w:val="20"/>
          <w:szCs w:val="20"/>
        </w:rPr>
        <w:t xml:space="preserve"> UI populates the general information such as event name,</w:t>
      </w:r>
      <w:r w:rsidR="00F625AB" w:rsidRPr="002A0935">
        <w:rPr>
          <w:rFonts w:ascii="Arial" w:hAnsi="Arial" w:cs="Arial"/>
          <w:sz w:val="20"/>
          <w:szCs w:val="20"/>
        </w:rPr>
        <w:t xml:space="preserve"> </w:t>
      </w:r>
      <w:r w:rsidR="00E9331F" w:rsidRPr="002A0935">
        <w:rPr>
          <w:rFonts w:ascii="Arial" w:hAnsi="Arial" w:cs="Arial"/>
          <w:sz w:val="20"/>
          <w:szCs w:val="20"/>
        </w:rPr>
        <w:t>organization</w:t>
      </w:r>
      <w:r w:rsidR="007A6544" w:rsidRPr="002A0935">
        <w:rPr>
          <w:rFonts w:ascii="Arial" w:hAnsi="Arial" w:cs="Arial"/>
          <w:sz w:val="20"/>
          <w:szCs w:val="20"/>
        </w:rPr>
        <w:t xml:space="preserve"> name</w:t>
      </w:r>
      <w:r w:rsidR="00E9331F" w:rsidRPr="002A0935">
        <w:rPr>
          <w:rFonts w:ascii="Arial" w:hAnsi="Arial" w:cs="Arial"/>
          <w:sz w:val="20"/>
          <w:szCs w:val="20"/>
        </w:rPr>
        <w:t>,</w:t>
      </w:r>
      <w:r w:rsidR="00F625AB" w:rsidRPr="002A0935">
        <w:rPr>
          <w:rFonts w:ascii="Arial" w:hAnsi="Arial" w:cs="Arial"/>
          <w:sz w:val="20"/>
          <w:szCs w:val="20"/>
        </w:rPr>
        <w:t xml:space="preserve"> </w:t>
      </w:r>
      <w:r w:rsidR="00E9331F" w:rsidRPr="002A0935">
        <w:rPr>
          <w:rFonts w:ascii="Arial" w:hAnsi="Arial" w:cs="Arial"/>
          <w:sz w:val="20"/>
          <w:szCs w:val="20"/>
        </w:rPr>
        <w:t xml:space="preserve">contact </w:t>
      </w:r>
      <w:r w:rsidR="007A6544" w:rsidRPr="002A0935">
        <w:rPr>
          <w:rFonts w:ascii="Arial" w:hAnsi="Arial" w:cs="Arial"/>
          <w:sz w:val="20"/>
          <w:szCs w:val="20"/>
        </w:rPr>
        <w:t>name</w:t>
      </w:r>
      <w:r w:rsidR="00E9331F" w:rsidRPr="002A0935">
        <w:rPr>
          <w:rFonts w:ascii="Arial" w:hAnsi="Arial" w:cs="Arial"/>
          <w:sz w:val="20"/>
          <w:szCs w:val="20"/>
        </w:rPr>
        <w:t xml:space="preserve"> </w:t>
      </w:r>
      <w:r w:rsidR="007A6544" w:rsidRPr="002A0935">
        <w:rPr>
          <w:rFonts w:ascii="Arial" w:hAnsi="Arial" w:cs="Arial"/>
          <w:sz w:val="20"/>
          <w:szCs w:val="20"/>
        </w:rPr>
        <w:t>along with grid which gets input such as no of days for building utilization,</w:t>
      </w:r>
      <w:r w:rsidR="00F625AB" w:rsidRPr="002A0935">
        <w:rPr>
          <w:rFonts w:ascii="Arial" w:hAnsi="Arial" w:cs="Arial"/>
          <w:sz w:val="20"/>
          <w:szCs w:val="20"/>
        </w:rPr>
        <w:t xml:space="preserve"> </w:t>
      </w:r>
      <w:r w:rsidR="007A6544" w:rsidRPr="002A0935">
        <w:rPr>
          <w:rFonts w:ascii="Arial" w:hAnsi="Arial" w:cs="Arial"/>
          <w:sz w:val="20"/>
          <w:szCs w:val="20"/>
        </w:rPr>
        <w:t xml:space="preserve">number of vehicles for parking and additional staff </w:t>
      </w:r>
      <w:r w:rsidR="00EA0B10" w:rsidRPr="002A0935">
        <w:rPr>
          <w:rFonts w:ascii="Arial" w:hAnsi="Arial" w:cs="Arial"/>
          <w:sz w:val="20"/>
          <w:szCs w:val="20"/>
        </w:rPr>
        <w:t>information. On</w:t>
      </w:r>
      <w:r w:rsidR="00F625AB" w:rsidRPr="002A0935">
        <w:rPr>
          <w:rFonts w:ascii="Arial" w:hAnsi="Arial" w:cs="Arial"/>
          <w:sz w:val="20"/>
          <w:szCs w:val="20"/>
        </w:rPr>
        <w:t xml:space="preserve"> each in</w:t>
      </w:r>
      <w:r w:rsidRPr="002A0935">
        <w:rPr>
          <w:rFonts w:ascii="Arial" w:hAnsi="Arial" w:cs="Arial"/>
          <w:sz w:val="20"/>
          <w:szCs w:val="20"/>
        </w:rPr>
        <w:t>put the total cost gets updated creating invoice for the event.</w:t>
      </w:r>
    </w:p>
    <w:p w:rsidR="00F625AB" w:rsidRPr="002A0935" w:rsidRDefault="00F625AB" w:rsidP="00D970AA">
      <w:pPr>
        <w:widowControl w:val="0"/>
        <w:tabs>
          <w:tab w:val="left" w:pos="3600"/>
          <w:tab w:val="left" w:pos="8640"/>
          <w:tab w:val="left" w:pos="8730"/>
        </w:tabs>
        <w:autoSpaceDE w:val="0"/>
        <w:ind w:left="-360" w:right="630"/>
        <w:rPr>
          <w:rFonts w:ascii="Arial" w:hAnsi="Arial" w:cs="Arial"/>
          <w:b/>
          <w:i/>
          <w:sz w:val="20"/>
          <w:szCs w:val="20"/>
        </w:rPr>
      </w:pPr>
      <w:r w:rsidRPr="002A0935">
        <w:rPr>
          <w:rFonts w:ascii="Arial" w:hAnsi="Arial" w:cs="Arial"/>
          <w:b/>
          <w:i/>
          <w:sz w:val="20"/>
          <w:szCs w:val="20"/>
        </w:rPr>
        <w:t>Online Payment:</w:t>
      </w:r>
    </w:p>
    <w:p w:rsidR="00EC20DC" w:rsidRPr="002A0935" w:rsidRDefault="002826D9" w:rsidP="00D970AA">
      <w:pPr>
        <w:pStyle w:val="BodyText"/>
        <w:tabs>
          <w:tab w:val="left" w:pos="8640"/>
          <w:tab w:val="left" w:pos="8730"/>
        </w:tabs>
        <w:overflowPunct w:val="0"/>
        <w:autoSpaceDE w:val="0"/>
        <w:spacing w:after="220" w:line="240" w:lineRule="atLeast"/>
        <w:ind w:right="630"/>
        <w:textAlignment w:val="baseline"/>
        <w:rPr>
          <w:rFonts w:ascii="Arial" w:hAnsi="Arial" w:cs="Arial"/>
          <w:sz w:val="20"/>
          <w:szCs w:val="20"/>
        </w:rPr>
      </w:pPr>
      <w:r w:rsidRPr="002A0935">
        <w:rPr>
          <w:rFonts w:ascii="Arial" w:hAnsi="Arial" w:cs="Arial"/>
          <w:sz w:val="20"/>
          <w:szCs w:val="20"/>
        </w:rPr>
        <w:t>O</w:t>
      </w:r>
      <w:r w:rsidR="005565D5" w:rsidRPr="002A0935">
        <w:rPr>
          <w:rFonts w:ascii="Arial" w:hAnsi="Arial" w:cs="Arial"/>
          <w:sz w:val="20"/>
          <w:szCs w:val="20"/>
        </w:rPr>
        <w:t>nline</w:t>
      </w:r>
      <w:r w:rsidR="00122F5B" w:rsidRPr="002A0935">
        <w:rPr>
          <w:rFonts w:ascii="Arial" w:hAnsi="Arial" w:cs="Arial"/>
          <w:sz w:val="20"/>
          <w:szCs w:val="20"/>
        </w:rPr>
        <w:t xml:space="preserve"> payment portal lets the user to pay the amount due using Pay Pal account or credit card</w:t>
      </w:r>
      <w:r w:rsidR="00030779" w:rsidRPr="002A0935">
        <w:rPr>
          <w:rFonts w:ascii="Arial" w:hAnsi="Arial" w:cs="Arial"/>
          <w:sz w:val="20"/>
          <w:szCs w:val="20"/>
        </w:rPr>
        <w:t xml:space="preserve"> </w:t>
      </w:r>
      <w:r w:rsidR="00122F5B" w:rsidRPr="002A0935">
        <w:rPr>
          <w:rFonts w:ascii="Arial" w:hAnsi="Arial" w:cs="Arial"/>
          <w:sz w:val="20"/>
          <w:szCs w:val="20"/>
        </w:rPr>
        <w:t>.</w:t>
      </w:r>
      <w:r w:rsidR="00030779" w:rsidRPr="002A0935">
        <w:rPr>
          <w:rFonts w:ascii="Arial" w:hAnsi="Arial" w:cs="Arial"/>
          <w:sz w:val="20"/>
          <w:szCs w:val="20"/>
        </w:rPr>
        <w:t>On successful payment a mail will be sent to the user confirming the payment else it will be redirected back with error.</w:t>
      </w:r>
    </w:p>
    <w:p w:rsidR="00EC20DC" w:rsidRPr="002A0935" w:rsidRDefault="00F625AB" w:rsidP="00D970AA">
      <w:pPr>
        <w:widowControl w:val="0"/>
        <w:tabs>
          <w:tab w:val="left" w:pos="3600"/>
          <w:tab w:val="left" w:pos="8640"/>
          <w:tab w:val="left" w:pos="8730"/>
        </w:tabs>
        <w:autoSpaceDE w:val="0"/>
        <w:ind w:left="-360" w:right="630"/>
        <w:rPr>
          <w:rFonts w:ascii="Arial" w:hAnsi="Arial" w:cs="Arial"/>
          <w:b/>
          <w:i/>
          <w:sz w:val="20"/>
          <w:szCs w:val="20"/>
        </w:rPr>
      </w:pPr>
      <w:r w:rsidRPr="002A0935">
        <w:rPr>
          <w:rFonts w:ascii="Arial" w:hAnsi="Arial" w:cs="Arial"/>
          <w:b/>
          <w:i/>
          <w:sz w:val="20"/>
          <w:szCs w:val="20"/>
        </w:rPr>
        <w:t>System Configuration:</w:t>
      </w:r>
    </w:p>
    <w:p w:rsidR="00F625AB" w:rsidRPr="002A0935" w:rsidRDefault="00030779" w:rsidP="00D970AA">
      <w:pPr>
        <w:pStyle w:val="BodyText"/>
        <w:tabs>
          <w:tab w:val="left" w:pos="8640"/>
          <w:tab w:val="left" w:pos="8730"/>
        </w:tabs>
        <w:overflowPunct w:val="0"/>
        <w:autoSpaceDE w:val="0"/>
        <w:spacing w:after="220" w:line="240" w:lineRule="atLeast"/>
        <w:ind w:right="630"/>
        <w:textAlignment w:val="baseline"/>
        <w:rPr>
          <w:rFonts w:ascii="Arial" w:hAnsi="Arial" w:cs="Arial"/>
          <w:sz w:val="20"/>
          <w:szCs w:val="20"/>
        </w:rPr>
      </w:pPr>
      <w:r w:rsidRPr="002A0935">
        <w:rPr>
          <w:rFonts w:ascii="Arial" w:hAnsi="Arial" w:cs="Arial"/>
          <w:sz w:val="20"/>
          <w:szCs w:val="20"/>
        </w:rPr>
        <w:t>All the default fees are stored in database. This U</w:t>
      </w:r>
      <w:r w:rsidR="00F625AB" w:rsidRPr="002A0935">
        <w:rPr>
          <w:rFonts w:ascii="Arial" w:hAnsi="Arial" w:cs="Arial"/>
          <w:sz w:val="20"/>
          <w:szCs w:val="20"/>
        </w:rPr>
        <w:t xml:space="preserve">I displays the default fee for all the amenities. It also </w:t>
      </w:r>
      <w:r w:rsidRPr="002A0935">
        <w:rPr>
          <w:rFonts w:ascii="Arial" w:hAnsi="Arial" w:cs="Arial"/>
          <w:sz w:val="20"/>
          <w:szCs w:val="20"/>
        </w:rPr>
        <w:t>provides</w:t>
      </w:r>
      <w:r w:rsidR="00F625AB" w:rsidRPr="002A0935">
        <w:rPr>
          <w:rFonts w:ascii="Arial" w:hAnsi="Arial" w:cs="Arial"/>
          <w:sz w:val="20"/>
          <w:szCs w:val="20"/>
        </w:rPr>
        <w:t xml:space="preserve"> option to edit and save the default fees which will be used by financial calculator</w:t>
      </w:r>
      <w:r w:rsidRPr="002A0935">
        <w:rPr>
          <w:rFonts w:ascii="Arial" w:hAnsi="Arial" w:cs="Arial"/>
          <w:sz w:val="20"/>
          <w:szCs w:val="20"/>
        </w:rPr>
        <w:t xml:space="preserve"> for calculating invoice.</w:t>
      </w:r>
    </w:p>
    <w:p w:rsidR="008151AE" w:rsidRPr="002A0935" w:rsidRDefault="00EC20DC" w:rsidP="00D970AA">
      <w:pPr>
        <w:widowControl w:val="0"/>
        <w:tabs>
          <w:tab w:val="left" w:pos="3600"/>
          <w:tab w:val="left" w:pos="8640"/>
          <w:tab w:val="left" w:pos="8730"/>
        </w:tabs>
        <w:autoSpaceDE w:val="0"/>
        <w:ind w:left="-360" w:right="630"/>
        <w:rPr>
          <w:rFonts w:ascii="Arial" w:hAnsi="Arial" w:cs="Arial"/>
          <w:b/>
          <w:i/>
          <w:sz w:val="20"/>
          <w:szCs w:val="20"/>
        </w:rPr>
      </w:pPr>
      <w:r w:rsidRPr="002A0935">
        <w:rPr>
          <w:rFonts w:ascii="Arial" w:hAnsi="Arial" w:cs="Arial"/>
          <w:b/>
          <w:i/>
          <w:sz w:val="20"/>
          <w:szCs w:val="20"/>
        </w:rPr>
        <w:t xml:space="preserve">    </w:t>
      </w:r>
      <w:r w:rsidR="008151AE" w:rsidRPr="002A0935">
        <w:rPr>
          <w:rFonts w:ascii="Arial" w:hAnsi="Arial" w:cs="Arial"/>
          <w:b/>
          <w:i/>
          <w:sz w:val="20"/>
          <w:szCs w:val="20"/>
        </w:rPr>
        <w:t>Manage Accounts:</w:t>
      </w:r>
    </w:p>
    <w:p w:rsidR="008151AE" w:rsidRPr="002A0935" w:rsidRDefault="00E662FC" w:rsidP="00D970AA">
      <w:pPr>
        <w:pStyle w:val="BodyText"/>
        <w:tabs>
          <w:tab w:val="left" w:pos="8640"/>
          <w:tab w:val="left" w:pos="8730"/>
        </w:tabs>
        <w:overflowPunct w:val="0"/>
        <w:autoSpaceDE w:val="0"/>
        <w:spacing w:after="220" w:line="240" w:lineRule="atLeast"/>
        <w:ind w:right="630"/>
        <w:textAlignment w:val="baseline"/>
        <w:rPr>
          <w:rFonts w:ascii="Arial" w:hAnsi="Arial" w:cs="Arial"/>
          <w:sz w:val="20"/>
          <w:szCs w:val="20"/>
        </w:rPr>
      </w:pPr>
      <w:r w:rsidRPr="002A0935">
        <w:rPr>
          <w:rFonts w:ascii="Arial" w:hAnsi="Arial" w:cs="Arial"/>
          <w:sz w:val="20"/>
          <w:szCs w:val="20"/>
        </w:rPr>
        <w:t>This module</w:t>
      </w:r>
      <w:r w:rsidR="00EA0B10" w:rsidRPr="002A0935">
        <w:rPr>
          <w:rFonts w:ascii="Arial" w:hAnsi="Arial" w:cs="Arial"/>
          <w:sz w:val="20"/>
          <w:szCs w:val="20"/>
        </w:rPr>
        <w:t xml:space="preserve"> allows to add new organization for the leasing activity specifying the organization name, contact p</w:t>
      </w:r>
      <w:r w:rsidR="005A551D" w:rsidRPr="002A0935">
        <w:rPr>
          <w:rFonts w:ascii="Arial" w:hAnsi="Arial" w:cs="Arial"/>
          <w:sz w:val="20"/>
          <w:szCs w:val="20"/>
        </w:rPr>
        <w:t xml:space="preserve">erson and edit the existing organization </w:t>
      </w:r>
      <w:r w:rsidR="00816BD3" w:rsidRPr="002A0935">
        <w:rPr>
          <w:rFonts w:ascii="Arial" w:hAnsi="Arial" w:cs="Arial"/>
          <w:sz w:val="20"/>
          <w:szCs w:val="20"/>
        </w:rPr>
        <w:t xml:space="preserve">information. </w:t>
      </w:r>
      <w:r w:rsidR="00641060" w:rsidRPr="002A0935">
        <w:rPr>
          <w:rFonts w:ascii="Arial" w:hAnsi="Arial" w:cs="Arial"/>
          <w:sz w:val="20"/>
          <w:szCs w:val="20"/>
        </w:rPr>
        <w:t>By s</w:t>
      </w:r>
      <w:r w:rsidR="00816BD3" w:rsidRPr="002A0935">
        <w:rPr>
          <w:rFonts w:ascii="Arial" w:hAnsi="Arial" w:cs="Arial"/>
          <w:sz w:val="20"/>
          <w:szCs w:val="20"/>
        </w:rPr>
        <w:t>electing an or</w:t>
      </w:r>
      <w:r w:rsidR="00641060" w:rsidRPr="002A0935">
        <w:rPr>
          <w:rFonts w:ascii="Arial" w:hAnsi="Arial" w:cs="Arial"/>
          <w:sz w:val="20"/>
          <w:szCs w:val="20"/>
        </w:rPr>
        <w:t>ganization u</w:t>
      </w:r>
      <w:r w:rsidR="00816BD3" w:rsidRPr="002A0935">
        <w:rPr>
          <w:rFonts w:ascii="Arial" w:hAnsi="Arial" w:cs="Arial"/>
          <w:sz w:val="20"/>
          <w:szCs w:val="20"/>
        </w:rPr>
        <w:t>s</w:t>
      </w:r>
      <w:r w:rsidR="00641060" w:rsidRPr="002A0935">
        <w:rPr>
          <w:rFonts w:ascii="Arial" w:hAnsi="Arial" w:cs="Arial"/>
          <w:sz w:val="20"/>
          <w:szCs w:val="20"/>
        </w:rPr>
        <w:t>er can see all of its related</w:t>
      </w:r>
      <w:r w:rsidR="00816BD3" w:rsidRPr="002A0935">
        <w:rPr>
          <w:rFonts w:ascii="Arial" w:hAnsi="Arial" w:cs="Arial"/>
          <w:sz w:val="20"/>
          <w:szCs w:val="20"/>
        </w:rPr>
        <w:t xml:space="preserve"> agreements, attachments, contacts, statements and payments </w:t>
      </w:r>
      <w:r w:rsidR="00782916" w:rsidRPr="002A0935">
        <w:rPr>
          <w:rFonts w:ascii="Arial" w:hAnsi="Arial" w:cs="Arial"/>
          <w:sz w:val="20"/>
          <w:szCs w:val="20"/>
        </w:rPr>
        <w:t>information</w:t>
      </w:r>
      <w:r w:rsidR="00641060" w:rsidRPr="002A0935">
        <w:rPr>
          <w:rFonts w:ascii="Arial" w:hAnsi="Arial" w:cs="Arial"/>
          <w:sz w:val="20"/>
          <w:szCs w:val="20"/>
        </w:rPr>
        <w:t>.</w:t>
      </w:r>
    </w:p>
    <w:p w:rsidR="00782916" w:rsidRPr="002A0935" w:rsidRDefault="00782916" w:rsidP="00D970AA">
      <w:pPr>
        <w:widowControl w:val="0"/>
        <w:tabs>
          <w:tab w:val="left" w:pos="3600"/>
          <w:tab w:val="left" w:pos="8640"/>
          <w:tab w:val="left" w:pos="8730"/>
        </w:tabs>
        <w:autoSpaceDE w:val="0"/>
        <w:ind w:left="-360" w:right="630"/>
        <w:rPr>
          <w:rFonts w:ascii="Arial" w:hAnsi="Arial" w:cs="Arial"/>
          <w:b/>
          <w:i/>
          <w:sz w:val="20"/>
          <w:szCs w:val="20"/>
        </w:rPr>
      </w:pPr>
      <w:r w:rsidRPr="002A0935">
        <w:rPr>
          <w:rFonts w:ascii="Arial" w:hAnsi="Arial" w:cs="Arial"/>
          <w:b/>
          <w:i/>
          <w:sz w:val="20"/>
          <w:szCs w:val="20"/>
        </w:rPr>
        <w:t xml:space="preserve">    Manage </w:t>
      </w:r>
      <w:r w:rsidR="00E662FC" w:rsidRPr="002A0935">
        <w:rPr>
          <w:rFonts w:ascii="Arial" w:hAnsi="Arial" w:cs="Arial"/>
          <w:b/>
          <w:i/>
          <w:sz w:val="20"/>
          <w:szCs w:val="20"/>
        </w:rPr>
        <w:t>Contacts</w:t>
      </w:r>
      <w:r w:rsidRPr="002A0935">
        <w:rPr>
          <w:rFonts w:ascii="Arial" w:hAnsi="Arial" w:cs="Arial"/>
          <w:b/>
          <w:i/>
          <w:sz w:val="20"/>
          <w:szCs w:val="20"/>
        </w:rPr>
        <w:t>:</w:t>
      </w:r>
    </w:p>
    <w:p w:rsidR="00782916" w:rsidRPr="002A0935" w:rsidRDefault="00E662FC" w:rsidP="00D970AA">
      <w:pPr>
        <w:pStyle w:val="BodyText"/>
        <w:tabs>
          <w:tab w:val="left" w:pos="8640"/>
          <w:tab w:val="left" w:pos="8730"/>
        </w:tabs>
        <w:overflowPunct w:val="0"/>
        <w:autoSpaceDE w:val="0"/>
        <w:spacing w:after="220" w:line="240" w:lineRule="atLeast"/>
        <w:ind w:right="630"/>
        <w:textAlignment w:val="baseline"/>
        <w:rPr>
          <w:rFonts w:ascii="Arial" w:hAnsi="Arial" w:cs="Arial"/>
          <w:sz w:val="20"/>
          <w:szCs w:val="20"/>
        </w:rPr>
      </w:pPr>
      <w:r w:rsidRPr="002A0935">
        <w:rPr>
          <w:rFonts w:ascii="Arial" w:hAnsi="Arial" w:cs="Arial"/>
          <w:sz w:val="20"/>
          <w:szCs w:val="20"/>
        </w:rPr>
        <w:t>Displays all the contacts with first name, last name and organization name and allows to add new users.</w:t>
      </w:r>
    </w:p>
    <w:p w:rsidR="0067770D" w:rsidRPr="002A0935" w:rsidRDefault="0067770D" w:rsidP="00D970AA">
      <w:pPr>
        <w:widowControl w:val="0"/>
        <w:tabs>
          <w:tab w:val="left" w:pos="3600"/>
          <w:tab w:val="left" w:pos="8640"/>
          <w:tab w:val="left" w:pos="8730"/>
        </w:tabs>
        <w:autoSpaceDE w:val="0"/>
        <w:ind w:left="-360" w:right="630"/>
        <w:rPr>
          <w:rFonts w:ascii="Arial" w:hAnsi="Arial" w:cs="Arial"/>
          <w:b/>
          <w:i/>
          <w:sz w:val="20"/>
          <w:szCs w:val="20"/>
        </w:rPr>
      </w:pPr>
      <w:r w:rsidRPr="002A0935">
        <w:rPr>
          <w:rFonts w:ascii="Arial" w:hAnsi="Arial" w:cs="Arial"/>
          <w:b/>
          <w:i/>
          <w:sz w:val="20"/>
          <w:szCs w:val="20"/>
        </w:rPr>
        <w:t xml:space="preserve">    Reports:</w:t>
      </w:r>
    </w:p>
    <w:p w:rsidR="0067770D" w:rsidRPr="002A0935" w:rsidRDefault="0067770D" w:rsidP="00D970AA">
      <w:pPr>
        <w:pStyle w:val="BodyText"/>
        <w:tabs>
          <w:tab w:val="left" w:pos="8640"/>
          <w:tab w:val="left" w:pos="8730"/>
        </w:tabs>
        <w:overflowPunct w:val="0"/>
        <w:autoSpaceDE w:val="0"/>
        <w:spacing w:after="220" w:line="240" w:lineRule="atLeast"/>
        <w:ind w:right="630"/>
        <w:textAlignment w:val="baseline"/>
        <w:rPr>
          <w:rFonts w:ascii="Arial" w:hAnsi="Arial" w:cs="Arial"/>
          <w:sz w:val="20"/>
          <w:szCs w:val="20"/>
        </w:rPr>
      </w:pPr>
      <w:r w:rsidRPr="002A0935">
        <w:rPr>
          <w:rFonts w:ascii="Arial" w:hAnsi="Arial" w:cs="Arial"/>
          <w:sz w:val="20"/>
          <w:szCs w:val="20"/>
        </w:rPr>
        <w:t>All reports can be exported as excel,</w:t>
      </w:r>
      <w:r w:rsidR="00731E77" w:rsidRPr="002A0935">
        <w:rPr>
          <w:rFonts w:ascii="Arial" w:hAnsi="Arial" w:cs="Arial"/>
          <w:sz w:val="20"/>
          <w:szCs w:val="20"/>
        </w:rPr>
        <w:t xml:space="preserve"> </w:t>
      </w:r>
      <w:r w:rsidRPr="002A0935">
        <w:rPr>
          <w:rFonts w:ascii="Arial" w:hAnsi="Arial" w:cs="Arial"/>
          <w:sz w:val="20"/>
          <w:szCs w:val="20"/>
        </w:rPr>
        <w:t>csv,</w:t>
      </w:r>
      <w:r w:rsidR="00731E77" w:rsidRPr="002A0935">
        <w:rPr>
          <w:rFonts w:ascii="Arial" w:hAnsi="Arial" w:cs="Arial"/>
          <w:sz w:val="20"/>
          <w:szCs w:val="20"/>
        </w:rPr>
        <w:t xml:space="preserve"> </w:t>
      </w:r>
      <w:r w:rsidRPr="002A0935">
        <w:rPr>
          <w:rFonts w:ascii="Arial" w:hAnsi="Arial" w:cs="Arial"/>
          <w:sz w:val="20"/>
          <w:szCs w:val="20"/>
        </w:rPr>
        <w:t>xml,</w:t>
      </w:r>
      <w:r w:rsidR="00731E77" w:rsidRPr="002A0935">
        <w:rPr>
          <w:rFonts w:ascii="Arial" w:hAnsi="Arial" w:cs="Arial"/>
          <w:sz w:val="20"/>
          <w:szCs w:val="20"/>
        </w:rPr>
        <w:t xml:space="preserve"> </w:t>
      </w:r>
      <w:r w:rsidRPr="002A0935">
        <w:rPr>
          <w:rFonts w:ascii="Arial" w:hAnsi="Arial" w:cs="Arial"/>
          <w:sz w:val="20"/>
          <w:szCs w:val="20"/>
        </w:rPr>
        <w:t>pdf,</w:t>
      </w:r>
      <w:r w:rsidR="00731E77" w:rsidRPr="002A0935">
        <w:rPr>
          <w:rFonts w:ascii="Arial" w:hAnsi="Arial" w:cs="Arial"/>
          <w:sz w:val="20"/>
          <w:szCs w:val="20"/>
        </w:rPr>
        <w:t xml:space="preserve"> </w:t>
      </w:r>
      <w:proofErr w:type="spellStart"/>
      <w:r w:rsidRPr="002A0935">
        <w:rPr>
          <w:rFonts w:ascii="Arial" w:hAnsi="Arial" w:cs="Arial"/>
          <w:sz w:val="20"/>
          <w:szCs w:val="20"/>
        </w:rPr>
        <w:t>mhtml</w:t>
      </w:r>
      <w:proofErr w:type="spellEnd"/>
      <w:r w:rsidRPr="002A0935">
        <w:rPr>
          <w:rFonts w:ascii="Arial" w:hAnsi="Arial" w:cs="Arial"/>
          <w:sz w:val="20"/>
          <w:szCs w:val="20"/>
        </w:rPr>
        <w:t>,</w:t>
      </w:r>
      <w:r w:rsidR="00731E77" w:rsidRPr="002A0935">
        <w:rPr>
          <w:rFonts w:ascii="Arial" w:hAnsi="Arial" w:cs="Arial"/>
          <w:sz w:val="20"/>
          <w:szCs w:val="20"/>
        </w:rPr>
        <w:t xml:space="preserve"> </w:t>
      </w:r>
      <w:r w:rsidRPr="002A0935">
        <w:rPr>
          <w:rFonts w:ascii="Arial" w:hAnsi="Arial" w:cs="Arial"/>
          <w:sz w:val="20"/>
          <w:szCs w:val="20"/>
        </w:rPr>
        <w:t>tiff and word formats.</w:t>
      </w:r>
    </w:p>
    <w:p w:rsidR="006C68DB" w:rsidRDefault="0067770D" w:rsidP="006C68DB">
      <w:pPr>
        <w:widowControl w:val="0"/>
        <w:tabs>
          <w:tab w:val="left" w:pos="3600"/>
          <w:tab w:val="left" w:pos="8640"/>
          <w:tab w:val="left" w:pos="8730"/>
        </w:tabs>
        <w:autoSpaceDE w:val="0"/>
        <w:ind w:left="-180" w:right="630"/>
        <w:rPr>
          <w:rFonts w:ascii="Arial" w:hAnsi="Arial" w:cs="Arial"/>
          <w:b/>
          <w:i/>
          <w:sz w:val="20"/>
          <w:szCs w:val="20"/>
        </w:rPr>
      </w:pPr>
      <w:r w:rsidRPr="006C68DB">
        <w:rPr>
          <w:rFonts w:ascii="Arial" w:hAnsi="Arial" w:cs="Arial"/>
          <w:b/>
          <w:i/>
          <w:sz w:val="20"/>
          <w:szCs w:val="20"/>
        </w:rPr>
        <w:t>Activity Reports</w:t>
      </w:r>
      <w:r w:rsidR="006C68DB">
        <w:rPr>
          <w:rFonts w:ascii="Arial" w:hAnsi="Arial" w:cs="Arial"/>
          <w:b/>
          <w:i/>
          <w:sz w:val="20"/>
          <w:szCs w:val="20"/>
        </w:rPr>
        <w:t>:</w:t>
      </w:r>
    </w:p>
    <w:p w:rsidR="0067770D" w:rsidRDefault="00731E77" w:rsidP="006C68DB">
      <w:pPr>
        <w:widowControl w:val="0"/>
        <w:tabs>
          <w:tab w:val="left" w:pos="3600"/>
          <w:tab w:val="left" w:pos="8640"/>
          <w:tab w:val="left" w:pos="8730"/>
        </w:tabs>
        <w:autoSpaceDE w:val="0"/>
        <w:ind w:right="630"/>
        <w:rPr>
          <w:rFonts w:ascii="Arial" w:hAnsi="Arial" w:cs="Arial"/>
          <w:sz w:val="20"/>
          <w:szCs w:val="20"/>
        </w:rPr>
      </w:pPr>
      <w:r w:rsidRPr="006C68DB">
        <w:rPr>
          <w:rFonts w:ascii="Arial" w:hAnsi="Arial" w:cs="Arial"/>
          <w:sz w:val="20"/>
          <w:szCs w:val="20"/>
        </w:rPr>
        <w:t>User selects start date and end date. It displays all the workshops happened between the selected dates in the report along with the workshop date, permit, organization name, school name, ev</w:t>
      </w:r>
      <w:r w:rsidR="006C68DB" w:rsidRPr="006C68DB">
        <w:rPr>
          <w:rFonts w:ascii="Arial" w:hAnsi="Arial" w:cs="Arial"/>
          <w:sz w:val="20"/>
          <w:szCs w:val="20"/>
        </w:rPr>
        <w:t>ent type, attendance, area room,</w:t>
      </w:r>
      <w:r w:rsidRPr="006C68DB">
        <w:rPr>
          <w:rFonts w:ascii="Arial" w:hAnsi="Arial" w:cs="Arial"/>
          <w:sz w:val="20"/>
          <w:szCs w:val="20"/>
        </w:rPr>
        <w:t xml:space="preserve"> agreement status, Police and Custodian.</w:t>
      </w:r>
    </w:p>
    <w:p w:rsidR="006C68DB" w:rsidRPr="006C68DB" w:rsidRDefault="006C68DB" w:rsidP="006C68DB">
      <w:pPr>
        <w:widowControl w:val="0"/>
        <w:tabs>
          <w:tab w:val="left" w:pos="3600"/>
          <w:tab w:val="left" w:pos="8640"/>
          <w:tab w:val="left" w:pos="8730"/>
        </w:tabs>
        <w:autoSpaceDE w:val="0"/>
        <w:ind w:left="-90" w:right="630"/>
        <w:rPr>
          <w:rFonts w:ascii="Arial" w:hAnsi="Arial" w:cs="Arial"/>
          <w:sz w:val="20"/>
          <w:szCs w:val="20"/>
        </w:rPr>
      </w:pPr>
    </w:p>
    <w:p w:rsidR="006C68DB" w:rsidRPr="006C68DB" w:rsidRDefault="006E7802" w:rsidP="006C68DB">
      <w:pPr>
        <w:widowControl w:val="0"/>
        <w:tabs>
          <w:tab w:val="left" w:pos="3600"/>
          <w:tab w:val="left" w:pos="8640"/>
          <w:tab w:val="left" w:pos="8730"/>
        </w:tabs>
        <w:autoSpaceDE w:val="0"/>
        <w:ind w:left="-180" w:right="630"/>
        <w:rPr>
          <w:rFonts w:ascii="Arial" w:hAnsi="Arial" w:cs="Arial"/>
          <w:b/>
          <w:i/>
          <w:sz w:val="20"/>
          <w:szCs w:val="20"/>
        </w:rPr>
      </w:pPr>
      <w:r w:rsidRPr="006C68DB">
        <w:rPr>
          <w:rFonts w:ascii="Arial" w:hAnsi="Arial" w:cs="Arial"/>
          <w:b/>
          <w:i/>
          <w:sz w:val="20"/>
          <w:szCs w:val="20"/>
        </w:rPr>
        <w:t>Balance Reports</w:t>
      </w:r>
      <w:r w:rsidR="006C68DB" w:rsidRPr="006C68DB">
        <w:rPr>
          <w:rFonts w:ascii="Arial" w:hAnsi="Arial" w:cs="Arial"/>
          <w:b/>
          <w:i/>
          <w:sz w:val="20"/>
          <w:szCs w:val="20"/>
        </w:rPr>
        <w:t>:</w:t>
      </w:r>
    </w:p>
    <w:p w:rsidR="0067770D" w:rsidRDefault="006E7802" w:rsidP="006C68DB">
      <w:pPr>
        <w:widowControl w:val="0"/>
        <w:tabs>
          <w:tab w:val="left" w:pos="3600"/>
          <w:tab w:val="left" w:pos="8640"/>
          <w:tab w:val="left" w:pos="8730"/>
        </w:tabs>
        <w:autoSpaceDE w:val="0"/>
        <w:ind w:left="-90" w:right="630"/>
        <w:rPr>
          <w:rFonts w:ascii="Arial" w:hAnsi="Arial" w:cs="Arial"/>
          <w:sz w:val="20"/>
          <w:szCs w:val="20"/>
        </w:rPr>
      </w:pPr>
      <w:r w:rsidRPr="006C68DB">
        <w:rPr>
          <w:rFonts w:ascii="Arial" w:hAnsi="Arial" w:cs="Arial"/>
          <w:sz w:val="20"/>
          <w:szCs w:val="20"/>
        </w:rPr>
        <w:t xml:space="preserve">User selects start date and end </w:t>
      </w:r>
      <w:r w:rsidR="008D3F90" w:rsidRPr="006C68DB">
        <w:rPr>
          <w:rFonts w:ascii="Arial" w:hAnsi="Arial" w:cs="Arial"/>
          <w:sz w:val="20"/>
          <w:szCs w:val="20"/>
        </w:rPr>
        <w:t>date. Report</w:t>
      </w:r>
      <w:r w:rsidRPr="006C68DB">
        <w:rPr>
          <w:rFonts w:ascii="Arial" w:hAnsi="Arial" w:cs="Arial"/>
          <w:sz w:val="20"/>
          <w:szCs w:val="20"/>
        </w:rPr>
        <w:t xml:space="preserve"> displays all the organization along </w:t>
      </w:r>
      <w:r w:rsidR="008D3F90" w:rsidRPr="006C68DB">
        <w:rPr>
          <w:rFonts w:ascii="Arial" w:hAnsi="Arial" w:cs="Arial"/>
          <w:sz w:val="20"/>
          <w:szCs w:val="20"/>
        </w:rPr>
        <w:t xml:space="preserve">   </w:t>
      </w:r>
      <w:r w:rsidRPr="006C68DB">
        <w:rPr>
          <w:rFonts w:ascii="Arial" w:hAnsi="Arial" w:cs="Arial"/>
          <w:sz w:val="20"/>
          <w:szCs w:val="20"/>
        </w:rPr>
        <w:t>with the</w:t>
      </w:r>
      <w:r w:rsidR="008D3F90" w:rsidRPr="006C68DB">
        <w:rPr>
          <w:rFonts w:ascii="Arial" w:hAnsi="Arial" w:cs="Arial"/>
          <w:sz w:val="20"/>
          <w:szCs w:val="20"/>
        </w:rPr>
        <w:t xml:space="preserve"> school name,</w:t>
      </w:r>
      <w:r w:rsidRPr="006C68DB">
        <w:rPr>
          <w:rFonts w:ascii="Arial" w:hAnsi="Arial" w:cs="Arial"/>
          <w:sz w:val="20"/>
          <w:szCs w:val="20"/>
        </w:rPr>
        <w:t xml:space="preserve"> permit,</w:t>
      </w:r>
      <w:r w:rsidR="008D3F90" w:rsidRPr="006C68DB">
        <w:rPr>
          <w:rFonts w:ascii="Arial" w:hAnsi="Arial" w:cs="Arial"/>
          <w:sz w:val="20"/>
          <w:szCs w:val="20"/>
        </w:rPr>
        <w:t xml:space="preserve"> </w:t>
      </w:r>
      <w:r w:rsidRPr="006C68DB">
        <w:rPr>
          <w:rFonts w:ascii="Arial" w:hAnsi="Arial" w:cs="Arial"/>
          <w:sz w:val="20"/>
          <w:szCs w:val="20"/>
        </w:rPr>
        <w:t>amount due,</w:t>
      </w:r>
      <w:r w:rsidR="008D3F90" w:rsidRPr="006C68DB">
        <w:rPr>
          <w:rFonts w:ascii="Arial" w:hAnsi="Arial" w:cs="Arial"/>
          <w:sz w:val="20"/>
          <w:szCs w:val="20"/>
        </w:rPr>
        <w:t xml:space="preserve"> </w:t>
      </w:r>
      <w:r w:rsidRPr="006C68DB">
        <w:rPr>
          <w:rFonts w:ascii="Arial" w:hAnsi="Arial" w:cs="Arial"/>
          <w:sz w:val="20"/>
          <w:szCs w:val="20"/>
        </w:rPr>
        <w:t>amount paid,</w:t>
      </w:r>
      <w:r w:rsidR="008D3F90" w:rsidRPr="006C68DB">
        <w:rPr>
          <w:rFonts w:ascii="Arial" w:hAnsi="Arial" w:cs="Arial"/>
          <w:sz w:val="20"/>
          <w:szCs w:val="20"/>
        </w:rPr>
        <w:t xml:space="preserve"> </w:t>
      </w:r>
      <w:r w:rsidRPr="006C68DB">
        <w:rPr>
          <w:rFonts w:ascii="Arial" w:hAnsi="Arial" w:cs="Arial"/>
          <w:sz w:val="20"/>
          <w:szCs w:val="20"/>
        </w:rPr>
        <w:t>due date and days past due.</w:t>
      </w:r>
    </w:p>
    <w:p w:rsidR="006C68DB" w:rsidRPr="006C68DB" w:rsidRDefault="006C68DB" w:rsidP="006C68DB">
      <w:pPr>
        <w:widowControl w:val="0"/>
        <w:tabs>
          <w:tab w:val="left" w:pos="3600"/>
          <w:tab w:val="left" w:pos="8640"/>
          <w:tab w:val="left" w:pos="8730"/>
        </w:tabs>
        <w:autoSpaceDE w:val="0"/>
        <w:ind w:left="-90" w:right="630"/>
        <w:rPr>
          <w:rFonts w:ascii="Arial" w:hAnsi="Arial" w:cs="Arial"/>
          <w:sz w:val="20"/>
          <w:szCs w:val="20"/>
        </w:rPr>
      </w:pPr>
    </w:p>
    <w:p w:rsidR="006C68DB" w:rsidRDefault="00D27FA3" w:rsidP="006C68DB">
      <w:pPr>
        <w:widowControl w:val="0"/>
        <w:tabs>
          <w:tab w:val="left" w:pos="3600"/>
          <w:tab w:val="left" w:pos="8640"/>
          <w:tab w:val="left" w:pos="8730"/>
        </w:tabs>
        <w:autoSpaceDE w:val="0"/>
        <w:ind w:left="-180" w:right="630"/>
        <w:rPr>
          <w:rFonts w:ascii="Arial" w:hAnsi="Arial" w:cs="Arial"/>
          <w:b/>
          <w:i/>
          <w:sz w:val="20"/>
          <w:szCs w:val="20"/>
        </w:rPr>
      </w:pPr>
      <w:r w:rsidRPr="006C68DB">
        <w:rPr>
          <w:rFonts w:ascii="Arial" w:hAnsi="Arial" w:cs="Arial"/>
          <w:b/>
          <w:i/>
          <w:sz w:val="20"/>
          <w:szCs w:val="20"/>
        </w:rPr>
        <w:t>Deposit</w:t>
      </w:r>
      <w:r w:rsidR="006C68DB" w:rsidRPr="006C68DB">
        <w:rPr>
          <w:rFonts w:ascii="Arial" w:hAnsi="Arial" w:cs="Arial"/>
          <w:b/>
          <w:i/>
          <w:sz w:val="20"/>
          <w:szCs w:val="20"/>
        </w:rPr>
        <w:t xml:space="preserve"> Reports:</w:t>
      </w:r>
    </w:p>
    <w:p w:rsidR="00D27FA3" w:rsidRPr="006C68DB" w:rsidRDefault="00D27FA3" w:rsidP="006C68DB">
      <w:pPr>
        <w:widowControl w:val="0"/>
        <w:tabs>
          <w:tab w:val="left" w:pos="3600"/>
          <w:tab w:val="left" w:pos="8640"/>
          <w:tab w:val="left" w:pos="8730"/>
        </w:tabs>
        <w:autoSpaceDE w:val="0"/>
        <w:ind w:left="-180" w:right="630"/>
        <w:rPr>
          <w:rFonts w:ascii="Arial" w:hAnsi="Arial" w:cs="Arial"/>
          <w:b/>
          <w:i/>
          <w:sz w:val="20"/>
          <w:szCs w:val="20"/>
        </w:rPr>
      </w:pPr>
      <w:r w:rsidRPr="006C68DB">
        <w:rPr>
          <w:rFonts w:ascii="Arial" w:hAnsi="Arial" w:cs="Arial"/>
          <w:sz w:val="20"/>
          <w:szCs w:val="20"/>
        </w:rPr>
        <w:t>User selects start date and end date. Report displays all the organization along    with the date of deposit, amount deposited, check number and date of deposit.</w:t>
      </w:r>
    </w:p>
    <w:p w:rsidR="006C68DB" w:rsidRDefault="006C68DB" w:rsidP="006C68DB">
      <w:pPr>
        <w:pStyle w:val="ListParagraph"/>
        <w:tabs>
          <w:tab w:val="left" w:pos="-1440"/>
          <w:tab w:val="left" w:pos="-1350"/>
          <w:tab w:val="left" w:pos="720"/>
          <w:tab w:val="left" w:pos="7020"/>
          <w:tab w:val="left" w:pos="7560"/>
          <w:tab w:val="left" w:pos="7740"/>
        </w:tabs>
        <w:ind w:left="0" w:right="630"/>
        <w:jc w:val="both"/>
        <w:rPr>
          <w:rFonts w:ascii="Arial" w:hAnsi="Arial" w:cs="Arial"/>
          <w:b/>
          <w:bCs/>
          <w:sz w:val="20"/>
          <w:szCs w:val="20"/>
          <w:u w:val="single"/>
        </w:rPr>
      </w:pPr>
    </w:p>
    <w:p w:rsidR="006C68DB" w:rsidRDefault="006C68DB" w:rsidP="006C68DB">
      <w:pPr>
        <w:pStyle w:val="ListParagraph"/>
        <w:tabs>
          <w:tab w:val="left" w:pos="-1440"/>
          <w:tab w:val="left" w:pos="-1350"/>
          <w:tab w:val="left" w:pos="720"/>
          <w:tab w:val="left" w:pos="7020"/>
          <w:tab w:val="left" w:pos="7560"/>
          <w:tab w:val="left" w:pos="7740"/>
        </w:tabs>
        <w:ind w:left="0" w:right="630"/>
        <w:jc w:val="both"/>
        <w:rPr>
          <w:rFonts w:ascii="Arial" w:hAnsi="Arial" w:cs="Arial"/>
          <w:b/>
          <w:bCs/>
          <w:sz w:val="20"/>
          <w:szCs w:val="20"/>
          <w:u w:val="single"/>
        </w:rPr>
      </w:pPr>
    </w:p>
    <w:p w:rsidR="006C68DB" w:rsidRPr="006C68DB" w:rsidRDefault="006C68DB" w:rsidP="006C68DB">
      <w:pPr>
        <w:pStyle w:val="ListParagraph"/>
        <w:tabs>
          <w:tab w:val="left" w:pos="-1440"/>
          <w:tab w:val="left" w:pos="-1350"/>
          <w:tab w:val="left" w:pos="720"/>
          <w:tab w:val="left" w:pos="7020"/>
          <w:tab w:val="left" w:pos="7560"/>
          <w:tab w:val="left" w:pos="7740"/>
        </w:tabs>
        <w:ind w:left="-360" w:right="630"/>
        <w:jc w:val="both"/>
        <w:rPr>
          <w:rFonts w:ascii="Arial" w:hAnsi="Arial" w:cs="Arial"/>
          <w:b/>
          <w:sz w:val="20"/>
          <w:szCs w:val="20"/>
        </w:rPr>
      </w:pPr>
      <w:r w:rsidRPr="006C68DB">
        <w:rPr>
          <w:rFonts w:ascii="Arial" w:hAnsi="Arial" w:cs="Arial"/>
          <w:b/>
          <w:sz w:val="20"/>
          <w:szCs w:val="20"/>
        </w:rPr>
        <w:t xml:space="preserve">Client             :   HP PPS R&amp;D Hub, San Jose, CA </w:t>
      </w:r>
    </w:p>
    <w:p w:rsidR="006C68DB" w:rsidRPr="006C68DB" w:rsidRDefault="006C68DB" w:rsidP="006C68DB">
      <w:pPr>
        <w:pStyle w:val="ListParagraph"/>
        <w:tabs>
          <w:tab w:val="left" w:pos="-1440"/>
          <w:tab w:val="left" w:pos="-1350"/>
          <w:tab w:val="left" w:pos="720"/>
          <w:tab w:val="left" w:pos="7020"/>
          <w:tab w:val="left" w:pos="7560"/>
          <w:tab w:val="left" w:pos="7740"/>
        </w:tabs>
        <w:ind w:left="-360" w:right="630"/>
        <w:jc w:val="both"/>
        <w:rPr>
          <w:rFonts w:ascii="Arial" w:hAnsi="Arial" w:cs="Arial"/>
          <w:b/>
          <w:sz w:val="20"/>
          <w:szCs w:val="20"/>
        </w:rPr>
      </w:pPr>
      <w:r w:rsidRPr="006C68DB">
        <w:rPr>
          <w:rFonts w:ascii="Arial" w:hAnsi="Arial" w:cs="Arial"/>
          <w:b/>
          <w:sz w:val="20"/>
          <w:szCs w:val="20"/>
        </w:rPr>
        <w:t>Duration</w:t>
      </w:r>
      <w:r>
        <w:rPr>
          <w:rFonts w:ascii="Arial" w:hAnsi="Arial" w:cs="Arial"/>
          <w:b/>
          <w:sz w:val="20"/>
          <w:szCs w:val="20"/>
        </w:rPr>
        <w:t xml:space="preserve">        </w:t>
      </w:r>
      <w:r w:rsidRPr="006C68DB">
        <w:rPr>
          <w:rFonts w:ascii="Arial" w:hAnsi="Arial" w:cs="Arial"/>
          <w:b/>
          <w:sz w:val="20"/>
          <w:szCs w:val="20"/>
        </w:rPr>
        <w:t xml:space="preserve">: </w:t>
      </w:r>
      <w:r>
        <w:rPr>
          <w:rFonts w:ascii="Arial" w:hAnsi="Arial" w:cs="Arial"/>
          <w:b/>
          <w:sz w:val="20"/>
          <w:szCs w:val="20"/>
        </w:rPr>
        <w:t xml:space="preserve">  </w:t>
      </w:r>
      <w:r w:rsidRPr="006C68DB">
        <w:rPr>
          <w:rFonts w:ascii="Arial" w:hAnsi="Arial" w:cs="Arial"/>
          <w:b/>
          <w:sz w:val="20"/>
          <w:szCs w:val="20"/>
        </w:rPr>
        <w:t>Feb 2011 – May 2013.</w:t>
      </w:r>
    </w:p>
    <w:p w:rsidR="006C68DB" w:rsidRPr="002A0935" w:rsidRDefault="006C68DB" w:rsidP="006C68DB">
      <w:pPr>
        <w:tabs>
          <w:tab w:val="left" w:pos="2646"/>
          <w:tab w:val="left" w:pos="8640"/>
          <w:tab w:val="left" w:pos="8730"/>
        </w:tabs>
        <w:ind w:left="-360" w:right="630"/>
        <w:jc w:val="both"/>
        <w:rPr>
          <w:rFonts w:ascii="Arial" w:hAnsi="Arial" w:cs="Arial"/>
          <w:b/>
          <w:bCs/>
          <w:sz w:val="20"/>
          <w:szCs w:val="20"/>
        </w:rPr>
      </w:pPr>
      <w:r>
        <w:rPr>
          <w:rFonts w:ascii="Arial" w:hAnsi="Arial" w:cs="Arial"/>
          <w:b/>
          <w:bCs/>
          <w:sz w:val="20"/>
          <w:szCs w:val="20"/>
        </w:rPr>
        <w:t xml:space="preserve">Role               </w:t>
      </w:r>
      <w:r w:rsidRPr="002A0935">
        <w:rPr>
          <w:rFonts w:ascii="Arial" w:hAnsi="Arial" w:cs="Arial"/>
          <w:b/>
          <w:bCs/>
          <w:sz w:val="20"/>
          <w:szCs w:val="20"/>
        </w:rPr>
        <w:t xml:space="preserve">: </w:t>
      </w:r>
      <w:r>
        <w:rPr>
          <w:rFonts w:ascii="Arial" w:hAnsi="Arial" w:cs="Arial"/>
          <w:b/>
          <w:bCs/>
          <w:sz w:val="20"/>
          <w:szCs w:val="20"/>
        </w:rPr>
        <w:t xml:space="preserve">  </w:t>
      </w:r>
      <w:r w:rsidRPr="006C68DB">
        <w:rPr>
          <w:rFonts w:ascii="Arial" w:hAnsi="Arial" w:cs="Arial"/>
          <w:b/>
          <w:bCs/>
          <w:sz w:val="20"/>
          <w:szCs w:val="20"/>
        </w:rPr>
        <w:t>System Engineer II</w:t>
      </w:r>
    </w:p>
    <w:p w:rsidR="006C68DB" w:rsidRPr="002A0935" w:rsidRDefault="006C68DB" w:rsidP="006C68DB">
      <w:pPr>
        <w:tabs>
          <w:tab w:val="left" w:pos="2646"/>
          <w:tab w:val="left" w:pos="8640"/>
          <w:tab w:val="left" w:pos="8730"/>
        </w:tabs>
        <w:ind w:left="-360" w:right="630"/>
        <w:jc w:val="both"/>
        <w:rPr>
          <w:rFonts w:ascii="Arial" w:hAnsi="Arial" w:cs="Arial"/>
          <w:b/>
          <w:bCs/>
          <w:sz w:val="20"/>
          <w:szCs w:val="20"/>
        </w:rPr>
      </w:pPr>
      <w:r w:rsidRPr="002A0935">
        <w:rPr>
          <w:rFonts w:ascii="Arial" w:hAnsi="Arial" w:cs="Arial"/>
          <w:b/>
          <w:bCs/>
          <w:sz w:val="20"/>
          <w:szCs w:val="20"/>
        </w:rPr>
        <w:t>Team Size</w:t>
      </w:r>
      <w:r>
        <w:rPr>
          <w:rFonts w:ascii="Arial" w:hAnsi="Arial" w:cs="Arial"/>
          <w:b/>
          <w:bCs/>
          <w:sz w:val="20"/>
          <w:szCs w:val="20"/>
        </w:rPr>
        <w:t xml:space="preserve">     </w:t>
      </w:r>
      <w:r w:rsidRPr="002A0935">
        <w:rPr>
          <w:rFonts w:ascii="Arial" w:hAnsi="Arial" w:cs="Arial"/>
          <w:b/>
          <w:bCs/>
          <w:sz w:val="20"/>
          <w:szCs w:val="20"/>
        </w:rPr>
        <w:t xml:space="preserve">: </w:t>
      </w:r>
      <w:r>
        <w:rPr>
          <w:rFonts w:ascii="Arial" w:hAnsi="Arial" w:cs="Arial"/>
          <w:b/>
          <w:bCs/>
          <w:sz w:val="20"/>
          <w:szCs w:val="20"/>
        </w:rPr>
        <w:t xml:space="preserve"> </w:t>
      </w:r>
      <w:r w:rsidR="0071003C">
        <w:rPr>
          <w:rFonts w:ascii="Arial" w:hAnsi="Arial" w:cs="Arial"/>
          <w:b/>
          <w:bCs/>
          <w:sz w:val="20"/>
          <w:szCs w:val="20"/>
        </w:rPr>
        <w:t xml:space="preserve"> </w:t>
      </w:r>
      <w:r>
        <w:rPr>
          <w:rFonts w:ascii="Arial" w:hAnsi="Arial" w:cs="Arial"/>
          <w:b/>
          <w:bCs/>
          <w:sz w:val="20"/>
          <w:szCs w:val="20"/>
        </w:rPr>
        <w:t xml:space="preserve"> </w:t>
      </w:r>
      <w:r w:rsidRPr="002A0935">
        <w:rPr>
          <w:rFonts w:ascii="Arial" w:hAnsi="Arial" w:cs="Arial"/>
          <w:b/>
          <w:bCs/>
          <w:sz w:val="20"/>
          <w:szCs w:val="20"/>
        </w:rPr>
        <w:t>8</w:t>
      </w:r>
    </w:p>
    <w:p w:rsidR="006C68DB" w:rsidRDefault="006C68DB" w:rsidP="00D970AA">
      <w:pPr>
        <w:tabs>
          <w:tab w:val="left" w:pos="2646"/>
          <w:tab w:val="left" w:pos="8640"/>
          <w:tab w:val="left" w:pos="8730"/>
        </w:tabs>
        <w:ind w:left="-360" w:right="630"/>
        <w:jc w:val="both"/>
        <w:rPr>
          <w:rFonts w:ascii="Arial" w:hAnsi="Arial" w:cs="Arial"/>
          <w:b/>
          <w:bCs/>
          <w:sz w:val="20"/>
          <w:szCs w:val="20"/>
          <w:u w:val="single"/>
        </w:rPr>
      </w:pPr>
    </w:p>
    <w:p w:rsidR="00AC1CFC" w:rsidRPr="0071003C" w:rsidRDefault="006C68DB" w:rsidP="00D970AA">
      <w:pPr>
        <w:tabs>
          <w:tab w:val="left" w:pos="2646"/>
          <w:tab w:val="left" w:pos="8640"/>
          <w:tab w:val="left" w:pos="8730"/>
        </w:tabs>
        <w:ind w:left="-360" w:right="630"/>
        <w:jc w:val="both"/>
        <w:rPr>
          <w:rFonts w:ascii="Arial" w:hAnsi="Arial" w:cs="Arial"/>
          <w:b/>
          <w:bCs/>
          <w:i/>
          <w:color w:val="0000FF"/>
          <w:sz w:val="20"/>
          <w:szCs w:val="20"/>
        </w:rPr>
      </w:pPr>
      <w:r w:rsidRPr="0071003C">
        <w:rPr>
          <w:rFonts w:ascii="Arial" w:hAnsi="Arial" w:cs="Arial"/>
          <w:b/>
          <w:bCs/>
          <w:i/>
          <w:color w:val="0000FF"/>
          <w:sz w:val="20"/>
          <w:szCs w:val="20"/>
        </w:rPr>
        <w:t xml:space="preserve">Project </w:t>
      </w:r>
      <w:r w:rsidR="00AC1CFC" w:rsidRPr="0071003C">
        <w:rPr>
          <w:rFonts w:ascii="Arial" w:hAnsi="Arial" w:cs="Arial"/>
          <w:b/>
          <w:bCs/>
          <w:i/>
          <w:color w:val="0000FF"/>
          <w:sz w:val="20"/>
          <w:szCs w:val="20"/>
        </w:rPr>
        <w:t>Description:</w:t>
      </w:r>
      <w:r w:rsidR="0071003C" w:rsidRPr="0071003C">
        <w:rPr>
          <w:rFonts w:ascii="Arial" w:hAnsi="Arial" w:cs="Arial"/>
          <w:b/>
          <w:bCs/>
          <w:i/>
          <w:color w:val="0000FF"/>
          <w:sz w:val="20"/>
          <w:szCs w:val="20"/>
        </w:rPr>
        <w:t xml:space="preserve"> PENLITE</w:t>
      </w:r>
    </w:p>
    <w:p w:rsidR="00AC1CFC" w:rsidRPr="002A0935" w:rsidRDefault="00AC1CFC" w:rsidP="00D970AA">
      <w:pPr>
        <w:tabs>
          <w:tab w:val="left" w:pos="2646"/>
          <w:tab w:val="left" w:pos="8640"/>
          <w:tab w:val="left" w:pos="8730"/>
        </w:tabs>
        <w:ind w:left="-360" w:right="630"/>
        <w:jc w:val="both"/>
        <w:rPr>
          <w:rFonts w:ascii="Arial" w:hAnsi="Arial" w:cs="Arial"/>
          <w:b/>
          <w:bCs/>
          <w:sz w:val="20"/>
          <w:szCs w:val="20"/>
        </w:rPr>
      </w:pPr>
    </w:p>
    <w:p w:rsidR="00AC1CFC" w:rsidRPr="002A0935" w:rsidRDefault="00AC1CFC" w:rsidP="00D970AA">
      <w:pPr>
        <w:pStyle w:val="BodyText"/>
        <w:tabs>
          <w:tab w:val="left" w:pos="8640"/>
          <w:tab w:val="left" w:pos="8730"/>
        </w:tabs>
        <w:ind w:left="-360" w:right="630"/>
        <w:rPr>
          <w:rFonts w:ascii="Arial" w:hAnsi="Arial" w:cs="Arial"/>
          <w:bCs/>
          <w:sz w:val="20"/>
          <w:szCs w:val="20"/>
        </w:rPr>
      </w:pPr>
      <w:r w:rsidRPr="002A0935">
        <w:rPr>
          <w:rFonts w:ascii="Arial" w:hAnsi="Arial" w:cs="Arial"/>
          <w:b/>
          <w:bCs/>
          <w:sz w:val="20"/>
          <w:szCs w:val="20"/>
        </w:rPr>
        <w:t>Pen lite</w:t>
      </w:r>
      <w:r w:rsidRPr="002A0935">
        <w:rPr>
          <w:rFonts w:ascii="Arial" w:hAnsi="Arial" w:cs="Arial"/>
          <w:bCs/>
          <w:sz w:val="20"/>
          <w:szCs w:val="20"/>
        </w:rPr>
        <w:t xml:space="preserve"> is the next generation pen test tool which tests the connection and electrical functionality of Pen (Print head).Each type of printer uses different pen, hence </w:t>
      </w:r>
      <w:proofErr w:type="spellStart"/>
      <w:r w:rsidRPr="002A0935">
        <w:rPr>
          <w:rFonts w:ascii="Arial" w:hAnsi="Arial" w:cs="Arial"/>
          <w:bCs/>
          <w:sz w:val="20"/>
          <w:szCs w:val="20"/>
        </w:rPr>
        <w:t>Penlite</w:t>
      </w:r>
      <w:proofErr w:type="spellEnd"/>
      <w:r w:rsidRPr="002A0935">
        <w:rPr>
          <w:rFonts w:ascii="Arial" w:hAnsi="Arial" w:cs="Arial"/>
          <w:bCs/>
          <w:sz w:val="20"/>
          <w:szCs w:val="20"/>
        </w:rPr>
        <w:t xml:space="preserve"> supports the testing of pen belonging to various printer families. Pen lite uses Rover3 card which communicates over USB enabling functionality to test multiple pens of same family. Each pen is composed of Dies, Slot, Primitives and Resistor. It performs</w:t>
      </w:r>
      <w:r w:rsidR="006C68DB">
        <w:rPr>
          <w:rFonts w:ascii="Arial" w:hAnsi="Arial" w:cs="Arial"/>
          <w:bCs/>
          <w:sz w:val="20"/>
          <w:szCs w:val="20"/>
        </w:rPr>
        <w:t xml:space="preserve"> passive tests (Expected open, e</w:t>
      </w:r>
      <w:r w:rsidRPr="002A0935">
        <w:rPr>
          <w:rFonts w:ascii="Arial" w:hAnsi="Arial" w:cs="Arial"/>
          <w:bCs/>
          <w:sz w:val="20"/>
          <w:szCs w:val="20"/>
        </w:rPr>
        <w:t>xpected shorts) and Active tests (</w:t>
      </w:r>
      <w:proofErr w:type="spellStart"/>
      <w:r w:rsidRPr="002A0935">
        <w:rPr>
          <w:rFonts w:ascii="Arial" w:hAnsi="Arial" w:cs="Arial"/>
          <w:bCs/>
          <w:sz w:val="20"/>
          <w:szCs w:val="20"/>
        </w:rPr>
        <w:t>Rscan</w:t>
      </w:r>
      <w:proofErr w:type="spellEnd"/>
      <w:r w:rsidRPr="002A0935">
        <w:rPr>
          <w:rFonts w:ascii="Arial" w:hAnsi="Arial" w:cs="Arial"/>
          <w:bCs/>
          <w:sz w:val="20"/>
          <w:szCs w:val="20"/>
        </w:rPr>
        <w:t>).For Passive tests, usually each pin in the pen is tested regarding its position and connection to other pin. Active tests ensure the functioning of resistor by passing current and measuring resistance.</w:t>
      </w:r>
    </w:p>
    <w:p w:rsidR="00AC1CFC" w:rsidRPr="002A0935" w:rsidRDefault="00AC1CFC" w:rsidP="00D970AA">
      <w:pPr>
        <w:tabs>
          <w:tab w:val="left" w:pos="2646"/>
          <w:tab w:val="left" w:pos="8640"/>
          <w:tab w:val="left" w:pos="8730"/>
        </w:tabs>
        <w:ind w:left="-360" w:right="630"/>
        <w:jc w:val="both"/>
        <w:rPr>
          <w:rFonts w:ascii="Arial" w:hAnsi="Arial" w:cs="Arial"/>
          <w:bCs/>
          <w:sz w:val="20"/>
          <w:szCs w:val="20"/>
        </w:rPr>
      </w:pPr>
    </w:p>
    <w:p w:rsidR="00AC1CFC" w:rsidRDefault="00AC1CFC" w:rsidP="006C68DB">
      <w:pPr>
        <w:tabs>
          <w:tab w:val="left" w:pos="2646"/>
          <w:tab w:val="left" w:pos="8640"/>
          <w:tab w:val="left" w:pos="8730"/>
        </w:tabs>
        <w:ind w:left="-360" w:right="630"/>
        <w:jc w:val="both"/>
        <w:rPr>
          <w:rFonts w:ascii="Arial" w:hAnsi="Arial" w:cs="Arial"/>
          <w:bCs/>
          <w:sz w:val="20"/>
          <w:szCs w:val="20"/>
        </w:rPr>
      </w:pPr>
      <w:r w:rsidRPr="002A0935">
        <w:rPr>
          <w:rFonts w:ascii="Arial" w:hAnsi="Arial" w:cs="Arial"/>
          <w:b/>
          <w:bCs/>
          <w:sz w:val="20"/>
          <w:szCs w:val="20"/>
        </w:rPr>
        <w:lastRenderedPageBreak/>
        <w:t>Technologies/Platforms:</w:t>
      </w:r>
      <w:r w:rsidR="006C68DB">
        <w:rPr>
          <w:rFonts w:ascii="Arial" w:hAnsi="Arial" w:cs="Arial"/>
          <w:b/>
          <w:bCs/>
          <w:sz w:val="20"/>
          <w:szCs w:val="20"/>
        </w:rPr>
        <w:t xml:space="preserve"> </w:t>
      </w:r>
      <w:r w:rsidR="009E55FC" w:rsidRPr="002A0935">
        <w:rPr>
          <w:rFonts w:ascii="Arial" w:hAnsi="Arial" w:cs="Arial"/>
          <w:bCs/>
          <w:sz w:val="20"/>
          <w:szCs w:val="20"/>
        </w:rPr>
        <w:softHyphen/>
      </w:r>
      <w:r w:rsidR="00862E6D">
        <w:rPr>
          <w:rFonts w:ascii="Arial" w:hAnsi="Arial" w:cs="Arial"/>
          <w:bCs/>
          <w:sz w:val="20"/>
          <w:szCs w:val="20"/>
        </w:rPr>
        <w:t>.NET Framework 4.0</w:t>
      </w:r>
      <w:r w:rsidRPr="002A0935">
        <w:rPr>
          <w:rFonts w:ascii="Arial" w:hAnsi="Arial" w:cs="Arial"/>
          <w:bCs/>
          <w:sz w:val="20"/>
          <w:szCs w:val="20"/>
        </w:rPr>
        <w:t>, C#, Windows XP, Visual S</w:t>
      </w:r>
      <w:r w:rsidR="007D1FB3">
        <w:rPr>
          <w:rFonts w:ascii="Arial" w:hAnsi="Arial" w:cs="Arial"/>
          <w:bCs/>
          <w:sz w:val="20"/>
          <w:szCs w:val="20"/>
        </w:rPr>
        <w:t>tudio 2010, C++ Common Language Interface</w:t>
      </w:r>
      <w:r w:rsidRPr="002A0935">
        <w:rPr>
          <w:rFonts w:ascii="Arial" w:hAnsi="Arial" w:cs="Arial"/>
          <w:bCs/>
          <w:sz w:val="20"/>
          <w:szCs w:val="20"/>
        </w:rPr>
        <w:t>, XML, WPF</w:t>
      </w:r>
      <w:r w:rsidR="0071003C">
        <w:rPr>
          <w:rFonts w:ascii="Arial" w:hAnsi="Arial" w:cs="Arial"/>
          <w:bCs/>
          <w:sz w:val="20"/>
          <w:szCs w:val="20"/>
        </w:rPr>
        <w:t>, LINQ, MS SQL Server 2008</w:t>
      </w:r>
    </w:p>
    <w:p w:rsidR="006C68DB" w:rsidRPr="002A0935" w:rsidRDefault="006C68DB" w:rsidP="006C68DB">
      <w:pPr>
        <w:tabs>
          <w:tab w:val="left" w:pos="2646"/>
          <w:tab w:val="left" w:pos="8640"/>
          <w:tab w:val="left" w:pos="8730"/>
        </w:tabs>
        <w:ind w:left="-360" w:right="630"/>
        <w:jc w:val="both"/>
        <w:rPr>
          <w:rFonts w:ascii="Arial" w:hAnsi="Arial" w:cs="Arial"/>
          <w:bCs/>
          <w:sz w:val="20"/>
          <w:szCs w:val="20"/>
        </w:rPr>
      </w:pPr>
    </w:p>
    <w:p w:rsidR="00AC1CFC" w:rsidRPr="002A0935" w:rsidRDefault="00AC1CFC" w:rsidP="00D970AA">
      <w:pPr>
        <w:tabs>
          <w:tab w:val="left" w:pos="2646"/>
          <w:tab w:val="left" w:pos="8640"/>
          <w:tab w:val="left" w:pos="8730"/>
        </w:tabs>
        <w:ind w:left="-360" w:right="630"/>
        <w:jc w:val="both"/>
        <w:rPr>
          <w:rFonts w:ascii="Arial" w:hAnsi="Arial" w:cs="Arial"/>
          <w:b/>
          <w:sz w:val="20"/>
          <w:szCs w:val="20"/>
        </w:rPr>
      </w:pPr>
      <w:r w:rsidRPr="002A0935">
        <w:rPr>
          <w:rFonts w:ascii="Arial" w:hAnsi="Arial" w:cs="Arial"/>
          <w:b/>
          <w:sz w:val="20"/>
          <w:szCs w:val="20"/>
        </w:rPr>
        <w:t xml:space="preserve">Responsibilities: </w:t>
      </w:r>
    </w:p>
    <w:p w:rsidR="00AC1CFC" w:rsidRPr="002A0935" w:rsidRDefault="00AC1CFC" w:rsidP="006C68DB">
      <w:pPr>
        <w:widowControl w:val="0"/>
        <w:numPr>
          <w:ilvl w:val="1"/>
          <w:numId w:val="16"/>
        </w:numPr>
        <w:tabs>
          <w:tab w:val="clear" w:pos="1440"/>
          <w:tab w:val="num" w:pos="540"/>
          <w:tab w:val="left" w:pos="6480"/>
          <w:tab w:val="left" w:pos="8640"/>
          <w:tab w:val="left" w:pos="8730"/>
        </w:tabs>
        <w:autoSpaceDE w:val="0"/>
        <w:ind w:left="540" w:right="630" w:hanging="540"/>
        <w:rPr>
          <w:rFonts w:ascii="Arial" w:hAnsi="Arial" w:cs="Arial"/>
          <w:sz w:val="20"/>
          <w:szCs w:val="20"/>
        </w:rPr>
      </w:pPr>
      <w:r w:rsidRPr="002A0935">
        <w:rPr>
          <w:rFonts w:ascii="Arial" w:hAnsi="Arial" w:cs="Arial"/>
          <w:sz w:val="20"/>
          <w:szCs w:val="20"/>
        </w:rPr>
        <w:t>Requirement Gathering and analysis</w:t>
      </w:r>
    </w:p>
    <w:p w:rsidR="00AC1CFC" w:rsidRPr="002A0935" w:rsidRDefault="00AC1CFC" w:rsidP="006C68DB">
      <w:pPr>
        <w:widowControl w:val="0"/>
        <w:numPr>
          <w:ilvl w:val="1"/>
          <w:numId w:val="16"/>
        </w:numPr>
        <w:tabs>
          <w:tab w:val="clear" w:pos="1440"/>
          <w:tab w:val="num" w:pos="540"/>
          <w:tab w:val="left" w:pos="6480"/>
          <w:tab w:val="left" w:pos="8640"/>
          <w:tab w:val="left" w:pos="8730"/>
        </w:tabs>
        <w:autoSpaceDE w:val="0"/>
        <w:ind w:left="540" w:right="630" w:hanging="540"/>
        <w:rPr>
          <w:rFonts w:ascii="Arial" w:hAnsi="Arial" w:cs="Arial"/>
          <w:sz w:val="20"/>
          <w:szCs w:val="20"/>
        </w:rPr>
      </w:pPr>
      <w:r w:rsidRPr="002A0935">
        <w:rPr>
          <w:rFonts w:ascii="Arial" w:hAnsi="Arial" w:cs="Arial"/>
          <w:sz w:val="20"/>
          <w:szCs w:val="20"/>
        </w:rPr>
        <w:t>Design and Development.</w:t>
      </w:r>
    </w:p>
    <w:p w:rsidR="00AC1CFC" w:rsidRPr="002A0935" w:rsidRDefault="00AC1CFC" w:rsidP="006C68DB">
      <w:pPr>
        <w:widowControl w:val="0"/>
        <w:numPr>
          <w:ilvl w:val="1"/>
          <w:numId w:val="16"/>
        </w:numPr>
        <w:tabs>
          <w:tab w:val="clear" w:pos="1440"/>
          <w:tab w:val="num" w:pos="540"/>
          <w:tab w:val="left" w:pos="6480"/>
          <w:tab w:val="left" w:pos="8640"/>
          <w:tab w:val="left" w:pos="8730"/>
        </w:tabs>
        <w:autoSpaceDE w:val="0"/>
        <w:ind w:left="540" w:right="630" w:hanging="540"/>
        <w:rPr>
          <w:rFonts w:ascii="Arial" w:hAnsi="Arial" w:cs="Arial"/>
          <w:sz w:val="20"/>
          <w:szCs w:val="20"/>
        </w:rPr>
      </w:pPr>
      <w:r w:rsidRPr="002A0935">
        <w:rPr>
          <w:rFonts w:ascii="Arial" w:hAnsi="Arial" w:cs="Arial"/>
          <w:sz w:val="20"/>
          <w:szCs w:val="20"/>
        </w:rPr>
        <w:t>Unit testing and integration testing.</w:t>
      </w:r>
    </w:p>
    <w:p w:rsidR="00AC1CFC" w:rsidRPr="002A0935" w:rsidRDefault="00AC1CFC" w:rsidP="006C68DB">
      <w:pPr>
        <w:widowControl w:val="0"/>
        <w:numPr>
          <w:ilvl w:val="1"/>
          <w:numId w:val="16"/>
        </w:numPr>
        <w:tabs>
          <w:tab w:val="clear" w:pos="1440"/>
          <w:tab w:val="num" w:pos="540"/>
          <w:tab w:val="left" w:pos="6480"/>
          <w:tab w:val="left" w:pos="8640"/>
          <w:tab w:val="left" w:pos="8730"/>
        </w:tabs>
        <w:autoSpaceDE w:val="0"/>
        <w:ind w:left="540" w:right="630" w:hanging="540"/>
        <w:rPr>
          <w:rFonts w:ascii="Arial" w:hAnsi="Arial" w:cs="Arial"/>
          <w:sz w:val="20"/>
          <w:szCs w:val="20"/>
        </w:rPr>
      </w:pPr>
      <w:r w:rsidRPr="002A0935">
        <w:rPr>
          <w:rFonts w:ascii="Arial" w:hAnsi="Arial" w:cs="Arial"/>
          <w:sz w:val="20"/>
          <w:szCs w:val="20"/>
        </w:rPr>
        <w:t>Bug fixing.</w:t>
      </w:r>
    </w:p>
    <w:p w:rsidR="00AC1CFC" w:rsidRPr="002A0935" w:rsidRDefault="00AC1CFC" w:rsidP="006C68DB">
      <w:pPr>
        <w:widowControl w:val="0"/>
        <w:numPr>
          <w:ilvl w:val="1"/>
          <w:numId w:val="16"/>
        </w:numPr>
        <w:tabs>
          <w:tab w:val="clear" w:pos="1440"/>
          <w:tab w:val="num" w:pos="540"/>
          <w:tab w:val="left" w:pos="6480"/>
          <w:tab w:val="left" w:pos="8640"/>
          <w:tab w:val="left" w:pos="8730"/>
        </w:tabs>
        <w:autoSpaceDE w:val="0"/>
        <w:ind w:left="540" w:right="630" w:hanging="540"/>
        <w:rPr>
          <w:rFonts w:ascii="Arial" w:hAnsi="Arial" w:cs="Arial"/>
          <w:sz w:val="20"/>
          <w:szCs w:val="20"/>
        </w:rPr>
      </w:pPr>
      <w:r w:rsidRPr="002A0935">
        <w:rPr>
          <w:rFonts w:ascii="Arial" w:hAnsi="Arial" w:cs="Arial"/>
          <w:sz w:val="20"/>
          <w:szCs w:val="20"/>
        </w:rPr>
        <w:t>Participated in requirements, design and code reviews</w:t>
      </w:r>
    </w:p>
    <w:p w:rsidR="00AC1CFC" w:rsidRPr="002A0935" w:rsidRDefault="00AC1CFC" w:rsidP="006C68DB">
      <w:pPr>
        <w:widowControl w:val="0"/>
        <w:numPr>
          <w:ilvl w:val="1"/>
          <w:numId w:val="16"/>
        </w:numPr>
        <w:tabs>
          <w:tab w:val="clear" w:pos="1440"/>
          <w:tab w:val="num" w:pos="540"/>
          <w:tab w:val="left" w:pos="6480"/>
          <w:tab w:val="left" w:pos="8640"/>
          <w:tab w:val="left" w:pos="8730"/>
        </w:tabs>
        <w:autoSpaceDE w:val="0"/>
        <w:ind w:left="540" w:right="630" w:hanging="540"/>
        <w:rPr>
          <w:rFonts w:ascii="Arial" w:hAnsi="Arial" w:cs="Arial"/>
          <w:sz w:val="20"/>
          <w:szCs w:val="20"/>
        </w:rPr>
      </w:pPr>
      <w:r w:rsidRPr="002A0935">
        <w:rPr>
          <w:rFonts w:ascii="Arial" w:hAnsi="Arial" w:cs="Arial"/>
          <w:sz w:val="20"/>
          <w:szCs w:val="20"/>
        </w:rPr>
        <w:t>Used test driven development for the whole project.</w:t>
      </w:r>
    </w:p>
    <w:p w:rsidR="00AC1CFC" w:rsidRPr="002A0935" w:rsidRDefault="00AC1CFC" w:rsidP="006C68DB">
      <w:pPr>
        <w:widowControl w:val="0"/>
        <w:numPr>
          <w:ilvl w:val="1"/>
          <w:numId w:val="16"/>
        </w:numPr>
        <w:tabs>
          <w:tab w:val="clear" w:pos="1440"/>
          <w:tab w:val="num" w:pos="540"/>
          <w:tab w:val="left" w:pos="6480"/>
          <w:tab w:val="left" w:pos="8640"/>
          <w:tab w:val="left" w:pos="8730"/>
        </w:tabs>
        <w:autoSpaceDE w:val="0"/>
        <w:ind w:left="540" w:right="630" w:hanging="540"/>
        <w:rPr>
          <w:rFonts w:ascii="Arial" w:hAnsi="Arial" w:cs="Arial"/>
          <w:sz w:val="20"/>
          <w:szCs w:val="20"/>
        </w:rPr>
      </w:pPr>
      <w:r w:rsidRPr="002A0935">
        <w:rPr>
          <w:rFonts w:ascii="Arial" w:hAnsi="Arial" w:cs="Arial"/>
          <w:sz w:val="20"/>
          <w:szCs w:val="20"/>
        </w:rPr>
        <w:t>Training new resources joining the team.</w:t>
      </w:r>
    </w:p>
    <w:p w:rsidR="00AC1CFC" w:rsidRPr="002A0935" w:rsidRDefault="00AC1CFC" w:rsidP="00D970AA">
      <w:pPr>
        <w:widowControl w:val="0"/>
        <w:tabs>
          <w:tab w:val="left" w:pos="3600"/>
          <w:tab w:val="left" w:pos="8640"/>
          <w:tab w:val="left" w:pos="8730"/>
        </w:tabs>
        <w:autoSpaceDE w:val="0"/>
        <w:ind w:left="-360" w:right="630"/>
        <w:rPr>
          <w:rFonts w:ascii="Arial" w:hAnsi="Arial" w:cs="Arial"/>
          <w:sz w:val="20"/>
          <w:szCs w:val="20"/>
        </w:rPr>
      </w:pPr>
    </w:p>
    <w:p w:rsidR="00AC1CFC" w:rsidRPr="0071003C" w:rsidRDefault="00AC1CFC" w:rsidP="00D970AA">
      <w:pPr>
        <w:widowControl w:val="0"/>
        <w:tabs>
          <w:tab w:val="left" w:pos="3600"/>
          <w:tab w:val="left" w:pos="8640"/>
          <w:tab w:val="left" w:pos="8730"/>
        </w:tabs>
        <w:autoSpaceDE w:val="0"/>
        <w:ind w:left="-360" w:right="630"/>
        <w:rPr>
          <w:rFonts w:ascii="Arial" w:hAnsi="Arial" w:cs="Arial"/>
          <w:b/>
          <w:color w:val="0000FF"/>
          <w:sz w:val="20"/>
          <w:szCs w:val="20"/>
        </w:rPr>
      </w:pPr>
      <w:r w:rsidRPr="0071003C">
        <w:rPr>
          <w:rFonts w:ascii="Arial" w:hAnsi="Arial" w:cs="Arial"/>
          <w:b/>
          <w:color w:val="0000FF"/>
          <w:sz w:val="20"/>
          <w:szCs w:val="20"/>
        </w:rPr>
        <w:t>Modules Implemented:</w:t>
      </w:r>
    </w:p>
    <w:p w:rsidR="00AC1CFC" w:rsidRPr="002A0935" w:rsidRDefault="00AC1CFC" w:rsidP="00D970AA">
      <w:pPr>
        <w:widowControl w:val="0"/>
        <w:tabs>
          <w:tab w:val="left" w:pos="3600"/>
          <w:tab w:val="left" w:pos="8640"/>
          <w:tab w:val="left" w:pos="8730"/>
        </w:tabs>
        <w:autoSpaceDE w:val="0"/>
        <w:ind w:left="-360" w:right="630"/>
        <w:rPr>
          <w:rFonts w:ascii="Arial" w:hAnsi="Arial" w:cs="Arial"/>
          <w:b/>
          <w:sz w:val="20"/>
          <w:szCs w:val="20"/>
        </w:rPr>
      </w:pPr>
    </w:p>
    <w:p w:rsidR="00AC1CFC" w:rsidRPr="002A0935" w:rsidRDefault="00AC1CFC" w:rsidP="00D970AA">
      <w:pPr>
        <w:widowControl w:val="0"/>
        <w:tabs>
          <w:tab w:val="left" w:pos="3600"/>
          <w:tab w:val="left" w:pos="8640"/>
          <w:tab w:val="left" w:pos="8730"/>
        </w:tabs>
        <w:autoSpaceDE w:val="0"/>
        <w:ind w:left="-360" w:right="630"/>
        <w:rPr>
          <w:rFonts w:ascii="Arial" w:hAnsi="Arial" w:cs="Arial"/>
          <w:b/>
          <w:i/>
          <w:sz w:val="20"/>
          <w:szCs w:val="20"/>
        </w:rPr>
      </w:pPr>
      <w:r w:rsidRPr="002A0935">
        <w:rPr>
          <w:rFonts w:ascii="Arial" w:hAnsi="Arial" w:cs="Arial"/>
          <w:b/>
          <w:i/>
          <w:sz w:val="20"/>
          <w:szCs w:val="20"/>
        </w:rPr>
        <w:t>Wrapper for Driver Manager:</w:t>
      </w:r>
    </w:p>
    <w:p w:rsidR="006C68DB" w:rsidRDefault="00AC1CFC" w:rsidP="006C68DB">
      <w:pPr>
        <w:pStyle w:val="BodyText"/>
        <w:numPr>
          <w:ilvl w:val="0"/>
          <w:numId w:val="27"/>
        </w:numPr>
        <w:tabs>
          <w:tab w:val="clear" w:pos="720"/>
          <w:tab w:val="num" w:pos="360"/>
          <w:tab w:val="left" w:pos="8640"/>
          <w:tab w:val="left" w:pos="8730"/>
        </w:tabs>
        <w:overflowPunct w:val="0"/>
        <w:autoSpaceDE w:val="0"/>
        <w:ind w:left="360" w:right="634"/>
        <w:textAlignment w:val="baseline"/>
        <w:rPr>
          <w:rFonts w:ascii="Arial" w:hAnsi="Arial" w:cs="Arial"/>
          <w:sz w:val="20"/>
          <w:szCs w:val="20"/>
        </w:rPr>
      </w:pPr>
      <w:r w:rsidRPr="006C68DB">
        <w:rPr>
          <w:rFonts w:ascii="Arial" w:hAnsi="Arial" w:cs="Arial"/>
          <w:sz w:val="20"/>
          <w:szCs w:val="20"/>
        </w:rPr>
        <w:t>Legacy system lighthouse software is in C++ which communicates with the PLC dr</w:t>
      </w:r>
      <w:r w:rsidR="006C68DB" w:rsidRPr="006C68DB">
        <w:rPr>
          <w:rFonts w:ascii="Arial" w:hAnsi="Arial" w:cs="Arial"/>
          <w:sz w:val="20"/>
          <w:szCs w:val="20"/>
        </w:rPr>
        <w:t xml:space="preserve">iver using class Driver Manager. </w:t>
      </w:r>
    </w:p>
    <w:p w:rsidR="006C68DB" w:rsidRDefault="00AC1CFC" w:rsidP="006C68DB">
      <w:pPr>
        <w:pStyle w:val="BodyText"/>
        <w:numPr>
          <w:ilvl w:val="0"/>
          <w:numId w:val="27"/>
        </w:numPr>
        <w:tabs>
          <w:tab w:val="clear" w:pos="720"/>
          <w:tab w:val="num" w:pos="360"/>
          <w:tab w:val="left" w:pos="8640"/>
          <w:tab w:val="left" w:pos="8730"/>
        </w:tabs>
        <w:overflowPunct w:val="0"/>
        <w:autoSpaceDE w:val="0"/>
        <w:ind w:left="360" w:right="634"/>
        <w:textAlignment w:val="baseline"/>
        <w:rPr>
          <w:rFonts w:ascii="Arial" w:hAnsi="Arial" w:cs="Arial"/>
          <w:sz w:val="20"/>
          <w:szCs w:val="20"/>
        </w:rPr>
      </w:pPr>
      <w:r w:rsidRPr="006C68DB">
        <w:rPr>
          <w:rFonts w:ascii="Arial" w:hAnsi="Arial" w:cs="Arial"/>
          <w:sz w:val="20"/>
          <w:szCs w:val="20"/>
        </w:rPr>
        <w:t xml:space="preserve">In order to use by Pen lite software which is in C#, C++/CLI wrapper </w:t>
      </w:r>
      <w:r w:rsidR="006C68DB">
        <w:rPr>
          <w:rFonts w:ascii="Arial" w:hAnsi="Arial" w:cs="Arial"/>
          <w:sz w:val="20"/>
          <w:szCs w:val="20"/>
        </w:rPr>
        <w:t>is written over Driver Manager Cl</w:t>
      </w:r>
      <w:r w:rsidRPr="006C68DB">
        <w:rPr>
          <w:rFonts w:ascii="Arial" w:hAnsi="Arial" w:cs="Arial"/>
          <w:sz w:val="20"/>
          <w:szCs w:val="20"/>
        </w:rPr>
        <w:t>ass.</w:t>
      </w:r>
      <w:r w:rsidR="006C68DB" w:rsidRPr="006C68DB">
        <w:rPr>
          <w:rFonts w:ascii="Arial" w:hAnsi="Arial" w:cs="Arial"/>
          <w:sz w:val="20"/>
          <w:szCs w:val="20"/>
        </w:rPr>
        <w:t xml:space="preserve"> </w:t>
      </w:r>
      <w:r w:rsidRPr="006C68DB">
        <w:rPr>
          <w:rFonts w:ascii="Arial" w:hAnsi="Arial" w:cs="Arial"/>
          <w:sz w:val="20"/>
          <w:szCs w:val="20"/>
        </w:rPr>
        <w:t xml:space="preserve">Using wrapper </w:t>
      </w:r>
      <w:proofErr w:type="spellStart"/>
      <w:r w:rsidRPr="006C68DB">
        <w:rPr>
          <w:rFonts w:ascii="Arial" w:hAnsi="Arial" w:cs="Arial"/>
          <w:sz w:val="20"/>
          <w:szCs w:val="20"/>
        </w:rPr>
        <w:t>Penlite</w:t>
      </w:r>
      <w:proofErr w:type="spellEnd"/>
      <w:r w:rsidRPr="006C68DB">
        <w:rPr>
          <w:rFonts w:ascii="Arial" w:hAnsi="Arial" w:cs="Arial"/>
          <w:sz w:val="20"/>
          <w:szCs w:val="20"/>
        </w:rPr>
        <w:t xml:space="preserve"> was able to perform active and passive tests using legacy hardware.</w:t>
      </w:r>
      <w:r w:rsidR="006C68DB">
        <w:rPr>
          <w:rFonts w:ascii="Arial" w:hAnsi="Arial" w:cs="Arial"/>
          <w:sz w:val="20"/>
          <w:szCs w:val="20"/>
        </w:rPr>
        <w:t xml:space="preserve"> </w:t>
      </w:r>
    </w:p>
    <w:p w:rsidR="006C68DB" w:rsidRDefault="00AC1CFC" w:rsidP="006C68DB">
      <w:pPr>
        <w:pStyle w:val="BodyText"/>
        <w:numPr>
          <w:ilvl w:val="0"/>
          <w:numId w:val="27"/>
        </w:numPr>
        <w:tabs>
          <w:tab w:val="clear" w:pos="720"/>
          <w:tab w:val="num" w:pos="360"/>
          <w:tab w:val="left" w:pos="8640"/>
          <w:tab w:val="left" w:pos="8730"/>
        </w:tabs>
        <w:overflowPunct w:val="0"/>
        <w:autoSpaceDE w:val="0"/>
        <w:ind w:left="360" w:right="634"/>
        <w:textAlignment w:val="baseline"/>
        <w:rPr>
          <w:rFonts w:ascii="Arial" w:hAnsi="Arial" w:cs="Arial"/>
          <w:sz w:val="20"/>
          <w:szCs w:val="20"/>
        </w:rPr>
      </w:pPr>
      <w:r w:rsidRPr="006C68DB">
        <w:rPr>
          <w:rFonts w:ascii="Arial" w:hAnsi="Arial" w:cs="Arial"/>
          <w:sz w:val="20"/>
          <w:szCs w:val="20"/>
        </w:rPr>
        <w:t xml:space="preserve">This enabled cost reduction by having to maintain only new </w:t>
      </w:r>
      <w:proofErr w:type="spellStart"/>
      <w:r w:rsidRPr="006C68DB">
        <w:rPr>
          <w:rFonts w:ascii="Arial" w:hAnsi="Arial" w:cs="Arial"/>
          <w:sz w:val="20"/>
          <w:szCs w:val="20"/>
        </w:rPr>
        <w:t>Penlite</w:t>
      </w:r>
      <w:proofErr w:type="spellEnd"/>
      <w:r w:rsidRPr="006C68DB">
        <w:rPr>
          <w:rFonts w:ascii="Arial" w:hAnsi="Arial" w:cs="Arial"/>
          <w:sz w:val="20"/>
          <w:szCs w:val="20"/>
        </w:rPr>
        <w:t xml:space="preserve"> Software even though the legacy hardware was in existence. </w:t>
      </w:r>
    </w:p>
    <w:p w:rsidR="00AC1CFC" w:rsidRPr="006C68DB" w:rsidRDefault="00AC1CFC" w:rsidP="006C68DB">
      <w:pPr>
        <w:pStyle w:val="BodyText"/>
        <w:tabs>
          <w:tab w:val="num" w:pos="360"/>
          <w:tab w:val="left" w:pos="8640"/>
          <w:tab w:val="left" w:pos="8730"/>
        </w:tabs>
        <w:overflowPunct w:val="0"/>
        <w:autoSpaceDE w:val="0"/>
        <w:ind w:left="360" w:right="634"/>
        <w:textAlignment w:val="baseline"/>
        <w:rPr>
          <w:rFonts w:ascii="Arial" w:hAnsi="Arial" w:cs="Arial"/>
          <w:sz w:val="20"/>
          <w:szCs w:val="20"/>
        </w:rPr>
      </w:pPr>
      <w:r w:rsidRPr="006C68DB">
        <w:rPr>
          <w:rFonts w:ascii="Arial" w:hAnsi="Arial" w:cs="Arial"/>
          <w:sz w:val="20"/>
          <w:szCs w:val="20"/>
        </w:rPr>
        <w:tab/>
        <w:t xml:space="preserve">         </w:t>
      </w:r>
    </w:p>
    <w:p w:rsidR="00AC1CFC" w:rsidRPr="002A0935" w:rsidRDefault="00AC1CFC" w:rsidP="00D970AA">
      <w:pPr>
        <w:widowControl w:val="0"/>
        <w:tabs>
          <w:tab w:val="left" w:pos="3600"/>
          <w:tab w:val="left" w:pos="8640"/>
          <w:tab w:val="left" w:pos="8730"/>
        </w:tabs>
        <w:autoSpaceDE w:val="0"/>
        <w:ind w:left="-360" w:right="630"/>
        <w:rPr>
          <w:rFonts w:ascii="Arial" w:hAnsi="Arial" w:cs="Arial"/>
          <w:b/>
          <w:i/>
          <w:sz w:val="20"/>
          <w:szCs w:val="20"/>
        </w:rPr>
      </w:pPr>
      <w:r w:rsidRPr="002A0935">
        <w:rPr>
          <w:rFonts w:ascii="Arial" w:hAnsi="Arial" w:cs="Arial"/>
          <w:b/>
          <w:i/>
          <w:sz w:val="20"/>
          <w:szCs w:val="20"/>
        </w:rPr>
        <w:t>Hardware Communication Layer:</w:t>
      </w:r>
    </w:p>
    <w:p w:rsidR="00AC1CFC" w:rsidRPr="002A0935" w:rsidRDefault="00AC1CFC" w:rsidP="006C68DB">
      <w:pPr>
        <w:pStyle w:val="BodyText"/>
        <w:numPr>
          <w:ilvl w:val="0"/>
          <w:numId w:val="27"/>
        </w:numPr>
        <w:tabs>
          <w:tab w:val="clear" w:pos="720"/>
          <w:tab w:val="num" w:pos="360"/>
          <w:tab w:val="left" w:pos="8640"/>
          <w:tab w:val="left" w:pos="8730"/>
        </w:tabs>
        <w:overflowPunct w:val="0"/>
        <w:autoSpaceDE w:val="0"/>
        <w:ind w:left="360" w:right="634"/>
        <w:textAlignment w:val="baseline"/>
        <w:rPr>
          <w:rFonts w:ascii="Arial" w:hAnsi="Arial" w:cs="Arial"/>
          <w:sz w:val="20"/>
          <w:szCs w:val="20"/>
        </w:rPr>
      </w:pPr>
      <w:r w:rsidRPr="002A0935">
        <w:rPr>
          <w:rFonts w:ascii="Arial" w:hAnsi="Arial" w:cs="Arial"/>
          <w:sz w:val="20"/>
          <w:szCs w:val="20"/>
        </w:rPr>
        <w:t>Rover3 card is used by Pen lite hardware which gives advantage of extensibility where we can connect multiple pen of same type.</w:t>
      </w:r>
    </w:p>
    <w:p w:rsidR="00AC1CFC" w:rsidRPr="002A0935" w:rsidRDefault="00AC1CFC" w:rsidP="006C68DB">
      <w:pPr>
        <w:pStyle w:val="BodyText"/>
        <w:numPr>
          <w:ilvl w:val="0"/>
          <w:numId w:val="27"/>
        </w:numPr>
        <w:tabs>
          <w:tab w:val="clear" w:pos="720"/>
          <w:tab w:val="num" w:pos="360"/>
          <w:tab w:val="left" w:pos="8640"/>
          <w:tab w:val="left" w:pos="8730"/>
        </w:tabs>
        <w:overflowPunct w:val="0"/>
        <w:autoSpaceDE w:val="0"/>
        <w:ind w:left="360" w:right="634"/>
        <w:textAlignment w:val="baseline"/>
        <w:rPr>
          <w:rFonts w:ascii="Arial" w:hAnsi="Arial" w:cs="Arial"/>
          <w:sz w:val="20"/>
          <w:szCs w:val="20"/>
        </w:rPr>
      </w:pPr>
      <w:r w:rsidRPr="002A0935">
        <w:rPr>
          <w:rFonts w:ascii="Arial" w:hAnsi="Arial" w:cs="Arial"/>
          <w:sz w:val="20"/>
          <w:szCs w:val="20"/>
        </w:rPr>
        <w:t>Rover3 cards uses USB data channel where single or array of data can be written to and read from memory regions.</w:t>
      </w:r>
    </w:p>
    <w:p w:rsidR="00AC1CFC" w:rsidRPr="002A0935" w:rsidRDefault="00AC1CFC" w:rsidP="006C68DB">
      <w:pPr>
        <w:pStyle w:val="BodyText"/>
        <w:numPr>
          <w:ilvl w:val="0"/>
          <w:numId w:val="27"/>
        </w:numPr>
        <w:tabs>
          <w:tab w:val="clear" w:pos="720"/>
          <w:tab w:val="num" w:pos="360"/>
          <w:tab w:val="left" w:pos="8640"/>
          <w:tab w:val="left" w:pos="8730"/>
        </w:tabs>
        <w:overflowPunct w:val="0"/>
        <w:autoSpaceDE w:val="0"/>
        <w:ind w:left="360" w:right="634"/>
        <w:textAlignment w:val="baseline"/>
        <w:rPr>
          <w:rFonts w:ascii="Arial" w:hAnsi="Arial" w:cs="Arial"/>
          <w:sz w:val="20"/>
          <w:szCs w:val="20"/>
        </w:rPr>
      </w:pPr>
      <w:r w:rsidRPr="002A0935">
        <w:rPr>
          <w:rFonts w:ascii="Arial" w:hAnsi="Arial" w:cs="Arial"/>
          <w:sz w:val="20"/>
          <w:szCs w:val="20"/>
        </w:rPr>
        <w:t>Implemented hardware communication layer for Rover3 card over USB data channel which enables to reading or writing single or array of data from or to memory regions.</w:t>
      </w:r>
    </w:p>
    <w:p w:rsidR="00AC1CFC" w:rsidRPr="002A0935" w:rsidRDefault="00AC1CFC" w:rsidP="006C68DB">
      <w:pPr>
        <w:pStyle w:val="BodyText"/>
        <w:numPr>
          <w:ilvl w:val="0"/>
          <w:numId w:val="27"/>
        </w:numPr>
        <w:tabs>
          <w:tab w:val="clear" w:pos="720"/>
          <w:tab w:val="num" w:pos="360"/>
          <w:tab w:val="left" w:pos="8640"/>
          <w:tab w:val="left" w:pos="8730"/>
        </w:tabs>
        <w:overflowPunct w:val="0"/>
        <w:autoSpaceDE w:val="0"/>
        <w:ind w:left="360" w:right="634"/>
        <w:textAlignment w:val="baseline"/>
        <w:rPr>
          <w:rFonts w:ascii="Arial" w:hAnsi="Arial" w:cs="Arial"/>
          <w:sz w:val="20"/>
          <w:szCs w:val="20"/>
        </w:rPr>
      </w:pPr>
      <w:proofErr w:type="spellStart"/>
      <w:r w:rsidRPr="002A0935">
        <w:rPr>
          <w:rFonts w:ascii="Arial" w:hAnsi="Arial" w:cs="Arial"/>
          <w:sz w:val="20"/>
          <w:szCs w:val="20"/>
        </w:rPr>
        <w:t>Penlite</w:t>
      </w:r>
      <w:proofErr w:type="spellEnd"/>
      <w:r w:rsidRPr="002A0935">
        <w:rPr>
          <w:rFonts w:ascii="Arial" w:hAnsi="Arial" w:cs="Arial"/>
          <w:sz w:val="20"/>
          <w:szCs w:val="20"/>
        </w:rPr>
        <w:t xml:space="preserve"> will use this hardware layer to send input and receive output for tests. </w:t>
      </w:r>
    </w:p>
    <w:p w:rsidR="00AC1CFC" w:rsidRPr="002A0935" w:rsidRDefault="00AC1CFC" w:rsidP="00D970AA">
      <w:pPr>
        <w:pStyle w:val="BodyText"/>
        <w:tabs>
          <w:tab w:val="left" w:pos="8640"/>
          <w:tab w:val="left" w:pos="8730"/>
        </w:tabs>
        <w:overflowPunct w:val="0"/>
        <w:autoSpaceDE w:val="0"/>
        <w:spacing w:line="240" w:lineRule="atLeast"/>
        <w:ind w:left="-360" w:right="630"/>
        <w:textAlignment w:val="baseline"/>
        <w:rPr>
          <w:rFonts w:ascii="Arial" w:hAnsi="Arial" w:cs="Arial"/>
          <w:b/>
          <w:i/>
          <w:sz w:val="20"/>
          <w:szCs w:val="20"/>
        </w:rPr>
      </w:pPr>
      <w:r w:rsidRPr="002A0935">
        <w:rPr>
          <w:rFonts w:ascii="Arial" w:hAnsi="Arial" w:cs="Arial"/>
          <w:b/>
          <w:i/>
          <w:sz w:val="20"/>
          <w:szCs w:val="20"/>
        </w:rPr>
        <w:t xml:space="preserve"> </w:t>
      </w:r>
      <w:r w:rsidRPr="002A0935">
        <w:rPr>
          <w:rFonts w:ascii="Arial" w:hAnsi="Arial" w:cs="Arial"/>
          <w:b/>
          <w:i/>
          <w:sz w:val="20"/>
          <w:szCs w:val="20"/>
        </w:rPr>
        <w:tab/>
        <w:t xml:space="preserve"> Simulator:</w:t>
      </w:r>
    </w:p>
    <w:p w:rsidR="00AC1CFC" w:rsidRPr="002A0935" w:rsidRDefault="00AC1CFC" w:rsidP="006C68DB">
      <w:pPr>
        <w:pStyle w:val="BodyText"/>
        <w:numPr>
          <w:ilvl w:val="0"/>
          <w:numId w:val="27"/>
        </w:numPr>
        <w:tabs>
          <w:tab w:val="clear" w:pos="720"/>
          <w:tab w:val="num" w:pos="360"/>
          <w:tab w:val="left" w:pos="8640"/>
          <w:tab w:val="left" w:pos="8730"/>
        </w:tabs>
        <w:overflowPunct w:val="0"/>
        <w:autoSpaceDE w:val="0"/>
        <w:ind w:left="360" w:right="634"/>
        <w:textAlignment w:val="baseline"/>
        <w:rPr>
          <w:rFonts w:ascii="Arial" w:hAnsi="Arial" w:cs="Arial"/>
          <w:sz w:val="20"/>
          <w:szCs w:val="20"/>
        </w:rPr>
      </w:pPr>
      <w:r w:rsidRPr="002A0935">
        <w:rPr>
          <w:rFonts w:ascii="Arial" w:hAnsi="Arial" w:cs="Arial"/>
          <w:sz w:val="20"/>
          <w:szCs w:val="20"/>
        </w:rPr>
        <w:t xml:space="preserve">Since </w:t>
      </w:r>
      <w:proofErr w:type="spellStart"/>
      <w:r w:rsidRPr="002A0935">
        <w:rPr>
          <w:rFonts w:ascii="Arial" w:hAnsi="Arial" w:cs="Arial"/>
          <w:sz w:val="20"/>
          <w:szCs w:val="20"/>
        </w:rPr>
        <w:t>Penlite</w:t>
      </w:r>
      <w:proofErr w:type="spellEnd"/>
      <w:r w:rsidRPr="002A0935">
        <w:rPr>
          <w:rFonts w:ascii="Arial" w:hAnsi="Arial" w:cs="Arial"/>
          <w:sz w:val="20"/>
          <w:szCs w:val="20"/>
        </w:rPr>
        <w:t xml:space="preserve"> is new hardware availability of hardware between software and hardware team was major concern. To overcome this problem not to stop software team from proceeding its development and testing team from finding bugs, simulator was required.</w:t>
      </w:r>
    </w:p>
    <w:p w:rsidR="00AC1CFC" w:rsidRDefault="00AC1CFC" w:rsidP="006C68DB">
      <w:pPr>
        <w:pStyle w:val="BodyText"/>
        <w:numPr>
          <w:ilvl w:val="0"/>
          <w:numId w:val="27"/>
        </w:numPr>
        <w:tabs>
          <w:tab w:val="clear" w:pos="720"/>
          <w:tab w:val="num" w:pos="360"/>
          <w:tab w:val="left" w:pos="8640"/>
          <w:tab w:val="left" w:pos="8730"/>
        </w:tabs>
        <w:overflowPunct w:val="0"/>
        <w:autoSpaceDE w:val="0"/>
        <w:ind w:left="360" w:right="634"/>
        <w:textAlignment w:val="baseline"/>
        <w:rPr>
          <w:rFonts w:ascii="Arial" w:hAnsi="Arial" w:cs="Arial"/>
          <w:sz w:val="20"/>
          <w:szCs w:val="20"/>
        </w:rPr>
      </w:pPr>
      <w:r w:rsidRPr="002A0935">
        <w:rPr>
          <w:rFonts w:ascii="Arial" w:hAnsi="Arial" w:cs="Arial"/>
          <w:sz w:val="20"/>
          <w:szCs w:val="20"/>
        </w:rPr>
        <w:t>Developed simulator which will act as if connected to real hardware enabling user to do all tests on pen. Pass or fail results will be shown based on input in the configuration file.</w:t>
      </w:r>
    </w:p>
    <w:p w:rsidR="006C68DB" w:rsidRPr="002A0935" w:rsidRDefault="006C68DB" w:rsidP="006C68DB">
      <w:pPr>
        <w:pStyle w:val="BodyText"/>
        <w:tabs>
          <w:tab w:val="left" w:pos="8640"/>
          <w:tab w:val="left" w:pos="8730"/>
        </w:tabs>
        <w:overflowPunct w:val="0"/>
        <w:autoSpaceDE w:val="0"/>
        <w:ind w:left="360" w:right="634"/>
        <w:textAlignment w:val="baseline"/>
        <w:rPr>
          <w:rFonts w:ascii="Arial" w:hAnsi="Arial" w:cs="Arial"/>
          <w:sz w:val="20"/>
          <w:szCs w:val="20"/>
        </w:rPr>
      </w:pPr>
    </w:p>
    <w:p w:rsidR="00AC1CFC" w:rsidRPr="002A0935" w:rsidRDefault="00AC1CFC" w:rsidP="00D970AA">
      <w:pPr>
        <w:pStyle w:val="BodyText"/>
        <w:tabs>
          <w:tab w:val="left" w:pos="8640"/>
          <w:tab w:val="left" w:pos="8730"/>
        </w:tabs>
        <w:overflowPunct w:val="0"/>
        <w:autoSpaceDE w:val="0"/>
        <w:spacing w:line="240" w:lineRule="atLeast"/>
        <w:ind w:left="-360" w:right="630"/>
        <w:textAlignment w:val="baseline"/>
        <w:rPr>
          <w:rFonts w:ascii="Arial" w:hAnsi="Arial" w:cs="Arial"/>
          <w:b/>
          <w:i/>
          <w:sz w:val="20"/>
          <w:szCs w:val="20"/>
        </w:rPr>
      </w:pPr>
      <w:r w:rsidRPr="002A0935">
        <w:rPr>
          <w:rFonts w:ascii="Arial" w:hAnsi="Arial" w:cs="Arial"/>
          <w:b/>
          <w:i/>
          <w:sz w:val="20"/>
          <w:szCs w:val="20"/>
        </w:rPr>
        <w:t>Implementation of Test Framework:</w:t>
      </w:r>
    </w:p>
    <w:p w:rsidR="00AC1CFC" w:rsidRPr="002A0935" w:rsidRDefault="00AC1CFC" w:rsidP="006C68DB">
      <w:pPr>
        <w:pStyle w:val="BodyText"/>
        <w:numPr>
          <w:ilvl w:val="0"/>
          <w:numId w:val="27"/>
        </w:numPr>
        <w:tabs>
          <w:tab w:val="clear" w:pos="720"/>
          <w:tab w:val="num" w:pos="360"/>
          <w:tab w:val="left" w:pos="8640"/>
          <w:tab w:val="left" w:pos="8730"/>
        </w:tabs>
        <w:overflowPunct w:val="0"/>
        <w:autoSpaceDE w:val="0"/>
        <w:ind w:left="360" w:right="634"/>
        <w:textAlignment w:val="baseline"/>
        <w:rPr>
          <w:rFonts w:ascii="Arial" w:hAnsi="Arial" w:cs="Arial"/>
          <w:sz w:val="20"/>
          <w:szCs w:val="20"/>
        </w:rPr>
      </w:pPr>
      <w:r w:rsidRPr="002A0935">
        <w:rPr>
          <w:rFonts w:ascii="Arial" w:hAnsi="Arial" w:cs="Arial"/>
          <w:sz w:val="20"/>
          <w:szCs w:val="20"/>
        </w:rPr>
        <w:t>Implemented framework for performing active and passive tests.</w:t>
      </w:r>
    </w:p>
    <w:p w:rsidR="00AC1CFC" w:rsidRPr="002A0935" w:rsidRDefault="00AC1CFC" w:rsidP="006C68DB">
      <w:pPr>
        <w:pStyle w:val="BodyText"/>
        <w:numPr>
          <w:ilvl w:val="0"/>
          <w:numId w:val="27"/>
        </w:numPr>
        <w:tabs>
          <w:tab w:val="clear" w:pos="720"/>
          <w:tab w:val="num" w:pos="360"/>
          <w:tab w:val="left" w:pos="8640"/>
          <w:tab w:val="left" w:pos="8730"/>
        </w:tabs>
        <w:overflowPunct w:val="0"/>
        <w:autoSpaceDE w:val="0"/>
        <w:ind w:left="360" w:right="634"/>
        <w:textAlignment w:val="baseline"/>
        <w:rPr>
          <w:rFonts w:ascii="Arial" w:hAnsi="Arial" w:cs="Arial"/>
          <w:sz w:val="20"/>
          <w:szCs w:val="20"/>
        </w:rPr>
      </w:pPr>
      <w:r w:rsidRPr="002A0935">
        <w:rPr>
          <w:rFonts w:ascii="Arial" w:hAnsi="Arial" w:cs="Arial"/>
          <w:sz w:val="20"/>
          <w:szCs w:val="20"/>
        </w:rPr>
        <w:t>Developed UI in WPF which allows user to select the individual component (</w:t>
      </w:r>
      <w:proofErr w:type="spellStart"/>
      <w:r w:rsidRPr="002A0935">
        <w:rPr>
          <w:rFonts w:ascii="Arial" w:hAnsi="Arial" w:cs="Arial"/>
          <w:sz w:val="20"/>
          <w:szCs w:val="20"/>
        </w:rPr>
        <w:t>eg</w:t>
      </w:r>
      <w:proofErr w:type="spellEnd"/>
      <w:r w:rsidRPr="002A0935">
        <w:rPr>
          <w:rFonts w:ascii="Arial" w:hAnsi="Arial" w:cs="Arial"/>
          <w:sz w:val="20"/>
          <w:szCs w:val="20"/>
        </w:rPr>
        <w:t>: Particular Die/Slot/Resistor) for test and to display the results.</w:t>
      </w:r>
    </w:p>
    <w:p w:rsidR="006C68DB" w:rsidRDefault="006C68DB" w:rsidP="00D970AA">
      <w:pPr>
        <w:pStyle w:val="BodyText"/>
        <w:tabs>
          <w:tab w:val="left" w:pos="8640"/>
          <w:tab w:val="left" w:pos="8730"/>
        </w:tabs>
        <w:overflowPunct w:val="0"/>
        <w:autoSpaceDE w:val="0"/>
        <w:spacing w:line="240" w:lineRule="atLeast"/>
        <w:ind w:left="-360" w:right="630"/>
        <w:textAlignment w:val="baseline"/>
        <w:rPr>
          <w:rFonts w:ascii="Arial" w:hAnsi="Arial" w:cs="Arial"/>
          <w:b/>
          <w:i/>
          <w:sz w:val="20"/>
          <w:szCs w:val="20"/>
        </w:rPr>
      </w:pPr>
    </w:p>
    <w:p w:rsidR="00AC1CFC" w:rsidRPr="002A0935" w:rsidRDefault="00AC1CFC" w:rsidP="00D970AA">
      <w:pPr>
        <w:pStyle w:val="BodyText"/>
        <w:tabs>
          <w:tab w:val="left" w:pos="8640"/>
          <w:tab w:val="left" w:pos="8730"/>
        </w:tabs>
        <w:overflowPunct w:val="0"/>
        <w:autoSpaceDE w:val="0"/>
        <w:spacing w:line="240" w:lineRule="atLeast"/>
        <w:ind w:left="-360" w:right="630"/>
        <w:textAlignment w:val="baseline"/>
        <w:rPr>
          <w:rFonts w:ascii="Arial" w:hAnsi="Arial" w:cs="Arial"/>
          <w:b/>
          <w:i/>
          <w:sz w:val="20"/>
          <w:szCs w:val="20"/>
        </w:rPr>
      </w:pPr>
      <w:r w:rsidRPr="002A0935">
        <w:rPr>
          <w:rFonts w:ascii="Arial" w:hAnsi="Arial" w:cs="Arial"/>
          <w:b/>
          <w:i/>
          <w:sz w:val="20"/>
          <w:szCs w:val="20"/>
        </w:rPr>
        <w:t>Designed Schema for Pen Family configuration file:</w:t>
      </w:r>
    </w:p>
    <w:p w:rsidR="00AC1CFC" w:rsidRDefault="00AC1CFC" w:rsidP="006C68DB">
      <w:pPr>
        <w:pStyle w:val="BodyText"/>
        <w:numPr>
          <w:ilvl w:val="0"/>
          <w:numId w:val="27"/>
        </w:numPr>
        <w:tabs>
          <w:tab w:val="clear" w:pos="720"/>
          <w:tab w:val="num" w:pos="360"/>
          <w:tab w:val="left" w:pos="8640"/>
          <w:tab w:val="left" w:pos="8730"/>
        </w:tabs>
        <w:overflowPunct w:val="0"/>
        <w:autoSpaceDE w:val="0"/>
        <w:ind w:left="360" w:right="634"/>
        <w:textAlignment w:val="baseline"/>
        <w:rPr>
          <w:rFonts w:ascii="Arial" w:hAnsi="Arial" w:cs="Arial"/>
          <w:sz w:val="20"/>
          <w:szCs w:val="20"/>
        </w:rPr>
      </w:pPr>
      <w:r w:rsidRPr="002A0935">
        <w:rPr>
          <w:rFonts w:ascii="Arial" w:hAnsi="Arial" w:cs="Arial"/>
          <w:sz w:val="20"/>
          <w:szCs w:val="20"/>
        </w:rPr>
        <w:t xml:space="preserve">Each Pen family has different architecture and tests. Studied architecture information of pen families. Designed generic schema describing the architecture of pen family. </w:t>
      </w:r>
    </w:p>
    <w:p w:rsidR="006C68DB" w:rsidRPr="002A0935" w:rsidRDefault="006C68DB" w:rsidP="006C68DB">
      <w:pPr>
        <w:pStyle w:val="BodyText"/>
        <w:tabs>
          <w:tab w:val="left" w:pos="8640"/>
          <w:tab w:val="left" w:pos="8730"/>
        </w:tabs>
        <w:overflowPunct w:val="0"/>
        <w:autoSpaceDE w:val="0"/>
        <w:ind w:left="360" w:right="634"/>
        <w:textAlignment w:val="baseline"/>
        <w:rPr>
          <w:rFonts w:ascii="Arial" w:hAnsi="Arial" w:cs="Arial"/>
          <w:sz w:val="20"/>
          <w:szCs w:val="20"/>
        </w:rPr>
      </w:pPr>
    </w:p>
    <w:p w:rsidR="00AC1CFC" w:rsidRPr="002A0935" w:rsidRDefault="0071003C" w:rsidP="00D970AA">
      <w:pPr>
        <w:pStyle w:val="BodyText"/>
        <w:tabs>
          <w:tab w:val="left" w:pos="8640"/>
          <w:tab w:val="left" w:pos="8730"/>
        </w:tabs>
        <w:overflowPunct w:val="0"/>
        <w:autoSpaceDE w:val="0"/>
        <w:spacing w:line="240" w:lineRule="atLeast"/>
        <w:ind w:left="-360" w:right="630"/>
        <w:textAlignment w:val="baseline"/>
        <w:rPr>
          <w:rFonts w:ascii="Arial" w:hAnsi="Arial" w:cs="Arial"/>
          <w:b/>
          <w:i/>
          <w:sz w:val="20"/>
          <w:szCs w:val="20"/>
        </w:rPr>
      </w:pPr>
      <w:r>
        <w:rPr>
          <w:rFonts w:ascii="Arial" w:hAnsi="Arial" w:cs="Arial"/>
          <w:b/>
          <w:i/>
          <w:sz w:val="20"/>
          <w:szCs w:val="20"/>
        </w:rPr>
        <w:t xml:space="preserve"> </w:t>
      </w:r>
      <w:r w:rsidR="00AC1CFC" w:rsidRPr="002A0935">
        <w:rPr>
          <w:rFonts w:ascii="Arial" w:hAnsi="Arial" w:cs="Arial"/>
          <w:b/>
          <w:i/>
          <w:sz w:val="20"/>
          <w:szCs w:val="20"/>
        </w:rPr>
        <w:t>Logger:</w:t>
      </w:r>
    </w:p>
    <w:p w:rsidR="00AC1CFC" w:rsidRPr="002A0935" w:rsidRDefault="00AC1CFC" w:rsidP="006C68DB">
      <w:pPr>
        <w:pStyle w:val="BodyText"/>
        <w:numPr>
          <w:ilvl w:val="0"/>
          <w:numId w:val="27"/>
        </w:numPr>
        <w:tabs>
          <w:tab w:val="clear" w:pos="720"/>
          <w:tab w:val="num" w:pos="360"/>
          <w:tab w:val="left" w:pos="8640"/>
          <w:tab w:val="left" w:pos="8730"/>
        </w:tabs>
        <w:overflowPunct w:val="0"/>
        <w:autoSpaceDE w:val="0"/>
        <w:ind w:left="360" w:right="634"/>
        <w:textAlignment w:val="baseline"/>
        <w:rPr>
          <w:rFonts w:ascii="Arial" w:hAnsi="Arial" w:cs="Arial"/>
          <w:sz w:val="20"/>
          <w:szCs w:val="20"/>
        </w:rPr>
      </w:pPr>
      <w:r w:rsidRPr="002A0935">
        <w:rPr>
          <w:rFonts w:ascii="Arial" w:hAnsi="Arial" w:cs="Arial"/>
          <w:sz w:val="20"/>
          <w:szCs w:val="20"/>
        </w:rPr>
        <w:t xml:space="preserve">For debugging purpose logging information is required at different levels. </w:t>
      </w:r>
    </w:p>
    <w:p w:rsidR="00AC1CFC" w:rsidRPr="002A0935" w:rsidRDefault="00AC1CFC" w:rsidP="006C68DB">
      <w:pPr>
        <w:pStyle w:val="BodyText"/>
        <w:numPr>
          <w:ilvl w:val="0"/>
          <w:numId w:val="27"/>
        </w:numPr>
        <w:tabs>
          <w:tab w:val="clear" w:pos="720"/>
          <w:tab w:val="num" w:pos="360"/>
          <w:tab w:val="left" w:pos="8640"/>
          <w:tab w:val="left" w:pos="8730"/>
        </w:tabs>
        <w:overflowPunct w:val="0"/>
        <w:autoSpaceDE w:val="0"/>
        <w:ind w:left="360" w:right="634"/>
        <w:textAlignment w:val="baseline"/>
        <w:rPr>
          <w:rFonts w:ascii="Arial" w:hAnsi="Arial" w:cs="Arial"/>
          <w:sz w:val="20"/>
          <w:szCs w:val="20"/>
        </w:rPr>
      </w:pPr>
      <w:r w:rsidRPr="002A0935">
        <w:rPr>
          <w:rFonts w:ascii="Arial" w:hAnsi="Arial" w:cs="Arial"/>
          <w:sz w:val="20"/>
          <w:szCs w:val="20"/>
        </w:rPr>
        <w:t>Implemented logger where messages can be logged to window, event log, console or any other text file based on configuration file input.</w:t>
      </w:r>
    </w:p>
    <w:p w:rsidR="00BA192B" w:rsidRDefault="00BA192B" w:rsidP="00D970AA">
      <w:pPr>
        <w:tabs>
          <w:tab w:val="left" w:pos="2646"/>
          <w:tab w:val="left" w:pos="8640"/>
          <w:tab w:val="left" w:pos="8730"/>
        </w:tabs>
        <w:ind w:left="-360" w:right="630"/>
        <w:jc w:val="both"/>
        <w:rPr>
          <w:rFonts w:ascii="Arial" w:hAnsi="Arial" w:cs="Arial"/>
          <w:b/>
          <w:sz w:val="20"/>
          <w:szCs w:val="20"/>
        </w:rPr>
      </w:pPr>
    </w:p>
    <w:p w:rsidR="006C68DB" w:rsidRPr="002A0935" w:rsidRDefault="006C68DB" w:rsidP="00D970AA">
      <w:pPr>
        <w:tabs>
          <w:tab w:val="left" w:pos="2646"/>
          <w:tab w:val="left" w:pos="8640"/>
          <w:tab w:val="left" w:pos="8730"/>
        </w:tabs>
        <w:ind w:left="-360" w:right="630"/>
        <w:jc w:val="both"/>
        <w:rPr>
          <w:rFonts w:ascii="Arial" w:hAnsi="Arial" w:cs="Arial"/>
          <w:b/>
          <w:sz w:val="20"/>
          <w:szCs w:val="20"/>
        </w:rPr>
      </w:pPr>
    </w:p>
    <w:p w:rsidR="00A93D0A" w:rsidRPr="006C68DB" w:rsidRDefault="00A93D0A" w:rsidP="00A93D0A">
      <w:pPr>
        <w:pStyle w:val="ListParagraph"/>
        <w:tabs>
          <w:tab w:val="left" w:pos="-1440"/>
          <w:tab w:val="left" w:pos="-1350"/>
          <w:tab w:val="left" w:pos="720"/>
          <w:tab w:val="left" w:pos="7020"/>
          <w:tab w:val="left" w:pos="7560"/>
          <w:tab w:val="left" w:pos="7740"/>
        </w:tabs>
        <w:ind w:left="-360" w:right="630"/>
        <w:jc w:val="both"/>
        <w:rPr>
          <w:rFonts w:ascii="Arial" w:hAnsi="Arial" w:cs="Arial"/>
          <w:b/>
          <w:sz w:val="20"/>
          <w:szCs w:val="20"/>
        </w:rPr>
      </w:pPr>
      <w:r w:rsidRPr="006C68DB">
        <w:rPr>
          <w:rFonts w:ascii="Arial" w:hAnsi="Arial" w:cs="Arial"/>
          <w:b/>
          <w:sz w:val="20"/>
          <w:szCs w:val="20"/>
        </w:rPr>
        <w:t xml:space="preserve">Client             :   </w:t>
      </w:r>
      <w:r>
        <w:rPr>
          <w:rFonts w:ascii="Arial" w:hAnsi="Arial" w:cs="Arial"/>
          <w:b/>
          <w:sz w:val="20"/>
          <w:szCs w:val="20"/>
        </w:rPr>
        <w:t>KLA-Tencor, Milpitas, CA</w:t>
      </w:r>
    </w:p>
    <w:p w:rsidR="00A93D0A" w:rsidRPr="006C68DB" w:rsidRDefault="00A93D0A" w:rsidP="00A93D0A">
      <w:pPr>
        <w:pStyle w:val="ListParagraph"/>
        <w:tabs>
          <w:tab w:val="left" w:pos="-1440"/>
          <w:tab w:val="left" w:pos="-1350"/>
          <w:tab w:val="left" w:pos="720"/>
          <w:tab w:val="left" w:pos="7020"/>
          <w:tab w:val="left" w:pos="7560"/>
          <w:tab w:val="left" w:pos="7740"/>
        </w:tabs>
        <w:ind w:left="-360" w:right="630"/>
        <w:jc w:val="both"/>
        <w:rPr>
          <w:rFonts w:ascii="Arial" w:hAnsi="Arial" w:cs="Arial"/>
          <w:b/>
          <w:sz w:val="20"/>
          <w:szCs w:val="20"/>
        </w:rPr>
      </w:pPr>
      <w:r>
        <w:rPr>
          <w:rFonts w:ascii="Arial" w:hAnsi="Arial" w:cs="Arial"/>
          <w:b/>
          <w:sz w:val="20"/>
          <w:szCs w:val="20"/>
        </w:rPr>
        <w:t xml:space="preserve">Employer       </w:t>
      </w:r>
      <w:r w:rsidRPr="006C68DB">
        <w:rPr>
          <w:rFonts w:ascii="Arial" w:hAnsi="Arial" w:cs="Arial"/>
          <w:b/>
          <w:sz w:val="20"/>
          <w:szCs w:val="20"/>
        </w:rPr>
        <w:t xml:space="preserve">:   </w:t>
      </w:r>
      <w:r>
        <w:rPr>
          <w:rFonts w:ascii="Arial" w:hAnsi="Arial" w:cs="Arial"/>
          <w:b/>
          <w:sz w:val="20"/>
          <w:szCs w:val="20"/>
        </w:rPr>
        <w:t>HCL Technologies Limited</w:t>
      </w:r>
    </w:p>
    <w:p w:rsidR="00A93D0A" w:rsidRPr="00A93D0A" w:rsidRDefault="00A93D0A" w:rsidP="00A93D0A">
      <w:pPr>
        <w:pStyle w:val="ListParagraph"/>
        <w:tabs>
          <w:tab w:val="left" w:pos="-1440"/>
          <w:tab w:val="left" w:pos="-1350"/>
          <w:tab w:val="left" w:pos="720"/>
          <w:tab w:val="left" w:pos="7020"/>
          <w:tab w:val="left" w:pos="7560"/>
          <w:tab w:val="left" w:pos="7740"/>
        </w:tabs>
        <w:ind w:left="-360" w:right="630"/>
        <w:jc w:val="both"/>
        <w:rPr>
          <w:rFonts w:ascii="Arial" w:hAnsi="Arial" w:cs="Arial"/>
          <w:b/>
          <w:sz w:val="20"/>
          <w:szCs w:val="20"/>
        </w:rPr>
      </w:pPr>
      <w:r w:rsidRPr="00A93D0A">
        <w:rPr>
          <w:rFonts w:ascii="Arial" w:hAnsi="Arial" w:cs="Arial"/>
          <w:b/>
          <w:sz w:val="20"/>
          <w:szCs w:val="20"/>
        </w:rPr>
        <w:t>Duration        :   July 2006-January 2011</w:t>
      </w:r>
    </w:p>
    <w:p w:rsidR="00A93D0A" w:rsidRPr="002A0935" w:rsidRDefault="00A93D0A" w:rsidP="00A93D0A">
      <w:pPr>
        <w:tabs>
          <w:tab w:val="left" w:pos="2646"/>
          <w:tab w:val="left" w:pos="8640"/>
          <w:tab w:val="left" w:pos="8730"/>
        </w:tabs>
        <w:ind w:left="-360" w:right="630"/>
        <w:jc w:val="both"/>
        <w:rPr>
          <w:rFonts w:ascii="Arial" w:hAnsi="Arial" w:cs="Arial"/>
          <w:b/>
          <w:bCs/>
          <w:sz w:val="20"/>
          <w:szCs w:val="20"/>
        </w:rPr>
      </w:pPr>
      <w:r>
        <w:rPr>
          <w:rFonts w:ascii="Arial" w:hAnsi="Arial" w:cs="Arial"/>
          <w:b/>
          <w:bCs/>
          <w:sz w:val="20"/>
          <w:szCs w:val="20"/>
        </w:rPr>
        <w:lastRenderedPageBreak/>
        <w:t xml:space="preserve">Role               </w:t>
      </w:r>
      <w:r w:rsidRPr="002A0935">
        <w:rPr>
          <w:rFonts w:ascii="Arial" w:hAnsi="Arial" w:cs="Arial"/>
          <w:b/>
          <w:bCs/>
          <w:sz w:val="20"/>
          <w:szCs w:val="20"/>
        </w:rPr>
        <w:t xml:space="preserve">: </w:t>
      </w:r>
      <w:r>
        <w:rPr>
          <w:rFonts w:ascii="Arial" w:hAnsi="Arial" w:cs="Arial"/>
          <w:b/>
          <w:bCs/>
          <w:sz w:val="20"/>
          <w:szCs w:val="20"/>
        </w:rPr>
        <w:t xml:space="preserve">  Lead Engineer</w:t>
      </w:r>
    </w:p>
    <w:p w:rsidR="00A93D0A" w:rsidRPr="002A0935" w:rsidRDefault="00A93D0A" w:rsidP="00A93D0A">
      <w:pPr>
        <w:tabs>
          <w:tab w:val="left" w:pos="2646"/>
          <w:tab w:val="left" w:pos="8640"/>
          <w:tab w:val="left" w:pos="8730"/>
        </w:tabs>
        <w:ind w:left="-360" w:right="630"/>
        <w:jc w:val="both"/>
        <w:rPr>
          <w:rFonts w:ascii="Arial" w:hAnsi="Arial" w:cs="Arial"/>
          <w:b/>
          <w:bCs/>
          <w:sz w:val="20"/>
          <w:szCs w:val="20"/>
        </w:rPr>
      </w:pPr>
      <w:r w:rsidRPr="002A0935">
        <w:rPr>
          <w:rFonts w:ascii="Arial" w:hAnsi="Arial" w:cs="Arial"/>
          <w:b/>
          <w:bCs/>
          <w:sz w:val="20"/>
          <w:szCs w:val="20"/>
        </w:rPr>
        <w:t>Team Size</w:t>
      </w:r>
      <w:r>
        <w:rPr>
          <w:rFonts w:ascii="Arial" w:hAnsi="Arial" w:cs="Arial"/>
          <w:b/>
          <w:bCs/>
          <w:sz w:val="20"/>
          <w:szCs w:val="20"/>
        </w:rPr>
        <w:t xml:space="preserve">     </w:t>
      </w:r>
      <w:r w:rsidRPr="002A0935">
        <w:rPr>
          <w:rFonts w:ascii="Arial" w:hAnsi="Arial" w:cs="Arial"/>
          <w:b/>
          <w:bCs/>
          <w:sz w:val="20"/>
          <w:szCs w:val="20"/>
        </w:rPr>
        <w:t xml:space="preserve">: </w:t>
      </w:r>
      <w:r>
        <w:rPr>
          <w:rFonts w:ascii="Arial" w:hAnsi="Arial" w:cs="Arial"/>
          <w:b/>
          <w:bCs/>
          <w:sz w:val="20"/>
          <w:szCs w:val="20"/>
        </w:rPr>
        <w:t xml:space="preserve">  20</w:t>
      </w:r>
    </w:p>
    <w:p w:rsidR="00A93D0A" w:rsidRDefault="00A93D0A" w:rsidP="00D970AA">
      <w:pPr>
        <w:tabs>
          <w:tab w:val="left" w:pos="2646"/>
          <w:tab w:val="left" w:pos="8640"/>
          <w:tab w:val="left" w:pos="8730"/>
        </w:tabs>
        <w:ind w:left="-360" w:right="630"/>
        <w:jc w:val="both"/>
        <w:rPr>
          <w:rFonts w:ascii="Arial" w:hAnsi="Arial" w:cs="Arial"/>
          <w:b/>
          <w:bCs/>
          <w:sz w:val="20"/>
          <w:szCs w:val="20"/>
          <w:u w:val="single"/>
        </w:rPr>
      </w:pPr>
    </w:p>
    <w:p w:rsidR="00A93D0A" w:rsidRPr="0071003C" w:rsidRDefault="00A93D0A" w:rsidP="00A93D0A">
      <w:pPr>
        <w:tabs>
          <w:tab w:val="left" w:pos="2646"/>
          <w:tab w:val="left" w:pos="8640"/>
          <w:tab w:val="left" w:pos="8730"/>
        </w:tabs>
        <w:ind w:left="-360" w:right="630"/>
        <w:jc w:val="both"/>
        <w:rPr>
          <w:rFonts w:ascii="Arial" w:hAnsi="Arial" w:cs="Arial"/>
          <w:b/>
          <w:bCs/>
          <w:i/>
          <w:color w:val="0000FF"/>
          <w:sz w:val="20"/>
          <w:szCs w:val="20"/>
          <w:u w:val="single"/>
        </w:rPr>
      </w:pPr>
      <w:r w:rsidRPr="0071003C">
        <w:rPr>
          <w:rFonts w:ascii="Arial" w:hAnsi="Arial" w:cs="Arial"/>
          <w:b/>
          <w:bCs/>
          <w:i/>
          <w:color w:val="0000FF"/>
          <w:sz w:val="20"/>
          <w:szCs w:val="20"/>
        </w:rPr>
        <w:t xml:space="preserve">Project </w:t>
      </w:r>
      <w:r w:rsidR="00BA192B" w:rsidRPr="0071003C">
        <w:rPr>
          <w:rFonts w:ascii="Arial" w:hAnsi="Arial" w:cs="Arial"/>
          <w:b/>
          <w:bCs/>
          <w:i/>
          <w:color w:val="0000FF"/>
          <w:sz w:val="20"/>
          <w:szCs w:val="20"/>
        </w:rPr>
        <w:t>Description:</w:t>
      </w:r>
      <w:r w:rsidRPr="0071003C">
        <w:rPr>
          <w:rFonts w:ascii="Arial" w:hAnsi="Arial" w:cs="Arial"/>
          <w:b/>
          <w:bCs/>
          <w:i/>
          <w:color w:val="0000FF"/>
          <w:sz w:val="20"/>
          <w:szCs w:val="20"/>
        </w:rPr>
        <w:t xml:space="preserve"> E-Beam Common Platform</w:t>
      </w:r>
    </w:p>
    <w:p w:rsidR="005E7409" w:rsidRPr="002A0935" w:rsidRDefault="005E7409" w:rsidP="00D970AA">
      <w:pPr>
        <w:tabs>
          <w:tab w:val="left" w:pos="2646"/>
          <w:tab w:val="left" w:pos="8640"/>
          <w:tab w:val="left" w:pos="8730"/>
        </w:tabs>
        <w:ind w:left="-360" w:right="630"/>
        <w:jc w:val="both"/>
        <w:rPr>
          <w:rFonts w:ascii="Arial" w:hAnsi="Arial" w:cs="Arial"/>
          <w:b/>
          <w:bCs/>
          <w:sz w:val="20"/>
          <w:szCs w:val="20"/>
        </w:rPr>
      </w:pPr>
    </w:p>
    <w:p w:rsidR="00A93D0A" w:rsidRDefault="00BA192B" w:rsidP="00A93D0A">
      <w:pPr>
        <w:pStyle w:val="BodyText"/>
        <w:tabs>
          <w:tab w:val="left" w:pos="8640"/>
          <w:tab w:val="left" w:pos="8730"/>
        </w:tabs>
        <w:ind w:left="-360" w:right="630"/>
        <w:rPr>
          <w:rFonts w:ascii="Arial" w:hAnsi="Arial" w:cs="Arial"/>
          <w:bCs/>
          <w:sz w:val="20"/>
          <w:szCs w:val="20"/>
        </w:rPr>
      </w:pPr>
      <w:r w:rsidRPr="002A0935">
        <w:rPr>
          <w:rFonts w:ascii="Arial" w:hAnsi="Arial" w:cs="Arial"/>
          <w:b/>
          <w:bCs/>
          <w:sz w:val="20"/>
          <w:szCs w:val="20"/>
        </w:rPr>
        <w:t>Electron Beam Common Platform (ECP)</w:t>
      </w:r>
      <w:r w:rsidRPr="002A0935">
        <w:rPr>
          <w:rFonts w:ascii="Arial" w:hAnsi="Arial" w:cs="Arial"/>
          <w:bCs/>
          <w:sz w:val="20"/>
          <w:szCs w:val="20"/>
        </w:rPr>
        <w:t xml:space="preserve"> serves as a machine control software for SEM review </w:t>
      </w:r>
      <w:r w:rsidR="00034C1A" w:rsidRPr="002A0935">
        <w:rPr>
          <w:rFonts w:ascii="Arial" w:hAnsi="Arial" w:cs="Arial"/>
          <w:bCs/>
          <w:sz w:val="20"/>
          <w:szCs w:val="20"/>
        </w:rPr>
        <w:t>tools (</w:t>
      </w:r>
      <w:proofErr w:type="spellStart"/>
      <w:r w:rsidRPr="002A0935">
        <w:rPr>
          <w:rFonts w:ascii="Arial" w:hAnsi="Arial" w:cs="Arial"/>
          <w:bCs/>
          <w:sz w:val="20"/>
          <w:szCs w:val="20"/>
        </w:rPr>
        <w:t>eBeam</w:t>
      </w:r>
      <w:proofErr w:type="spellEnd"/>
      <w:r w:rsidRPr="002A0935">
        <w:rPr>
          <w:rFonts w:ascii="Arial" w:hAnsi="Arial" w:cs="Arial"/>
          <w:bCs/>
          <w:sz w:val="20"/>
          <w:szCs w:val="20"/>
        </w:rPr>
        <w:t xml:space="preserve"> series of yield management tools) which rapidly identify the smallest yield defects which are beyond the optical microscope limits during inspection, using a scanning electron microscope capturing the detailed defect image enough for classifying the source of the defect. Electron Beam common platform is responsible for controlling the hardware comprising optical, scanning electron microscope ,stage and many more which makes it high precision imaging tool. Electron Beam common platform has many automated calibrations for fine tuning the hardware, automated diagnostics for trouble shooting the hardware and also incorporates strategies for improving throughput and stability </w:t>
      </w:r>
    </w:p>
    <w:p w:rsidR="00A93D0A" w:rsidRDefault="00A93D0A" w:rsidP="00D970AA">
      <w:pPr>
        <w:pStyle w:val="BodyText"/>
        <w:tabs>
          <w:tab w:val="left" w:pos="8640"/>
          <w:tab w:val="left" w:pos="8730"/>
        </w:tabs>
        <w:ind w:left="-360" w:right="630"/>
        <w:jc w:val="left"/>
        <w:rPr>
          <w:rFonts w:ascii="Arial" w:hAnsi="Arial" w:cs="Arial"/>
          <w:bCs/>
          <w:sz w:val="20"/>
          <w:szCs w:val="20"/>
        </w:rPr>
      </w:pPr>
    </w:p>
    <w:p w:rsidR="00BA192B" w:rsidRDefault="00BA192B" w:rsidP="00A93D0A">
      <w:pPr>
        <w:pStyle w:val="BodyText"/>
        <w:tabs>
          <w:tab w:val="left" w:pos="8640"/>
          <w:tab w:val="left" w:pos="8730"/>
        </w:tabs>
        <w:ind w:left="-360" w:right="630"/>
        <w:jc w:val="left"/>
        <w:rPr>
          <w:rFonts w:ascii="Arial" w:hAnsi="Arial" w:cs="Arial"/>
          <w:sz w:val="20"/>
          <w:szCs w:val="20"/>
        </w:rPr>
      </w:pPr>
      <w:r w:rsidRPr="002A0935">
        <w:rPr>
          <w:rFonts w:ascii="Arial" w:hAnsi="Arial" w:cs="Arial"/>
          <w:b/>
          <w:bCs/>
          <w:sz w:val="20"/>
          <w:szCs w:val="20"/>
        </w:rPr>
        <w:t>Technologies/Platforms:</w:t>
      </w:r>
      <w:r w:rsidR="00A93D0A">
        <w:rPr>
          <w:rFonts w:ascii="Arial" w:hAnsi="Arial" w:cs="Arial"/>
          <w:b/>
          <w:bCs/>
          <w:sz w:val="20"/>
          <w:szCs w:val="20"/>
        </w:rPr>
        <w:t xml:space="preserve"> </w:t>
      </w:r>
      <w:r w:rsidRPr="002A0935">
        <w:rPr>
          <w:rFonts w:ascii="Arial" w:hAnsi="Arial" w:cs="Arial"/>
          <w:sz w:val="20"/>
          <w:szCs w:val="20"/>
        </w:rPr>
        <w:t>.NET Framework 3.5, C#, C++</w:t>
      </w:r>
      <w:r w:rsidR="007D1FB3">
        <w:rPr>
          <w:rFonts w:ascii="Arial" w:hAnsi="Arial" w:cs="Arial"/>
          <w:sz w:val="20"/>
          <w:szCs w:val="20"/>
        </w:rPr>
        <w:t xml:space="preserve"> Common Language Interface</w:t>
      </w:r>
      <w:r w:rsidRPr="002A0935">
        <w:rPr>
          <w:rFonts w:ascii="Arial" w:hAnsi="Arial" w:cs="Arial"/>
          <w:sz w:val="20"/>
          <w:szCs w:val="20"/>
        </w:rPr>
        <w:t>, Windows XP, Visual Studio 2008</w:t>
      </w:r>
      <w:r w:rsidR="007D1FB3">
        <w:rPr>
          <w:rFonts w:ascii="Arial" w:hAnsi="Arial" w:cs="Arial"/>
          <w:sz w:val="20"/>
          <w:szCs w:val="20"/>
        </w:rPr>
        <w:t>,</w:t>
      </w:r>
      <w:r w:rsidR="0071003C">
        <w:rPr>
          <w:rFonts w:ascii="Arial" w:hAnsi="Arial" w:cs="Arial"/>
          <w:sz w:val="20"/>
          <w:szCs w:val="20"/>
        </w:rPr>
        <w:t xml:space="preserve"> WPF, WINFORMS</w:t>
      </w:r>
      <w:r w:rsidRPr="002A0935">
        <w:rPr>
          <w:rFonts w:ascii="Arial" w:hAnsi="Arial" w:cs="Arial"/>
          <w:sz w:val="20"/>
          <w:szCs w:val="20"/>
        </w:rPr>
        <w:t>.</w:t>
      </w:r>
    </w:p>
    <w:p w:rsidR="00A93D0A" w:rsidRPr="002A0935" w:rsidRDefault="00A93D0A" w:rsidP="00A93D0A">
      <w:pPr>
        <w:pStyle w:val="BodyText"/>
        <w:tabs>
          <w:tab w:val="left" w:pos="8640"/>
          <w:tab w:val="left" w:pos="8730"/>
        </w:tabs>
        <w:ind w:left="-360" w:right="630"/>
        <w:jc w:val="left"/>
        <w:rPr>
          <w:rFonts w:ascii="Arial" w:hAnsi="Arial" w:cs="Arial"/>
          <w:sz w:val="20"/>
          <w:szCs w:val="20"/>
        </w:rPr>
      </w:pPr>
    </w:p>
    <w:p w:rsidR="00BA192B" w:rsidRPr="002A0935" w:rsidRDefault="00BA192B" w:rsidP="00D970AA">
      <w:pPr>
        <w:pStyle w:val="BodyText"/>
        <w:tabs>
          <w:tab w:val="left" w:pos="360"/>
          <w:tab w:val="left" w:pos="8640"/>
          <w:tab w:val="left" w:pos="8730"/>
        </w:tabs>
        <w:ind w:left="-360" w:right="630"/>
        <w:rPr>
          <w:rFonts w:ascii="Arial" w:hAnsi="Arial" w:cs="Arial"/>
          <w:b/>
          <w:sz w:val="20"/>
          <w:szCs w:val="20"/>
        </w:rPr>
      </w:pPr>
      <w:r w:rsidRPr="002A0935">
        <w:rPr>
          <w:rFonts w:ascii="Arial" w:hAnsi="Arial" w:cs="Arial"/>
          <w:b/>
          <w:sz w:val="20"/>
          <w:szCs w:val="20"/>
        </w:rPr>
        <w:t xml:space="preserve">Responsibilities: </w:t>
      </w:r>
    </w:p>
    <w:p w:rsidR="00BA192B" w:rsidRPr="002A0935" w:rsidRDefault="00BA192B" w:rsidP="00A93D0A">
      <w:pPr>
        <w:widowControl w:val="0"/>
        <w:numPr>
          <w:ilvl w:val="1"/>
          <w:numId w:val="2"/>
        </w:numPr>
        <w:tabs>
          <w:tab w:val="clear" w:pos="1440"/>
          <w:tab w:val="num" w:pos="360"/>
          <w:tab w:val="left" w:pos="6480"/>
          <w:tab w:val="left" w:pos="8640"/>
          <w:tab w:val="left" w:pos="8730"/>
        </w:tabs>
        <w:autoSpaceDE w:val="0"/>
        <w:ind w:right="630" w:hanging="1440"/>
        <w:rPr>
          <w:rFonts w:ascii="Arial" w:hAnsi="Arial" w:cs="Arial"/>
          <w:sz w:val="20"/>
          <w:szCs w:val="20"/>
        </w:rPr>
      </w:pPr>
      <w:r w:rsidRPr="002A0935">
        <w:rPr>
          <w:rFonts w:ascii="Arial" w:hAnsi="Arial" w:cs="Arial"/>
          <w:sz w:val="20"/>
          <w:szCs w:val="20"/>
        </w:rPr>
        <w:t>Requirement Gathering and analysis by interacting with client.</w:t>
      </w:r>
    </w:p>
    <w:p w:rsidR="00BA192B" w:rsidRPr="002A0935" w:rsidRDefault="00BA192B" w:rsidP="00A93D0A">
      <w:pPr>
        <w:widowControl w:val="0"/>
        <w:numPr>
          <w:ilvl w:val="1"/>
          <w:numId w:val="2"/>
        </w:numPr>
        <w:tabs>
          <w:tab w:val="clear" w:pos="1440"/>
          <w:tab w:val="num" w:pos="360"/>
          <w:tab w:val="left" w:pos="6480"/>
          <w:tab w:val="left" w:pos="8640"/>
          <w:tab w:val="left" w:pos="8730"/>
        </w:tabs>
        <w:autoSpaceDE w:val="0"/>
        <w:ind w:right="630" w:hanging="1440"/>
        <w:rPr>
          <w:rFonts w:ascii="Arial" w:hAnsi="Arial" w:cs="Arial"/>
          <w:sz w:val="20"/>
          <w:szCs w:val="20"/>
        </w:rPr>
      </w:pPr>
      <w:r w:rsidRPr="002A0935">
        <w:rPr>
          <w:rFonts w:ascii="Arial" w:hAnsi="Arial" w:cs="Arial"/>
          <w:sz w:val="20"/>
          <w:szCs w:val="20"/>
        </w:rPr>
        <w:t>Design and Development.</w:t>
      </w:r>
    </w:p>
    <w:p w:rsidR="00BA192B" w:rsidRPr="002A0935" w:rsidRDefault="00BA192B" w:rsidP="00A93D0A">
      <w:pPr>
        <w:widowControl w:val="0"/>
        <w:numPr>
          <w:ilvl w:val="1"/>
          <w:numId w:val="2"/>
        </w:numPr>
        <w:tabs>
          <w:tab w:val="clear" w:pos="1440"/>
          <w:tab w:val="num" w:pos="360"/>
          <w:tab w:val="left" w:pos="6480"/>
          <w:tab w:val="left" w:pos="8640"/>
          <w:tab w:val="left" w:pos="8730"/>
        </w:tabs>
        <w:autoSpaceDE w:val="0"/>
        <w:ind w:right="630" w:hanging="1440"/>
        <w:rPr>
          <w:rFonts w:ascii="Arial" w:hAnsi="Arial" w:cs="Arial"/>
          <w:sz w:val="20"/>
          <w:szCs w:val="20"/>
        </w:rPr>
      </w:pPr>
      <w:r w:rsidRPr="002A0935">
        <w:rPr>
          <w:rFonts w:ascii="Arial" w:hAnsi="Arial" w:cs="Arial"/>
          <w:sz w:val="20"/>
          <w:szCs w:val="20"/>
        </w:rPr>
        <w:t>Unit testing and integration testing.</w:t>
      </w:r>
    </w:p>
    <w:p w:rsidR="00BA192B" w:rsidRPr="002A0935" w:rsidRDefault="00496CDA" w:rsidP="00A93D0A">
      <w:pPr>
        <w:widowControl w:val="0"/>
        <w:numPr>
          <w:ilvl w:val="1"/>
          <w:numId w:val="2"/>
        </w:numPr>
        <w:tabs>
          <w:tab w:val="clear" w:pos="1440"/>
          <w:tab w:val="num" w:pos="360"/>
          <w:tab w:val="left" w:pos="6480"/>
          <w:tab w:val="left" w:pos="8640"/>
          <w:tab w:val="left" w:pos="8730"/>
        </w:tabs>
        <w:autoSpaceDE w:val="0"/>
        <w:ind w:right="630" w:hanging="1440"/>
        <w:rPr>
          <w:rFonts w:ascii="Arial" w:hAnsi="Arial" w:cs="Arial"/>
          <w:sz w:val="20"/>
          <w:szCs w:val="20"/>
        </w:rPr>
      </w:pPr>
      <w:r w:rsidRPr="002A0935">
        <w:rPr>
          <w:rFonts w:ascii="Arial" w:hAnsi="Arial" w:cs="Arial"/>
          <w:sz w:val="20"/>
          <w:szCs w:val="20"/>
        </w:rPr>
        <w:t>B</w:t>
      </w:r>
      <w:r w:rsidR="00BA192B" w:rsidRPr="002A0935">
        <w:rPr>
          <w:rFonts w:ascii="Arial" w:hAnsi="Arial" w:cs="Arial"/>
          <w:sz w:val="20"/>
          <w:szCs w:val="20"/>
        </w:rPr>
        <w:t>ug fixing.</w:t>
      </w:r>
    </w:p>
    <w:p w:rsidR="00BA192B" w:rsidRPr="002A0935" w:rsidRDefault="00BA192B" w:rsidP="00A93D0A">
      <w:pPr>
        <w:widowControl w:val="0"/>
        <w:numPr>
          <w:ilvl w:val="1"/>
          <w:numId w:val="2"/>
        </w:numPr>
        <w:tabs>
          <w:tab w:val="clear" w:pos="1440"/>
          <w:tab w:val="num" w:pos="360"/>
          <w:tab w:val="left" w:pos="6480"/>
          <w:tab w:val="left" w:pos="8640"/>
          <w:tab w:val="left" w:pos="8730"/>
        </w:tabs>
        <w:autoSpaceDE w:val="0"/>
        <w:ind w:right="630" w:hanging="1440"/>
        <w:rPr>
          <w:rFonts w:ascii="Arial" w:hAnsi="Arial" w:cs="Arial"/>
          <w:sz w:val="20"/>
          <w:szCs w:val="20"/>
        </w:rPr>
      </w:pPr>
      <w:r w:rsidRPr="002A0935">
        <w:rPr>
          <w:rFonts w:ascii="Arial" w:hAnsi="Arial" w:cs="Arial"/>
          <w:sz w:val="20"/>
          <w:szCs w:val="20"/>
        </w:rPr>
        <w:t>Participated in requirements, design and code reviews.</w:t>
      </w:r>
    </w:p>
    <w:p w:rsidR="00BA192B" w:rsidRPr="002A0935" w:rsidRDefault="00BA192B" w:rsidP="00A93D0A">
      <w:pPr>
        <w:widowControl w:val="0"/>
        <w:numPr>
          <w:ilvl w:val="1"/>
          <w:numId w:val="2"/>
        </w:numPr>
        <w:tabs>
          <w:tab w:val="clear" w:pos="1440"/>
          <w:tab w:val="num" w:pos="360"/>
          <w:tab w:val="left" w:pos="6480"/>
          <w:tab w:val="left" w:pos="8640"/>
          <w:tab w:val="left" w:pos="8730"/>
        </w:tabs>
        <w:autoSpaceDE w:val="0"/>
        <w:ind w:right="630" w:hanging="1440"/>
        <w:rPr>
          <w:rFonts w:ascii="Arial" w:hAnsi="Arial" w:cs="Arial"/>
          <w:sz w:val="20"/>
          <w:szCs w:val="20"/>
        </w:rPr>
      </w:pPr>
      <w:r w:rsidRPr="002A0935">
        <w:rPr>
          <w:rFonts w:ascii="Arial" w:hAnsi="Arial" w:cs="Arial"/>
          <w:sz w:val="20"/>
          <w:szCs w:val="20"/>
        </w:rPr>
        <w:t>Involved in training and guiding NCG's.</w:t>
      </w:r>
    </w:p>
    <w:p w:rsidR="00BA192B" w:rsidRPr="002A0935" w:rsidRDefault="00BA192B" w:rsidP="00A93D0A">
      <w:pPr>
        <w:widowControl w:val="0"/>
        <w:numPr>
          <w:ilvl w:val="1"/>
          <w:numId w:val="2"/>
        </w:numPr>
        <w:tabs>
          <w:tab w:val="clear" w:pos="1440"/>
          <w:tab w:val="num" w:pos="360"/>
          <w:tab w:val="left" w:pos="6480"/>
          <w:tab w:val="left" w:pos="8640"/>
          <w:tab w:val="left" w:pos="8730"/>
        </w:tabs>
        <w:autoSpaceDE w:val="0"/>
        <w:ind w:right="630" w:hanging="1440"/>
        <w:rPr>
          <w:rFonts w:ascii="Arial" w:hAnsi="Arial" w:cs="Arial"/>
          <w:sz w:val="20"/>
          <w:szCs w:val="20"/>
        </w:rPr>
      </w:pPr>
      <w:r w:rsidRPr="002A0935">
        <w:rPr>
          <w:rFonts w:ascii="Arial" w:hAnsi="Arial" w:cs="Arial"/>
          <w:sz w:val="20"/>
          <w:szCs w:val="20"/>
        </w:rPr>
        <w:t>Acted as Project Quality Analyst.</w:t>
      </w:r>
    </w:p>
    <w:p w:rsidR="00BA192B" w:rsidRPr="002A0935" w:rsidRDefault="00BA192B" w:rsidP="00D970AA">
      <w:pPr>
        <w:widowControl w:val="0"/>
        <w:tabs>
          <w:tab w:val="left" w:pos="5400"/>
          <w:tab w:val="left" w:pos="8640"/>
          <w:tab w:val="left" w:pos="8730"/>
        </w:tabs>
        <w:ind w:left="-360" w:right="630"/>
        <w:rPr>
          <w:rFonts w:ascii="Arial" w:hAnsi="Arial" w:cs="Arial"/>
          <w:sz w:val="20"/>
          <w:szCs w:val="20"/>
        </w:rPr>
      </w:pPr>
    </w:p>
    <w:p w:rsidR="00BA192B" w:rsidRPr="0071003C" w:rsidRDefault="00BA192B" w:rsidP="00D970AA">
      <w:pPr>
        <w:pStyle w:val="BodyText"/>
        <w:tabs>
          <w:tab w:val="left" w:pos="8640"/>
          <w:tab w:val="left" w:pos="8730"/>
        </w:tabs>
        <w:ind w:left="-360" w:right="630"/>
        <w:rPr>
          <w:rFonts w:ascii="Arial" w:hAnsi="Arial" w:cs="Arial"/>
          <w:b/>
          <w:color w:val="0000FF"/>
          <w:sz w:val="20"/>
          <w:szCs w:val="20"/>
        </w:rPr>
      </w:pPr>
      <w:r w:rsidRPr="0071003C">
        <w:rPr>
          <w:rFonts w:ascii="Arial" w:hAnsi="Arial" w:cs="Arial"/>
          <w:b/>
          <w:color w:val="0000FF"/>
          <w:sz w:val="20"/>
          <w:szCs w:val="20"/>
        </w:rPr>
        <w:t>Modules Implemented:</w:t>
      </w:r>
    </w:p>
    <w:p w:rsidR="00496CDA" w:rsidRPr="002A0935" w:rsidRDefault="00496CDA" w:rsidP="00D970AA">
      <w:pPr>
        <w:pStyle w:val="BodyText"/>
        <w:tabs>
          <w:tab w:val="left" w:pos="8640"/>
          <w:tab w:val="left" w:pos="8730"/>
        </w:tabs>
        <w:ind w:left="-360" w:right="630"/>
        <w:rPr>
          <w:rFonts w:ascii="Arial" w:hAnsi="Arial" w:cs="Arial"/>
          <w:b/>
          <w:sz w:val="20"/>
          <w:szCs w:val="20"/>
        </w:rPr>
      </w:pPr>
    </w:p>
    <w:p w:rsidR="00BA192B" w:rsidRPr="002A0935" w:rsidRDefault="00BA192B" w:rsidP="00D970AA">
      <w:pPr>
        <w:pStyle w:val="BodyText"/>
        <w:tabs>
          <w:tab w:val="left" w:pos="8640"/>
          <w:tab w:val="left" w:pos="8730"/>
        </w:tabs>
        <w:ind w:left="-360" w:right="630"/>
        <w:rPr>
          <w:rFonts w:ascii="Arial" w:hAnsi="Arial" w:cs="Arial"/>
          <w:b/>
          <w:i/>
          <w:sz w:val="20"/>
          <w:szCs w:val="20"/>
        </w:rPr>
      </w:pPr>
      <w:r w:rsidRPr="002A0935">
        <w:rPr>
          <w:rFonts w:ascii="Arial" w:hAnsi="Arial" w:cs="Arial"/>
          <w:b/>
          <w:i/>
          <w:sz w:val="20"/>
          <w:szCs w:val="20"/>
        </w:rPr>
        <w:t xml:space="preserve">Manual and Auto </w:t>
      </w:r>
      <w:proofErr w:type="spellStart"/>
      <w:r w:rsidRPr="002A0935">
        <w:rPr>
          <w:rFonts w:ascii="Arial" w:hAnsi="Arial" w:cs="Arial"/>
          <w:b/>
          <w:i/>
          <w:sz w:val="20"/>
          <w:szCs w:val="20"/>
        </w:rPr>
        <w:t>Deskew</w:t>
      </w:r>
      <w:proofErr w:type="spellEnd"/>
      <w:r w:rsidRPr="002A0935">
        <w:rPr>
          <w:rFonts w:ascii="Arial" w:hAnsi="Arial" w:cs="Arial"/>
          <w:b/>
          <w:i/>
          <w:sz w:val="20"/>
          <w:szCs w:val="20"/>
        </w:rPr>
        <w:t>:</w:t>
      </w:r>
    </w:p>
    <w:p w:rsidR="00BA192B" w:rsidRPr="002A0935" w:rsidRDefault="00BA192B" w:rsidP="0071003C">
      <w:pPr>
        <w:pStyle w:val="BodyText"/>
        <w:numPr>
          <w:ilvl w:val="0"/>
          <w:numId w:val="27"/>
        </w:numPr>
        <w:tabs>
          <w:tab w:val="clear" w:pos="720"/>
          <w:tab w:val="num" w:pos="360"/>
          <w:tab w:val="left" w:pos="8640"/>
          <w:tab w:val="left" w:pos="8730"/>
        </w:tabs>
        <w:overflowPunct w:val="0"/>
        <w:autoSpaceDE w:val="0"/>
        <w:ind w:left="360" w:right="634"/>
        <w:textAlignment w:val="baseline"/>
        <w:rPr>
          <w:rFonts w:ascii="Arial" w:hAnsi="Arial" w:cs="Arial"/>
          <w:sz w:val="20"/>
          <w:szCs w:val="20"/>
        </w:rPr>
      </w:pPr>
      <w:r w:rsidRPr="002A0935">
        <w:rPr>
          <w:rFonts w:ascii="Arial" w:hAnsi="Arial" w:cs="Arial"/>
          <w:sz w:val="20"/>
          <w:szCs w:val="20"/>
        </w:rPr>
        <w:t>The defect location on wafer obtained from inspection is used by review tools for redetection of the defect. KLA-Tencor Inspector and Review tools have different coordinate system which introduces coordinate errors resulting in wrong defect image capture.</w:t>
      </w:r>
    </w:p>
    <w:p w:rsidR="00BA192B" w:rsidRPr="002A0935" w:rsidRDefault="00BA192B" w:rsidP="0071003C">
      <w:pPr>
        <w:pStyle w:val="BodyText"/>
        <w:numPr>
          <w:ilvl w:val="0"/>
          <w:numId w:val="27"/>
        </w:numPr>
        <w:tabs>
          <w:tab w:val="clear" w:pos="720"/>
          <w:tab w:val="num" w:pos="360"/>
          <w:tab w:val="left" w:pos="8640"/>
          <w:tab w:val="left" w:pos="8730"/>
        </w:tabs>
        <w:overflowPunct w:val="0"/>
        <w:autoSpaceDE w:val="0"/>
        <w:ind w:left="360" w:right="634"/>
        <w:textAlignment w:val="baseline"/>
        <w:rPr>
          <w:rFonts w:ascii="Arial" w:hAnsi="Arial" w:cs="Arial"/>
          <w:sz w:val="20"/>
          <w:szCs w:val="20"/>
        </w:rPr>
      </w:pPr>
      <w:r w:rsidRPr="002A0935">
        <w:rPr>
          <w:rFonts w:ascii="Arial" w:hAnsi="Arial" w:cs="Arial"/>
          <w:sz w:val="20"/>
          <w:szCs w:val="20"/>
        </w:rPr>
        <w:t>Implemented solution by computing the transform between the two different coordinate system, reducing the error and increasing the reliability in both manual and automatic ways.</w:t>
      </w:r>
    </w:p>
    <w:p w:rsidR="00BA192B" w:rsidRPr="002A0935" w:rsidRDefault="00BA192B" w:rsidP="0071003C">
      <w:pPr>
        <w:pStyle w:val="BodyText"/>
        <w:numPr>
          <w:ilvl w:val="0"/>
          <w:numId w:val="27"/>
        </w:numPr>
        <w:tabs>
          <w:tab w:val="clear" w:pos="720"/>
          <w:tab w:val="num" w:pos="360"/>
          <w:tab w:val="left" w:pos="8640"/>
          <w:tab w:val="left" w:pos="8730"/>
        </w:tabs>
        <w:overflowPunct w:val="0"/>
        <w:autoSpaceDE w:val="0"/>
        <w:ind w:left="360" w:right="634"/>
        <w:textAlignment w:val="baseline"/>
        <w:rPr>
          <w:rFonts w:ascii="Arial" w:hAnsi="Arial" w:cs="Arial"/>
          <w:sz w:val="20"/>
          <w:szCs w:val="20"/>
        </w:rPr>
      </w:pPr>
      <w:r w:rsidRPr="002A0935">
        <w:rPr>
          <w:rFonts w:ascii="Arial" w:hAnsi="Arial" w:cs="Arial"/>
          <w:sz w:val="20"/>
          <w:szCs w:val="20"/>
        </w:rPr>
        <w:t>Involved in bug fixing for stand-alone utility used for testing this feature.</w:t>
      </w:r>
    </w:p>
    <w:p w:rsidR="00BA192B" w:rsidRDefault="00BA192B" w:rsidP="0071003C">
      <w:pPr>
        <w:pStyle w:val="BodyText"/>
        <w:numPr>
          <w:ilvl w:val="0"/>
          <w:numId w:val="27"/>
        </w:numPr>
        <w:tabs>
          <w:tab w:val="clear" w:pos="720"/>
          <w:tab w:val="num" w:pos="360"/>
          <w:tab w:val="left" w:pos="8640"/>
          <w:tab w:val="left" w:pos="8730"/>
        </w:tabs>
        <w:overflowPunct w:val="0"/>
        <w:autoSpaceDE w:val="0"/>
        <w:ind w:left="360" w:right="634"/>
        <w:textAlignment w:val="baseline"/>
        <w:rPr>
          <w:rFonts w:ascii="Arial" w:hAnsi="Arial" w:cs="Arial"/>
          <w:sz w:val="20"/>
          <w:szCs w:val="20"/>
        </w:rPr>
      </w:pPr>
      <w:r w:rsidRPr="002A0935">
        <w:rPr>
          <w:rFonts w:ascii="Arial" w:hAnsi="Arial" w:cs="Arial"/>
          <w:sz w:val="20"/>
          <w:szCs w:val="20"/>
        </w:rPr>
        <w:t>Worked in client site for integrating the feature and showed demo to product manager.</w:t>
      </w:r>
    </w:p>
    <w:p w:rsidR="0071003C" w:rsidRPr="002A0935" w:rsidRDefault="0071003C" w:rsidP="0071003C">
      <w:pPr>
        <w:pStyle w:val="BodyText"/>
        <w:tabs>
          <w:tab w:val="left" w:pos="8640"/>
          <w:tab w:val="left" w:pos="8730"/>
        </w:tabs>
        <w:overflowPunct w:val="0"/>
        <w:autoSpaceDE w:val="0"/>
        <w:ind w:left="360" w:right="634"/>
        <w:textAlignment w:val="baseline"/>
        <w:rPr>
          <w:rFonts w:ascii="Arial" w:hAnsi="Arial" w:cs="Arial"/>
          <w:sz w:val="20"/>
          <w:szCs w:val="20"/>
        </w:rPr>
      </w:pPr>
    </w:p>
    <w:p w:rsidR="00BA192B" w:rsidRPr="002A0935" w:rsidRDefault="00BA192B" w:rsidP="00D970AA">
      <w:pPr>
        <w:pStyle w:val="BodyText"/>
        <w:tabs>
          <w:tab w:val="left" w:pos="8640"/>
          <w:tab w:val="left" w:pos="8730"/>
        </w:tabs>
        <w:ind w:left="-360" w:right="630"/>
        <w:rPr>
          <w:rFonts w:ascii="Arial" w:hAnsi="Arial" w:cs="Arial"/>
          <w:b/>
          <w:i/>
          <w:sz w:val="20"/>
          <w:szCs w:val="20"/>
        </w:rPr>
      </w:pPr>
      <w:r w:rsidRPr="002A0935">
        <w:rPr>
          <w:rFonts w:ascii="Arial" w:hAnsi="Arial" w:cs="Arial"/>
          <w:b/>
          <w:i/>
          <w:sz w:val="20"/>
          <w:szCs w:val="20"/>
        </w:rPr>
        <w:t xml:space="preserve">ADL </w:t>
      </w:r>
      <w:proofErr w:type="spellStart"/>
      <w:r w:rsidRPr="002A0935">
        <w:rPr>
          <w:rFonts w:ascii="Arial" w:hAnsi="Arial" w:cs="Arial"/>
          <w:b/>
          <w:i/>
          <w:sz w:val="20"/>
          <w:szCs w:val="20"/>
        </w:rPr>
        <w:t>Algo</w:t>
      </w:r>
      <w:proofErr w:type="spellEnd"/>
      <w:r w:rsidRPr="002A0935">
        <w:rPr>
          <w:rFonts w:ascii="Arial" w:hAnsi="Arial" w:cs="Arial"/>
          <w:b/>
          <w:i/>
          <w:sz w:val="20"/>
          <w:szCs w:val="20"/>
        </w:rPr>
        <w:t xml:space="preserve"> up</w:t>
      </w:r>
      <w:r w:rsidR="0071003C">
        <w:rPr>
          <w:rFonts w:ascii="Arial" w:hAnsi="Arial" w:cs="Arial"/>
          <w:b/>
          <w:i/>
          <w:sz w:val="20"/>
          <w:szCs w:val="20"/>
        </w:rPr>
        <w:t>-</w:t>
      </w:r>
      <w:r w:rsidRPr="002A0935">
        <w:rPr>
          <w:rFonts w:ascii="Arial" w:hAnsi="Arial" w:cs="Arial"/>
          <w:b/>
          <w:i/>
          <w:sz w:val="20"/>
          <w:szCs w:val="20"/>
        </w:rPr>
        <w:t>gr</w:t>
      </w:r>
      <w:r w:rsidR="0071003C">
        <w:rPr>
          <w:rFonts w:ascii="Arial" w:hAnsi="Arial" w:cs="Arial"/>
          <w:b/>
          <w:i/>
          <w:sz w:val="20"/>
          <w:szCs w:val="20"/>
        </w:rPr>
        <w:t>a</w:t>
      </w:r>
      <w:r w:rsidRPr="002A0935">
        <w:rPr>
          <w:rFonts w:ascii="Arial" w:hAnsi="Arial" w:cs="Arial"/>
          <w:b/>
          <w:i/>
          <w:sz w:val="20"/>
          <w:szCs w:val="20"/>
        </w:rPr>
        <w:t>dation:</w:t>
      </w:r>
    </w:p>
    <w:p w:rsidR="00BA192B" w:rsidRPr="002A0935" w:rsidRDefault="00BA192B" w:rsidP="0071003C">
      <w:pPr>
        <w:pStyle w:val="BodyText"/>
        <w:numPr>
          <w:ilvl w:val="0"/>
          <w:numId w:val="27"/>
        </w:numPr>
        <w:tabs>
          <w:tab w:val="clear" w:pos="720"/>
          <w:tab w:val="num" w:pos="360"/>
          <w:tab w:val="left" w:pos="8640"/>
          <w:tab w:val="left" w:pos="8730"/>
        </w:tabs>
        <w:overflowPunct w:val="0"/>
        <w:autoSpaceDE w:val="0"/>
        <w:ind w:left="360" w:right="634"/>
        <w:textAlignment w:val="baseline"/>
        <w:rPr>
          <w:rFonts w:ascii="Arial" w:hAnsi="Arial" w:cs="Arial"/>
          <w:sz w:val="20"/>
          <w:szCs w:val="20"/>
        </w:rPr>
      </w:pPr>
      <w:r w:rsidRPr="002A0935">
        <w:rPr>
          <w:rFonts w:ascii="Arial" w:hAnsi="Arial" w:cs="Arial"/>
          <w:sz w:val="20"/>
          <w:szCs w:val="20"/>
        </w:rPr>
        <w:t>ADL (Automatic Defect Location) algorithm is used for redetection.</w:t>
      </w:r>
    </w:p>
    <w:p w:rsidR="00BA192B" w:rsidRPr="002A0935" w:rsidRDefault="00BA192B" w:rsidP="0071003C">
      <w:pPr>
        <w:pStyle w:val="BodyText"/>
        <w:numPr>
          <w:ilvl w:val="0"/>
          <w:numId w:val="27"/>
        </w:numPr>
        <w:tabs>
          <w:tab w:val="clear" w:pos="720"/>
          <w:tab w:val="num" w:pos="360"/>
          <w:tab w:val="left" w:pos="8640"/>
          <w:tab w:val="left" w:pos="8730"/>
        </w:tabs>
        <w:overflowPunct w:val="0"/>
        <w:autoSpaceDE w:val="0"/>
        <w:ind w:left="360" w:right="634"/>
        <w:textAlignment w:val="baseline"/>
        <w:rPr>
          <w:rFonts w:ascii="Arial" w:hAnsi="Arial" w:cs="Arial"/>
          <w:sz w:val="20"/>
          <w:szCs w:val="20"/>
        </w:rPr>
      </w:pPr>
      <w:r w:rsidRPr="002A0935">
        <w:rPr>
          <w:rFonts w:ascii="Arial" w:hAnsi="Arial" w:cs="Arial"/>
          <w:sz w:val="20"/>
          <w:szCs w:val="20"/>
        </w:rPr>
        <w:t>Worked along with the algorithm team member for understanding new algorithm working.</w:t>
      </w:r>
    </w:p>
    <w:p w:rsidR="00BA192B" w:rsidRPr="002A0935" w:rsidRDefault="00BA192B" w:rsidP="0071003C">
      <w:pPr>
        <w:pStyle w:val="BodyText"/>
        <w:numPr>
          <w:ilvl w:val="0"/>
          <w:numId w:val="27"/>
        </w:numPr>
        <w:tabs>
          <w:tab w:val="clear" w:pos="720"/>
          <w:tab w:val="num" w:pos="360"/>
          <w:tab w:val="left" w:pos="8640"/>
          <w:tab w:val="left" w:pos="8730"/>
        </w:tabs>
        <w:overflowPunct w:val="0"/>
        <w:autoSpaceDE w:val="0"/>
        <w:ind w:left="360" w:right="634"/>
        <w:textAlignment w:val="baseline"/>
        <w:rPr>
          <w:rFonts w:ascii="Arial" w:hAnsi="Arial" w:cs="Arial"/>
          <w:sz w:val="20"/>
          <w:szCs w:val="20"/>
        </w:rPr>
      </w:pPr>
      <w:r w:rsidRPr="002A0935">
        <w:rPr>
          <w:rFonts w:ascii="Arial" w:hAnsi="Arial" w:cs="Arial"/>
          <w:sz w:val="20"/>
          <w:szCs w:val="20"/>
        </w:rPr>
        <w:t>Upgraded from old algorithm to new algorithm and handled the changes with respect to new algorithm.</w:t>
      </w:r>
    </w:p>
    <w:p w:rsidR="00BA192B" w:rsidRDefault="00BA192B" w:rsidP="0071003C">
      <w:pPr>
        <w:pStyle w:val="BodyText"/>
        <w:numPr>
          <w:ilvl w:val="0"/>
          <w:numId w:val="27"/>
        </w:numPr>
        <w:tabs>
          <w:tab w:val="clear" w:pos="720"/>
          <w:tab w:val="num" w:pos="360"/>
          <w:tab w:val="left" w:pos="8640"/>
          <w:tab w:val="left" w:pos="8730"/>
        </w:tabs>
        <w:overflowPunct w:val="0"/>
        <w:autoSpaceDE w:val="0"/>
        <w:ind w:left="360" w:right="634"/>
        <w:textAlignment w:val="baseline"/>
        <w:rPr>
          <w:rFonts w:ascii="Arial" w:hAnsi="Arial" w:cs="Arial"/>
          <w:sz w:val="20"/>
          <w:szCs w:val="20"/>
        </w:rPr>
      </w:pPr>
      <w:r w:rsidRPr="002A0935">
        <w:rPr>
          <w:rFonts w:ascii="Arial" w:hAnsi="Arial" w:cs="Arial"/>
          <w:sz w:val="20"/>
          <w:szCs w:val="20"/>
        </w:rPr>
        <w:t>Appreciated by Client for completing this complex task.</w:t>
      </w:r>
    </w:p>
    <w:p w:rsidR="0071003C" w:rsidRPr="002A0935" w:rsidRDefault="0071003C" w:rsidP="0071003C">
      <w:pPr>
        <w:pStyle w:val="BodyText"/>
        <w:tabs>
          <w:tab w:val="left" w:pos="8640"/>
          <w:tab w:val="left" w:pos="8730"/>
        </w:tabs>
        <w:overflowPunct w:val="0"/>
        <w:autoSpaceDE w:val="0"/>
        <w:ind w:right="634"/>
        <w:textAlignment w:val="baseline"/>
        <w:rPr>
          <w:rFonts w:ascii="Arial" w:hAnsi="Arial" w:cs="Arial"/>
          <w:sz w:val="20"/>
          <w:szCs w:val="20"/>
        </w:rPr>
      </w:pPr>
    </w:p>
    <w:p w:rsidR="00BA192B" w:rsidRPr="002A0935" w:rsidRDefault="00BA192B" w:rsidP="00D970AA">
      <w:pPr>
        <w:pStyle w:val="BodyText"/>
        <w:tabs>
          <w:tab w:val="left" w:pos="8640"/>
          <w:tab w:val="left" w:pos="8730"/>
        </w:tabs>
        <w:ind w:left="-360" w:right="630"/>
        <w:rPr>
          <w:rFonts w:ascii="Arial" w:hAnsi="Arial" w:cs="Arial"/>
          <w:b/>
          <w:i/>
          <w:sz w:val="20"/>
          <w:szCs w:val="20"/>
        </w:rPr>
      </w:pPr>
      <w:r w:rsidRPr="002A0935">
        <w:rPr>
          <w:rFonts w:ascii="Arial" w:hAnsi="Arial" w:cs="Arial"/>
          <w:b/>
          <w:i/>
          <w:sz w:val="20"/>
          <w:szCs w:val="20"/>
        </w:rPr>
        <w:t>Beam Set up GUI:</w:t>
      </w:r>
    </w:p>
    <w:p w:rsidR="00BA192B" w:rsidRPr="002A0935" w:rsidRDefault="00BA192B" w:rsidP="0071003C">
      <w:pPr>
        <w:pStyle w:val="BodyText"/>
        <w:numPr>
          <w:ilvl w:val="0"/>
          <w:numId w:val="27"/>
        </w:numPr>
        <w:tabs>
          <w:tab w:val="clear" w:pos="720"/>
          <w:tab w:val="num" w:pos="360"/>
          <w:tab w:val="left" w:pos="8640"/>
          <w:tab w:val="left" w:pos="8730"/>
        </w:tabs>
        <w:overflowPunct w:val="0"/>
        <w:autoSpaceDE w:val="0"/>
        <w:ind w:left="360" w:right="634"/>
        <w:textAlignment w:val="baseline"/>
        <w:rPr>
          <w:rFonts w:ascii="Arial" w:hAnsi="Arial" w:cs="Arial"/>
          <w:sz w:val="20"/>
          <w:szCs w:val="20"/>
        </w:rPr>
      </w:pPr>
      <w:r w:rsidRPr="002A0935">
        <w:rPr>
          <w:rFonts w:ascii="Arial" w:hAnsi="Arial" w:cs="Arial"/>
          <w:sz w:val="20"/>
          <w:szCs w:val="20"/>
        </w:rPr>
        <w:t>System engineers manually create new or modify existing beams from base beam parameters by looking up the dependent parameters.</w:t>
      </w:r>
    </w:p>
    <w:p w:rsidR="00BA192B" w:rsidRPr="002A0935" w:rsidRDefault="00BA192B" w:rsidP="0071003C">
      <w:pPr>
        <w:pStyle w:val="BodyText"/>
        <w:numPr>
          <w:ilvl w:val="0"/>
          <w:numId w:val="27"/>
        </w:numPr>
        <w:tabs>
          <w:tab w:val="clear" w:pos="720"/>
          <w:tab w:val="num" w:pos="360"/>
          <w:tab w:val="left" w:pos="8640"/>
          <w:tab w:val="left" w:pos="8730"/>
        </w:tabs>
        <w:overflowPunct w:val="0"/>
        <w:autoSpaceDE w:val="0"/>
        <w:ind w:left="360" w:right="634"/>
        <w:textAlignment w:val="baseline"/>
        <w:rPr>
          <w:rFonts w:ascii="Arial" w:hAnsi="Arial" w:cs="Arial"/>
          <w:sz w:val="20"/>
          <w:szCs w:val="20"/>
        </w:rPr>
      </w:pPr>
      <w:r w:rsidRPr="002A0935">
        <w:rPr>
          <w:rFonts w:ascii="Arial" w:hAnsi="Arial" w:cs="Arial"/>
          <w:sz w:val="20"/>
          <w:szCs w:val="20"/>
        </w:rPr>
        <w:t>Developed a GUI which takes input from system engineers for base beam parameters and performs the calculations of all the beam parameters using LUT logic in the background.</w:t>
      </w:r>
    </w:p>
    <w:p w:rsidR="00BA192B" w:rsidRPr="002A0935" w:rsidRDefault="00BA192B" w:rsidP="0071003C">
      <w:pPr>
        <w:pStyle w:val="BodyText"/>
        <w:numPr>
          <w:ilvl w:val="0"/>
          <w:numId w:val="27"/>
        </w:numPr>
        <w:tabs>
          <w:tab w:val="clear" w:pos="720"/>
          <w:tab w:val="num" w:pos="360"/>
          <w:tab w:val="left" w:pos="8640"/>
          <w:tab w:val="left" w:pos="8730"/>
        </w:tabs>
        <w:overflowPunct w:val="0"/>
        <w:autoSpaceDE w:val="0"/>
        <w:ind w:left="360" w:right="634"/>
        <w:textAlignment w:val="baseline"/>
        <w:rPr>
          <w:rFonts w:ascii="Arial" w:hAnsi="Arial" w:cs="Arial"/>
          <w:sz w:val="20"/>
          <w:szCs w:val="20"/>
        </w:rPr>
      </w:pPr>
      <w:r w:rsidRPr="002A0935">
        <w:rPr>
          <w:rFonts w:ascii="Arial" w:hAnsi="Arial" w:cs="Arial"/>
          <w:sz w:val="20"/>
          <w:szCs w:val="20"/>
        </w:rPr>
        <w:t>Involved in requirement gathering, design, implementation, unit and integration testing.</w:t>
      </w:r>
    </w:p>
    <w:p w:rsidR="00BA192B" w:rsidRDefault="00BA192B" w:rsidP="0071003C">
      <w:pPr>
        <w:pStyle w:val="BodyText"/>
        <w:numPr>
          <w:ilvl w:val="0"/>
          <w:numId w:val="27"/>
        </w:numPr>
        <w:tabs>
          <w:tab w:val="clear" w:pos="720"/>
          <w:tab w:val="num" w:pos="360"/>
          <w:tab w:val="left" w:pos="8640"/>
          <w:tab w:val="left" w:pos="8730"/>
        </w:tabs>
        <w:overflowPunct w:val="0"/>
        <w:autoSpaceDE w:val="0"/>
        <w:ind w:left="360" w:right="634"/>
        <w:textAlignment w:val="baseline"/>
        <w:rPr>
          <w:rFonts w:ascii="Arial" w:hAnsi="Arial" w:cs="Arial"/>
          <w:sz w:val="20"/>
          <w:szCs w:val="20"/>
        </w:rPr>
      </w:pPr>
      <w:r w:rsidRPr="002A0935">
        <w:rPr>
          <w:rFonts w:ascii="Arial" w:hAnsi="Arial" w:cs="Arial"/>
          <w:sz w:val="20"/>
          <w:szCs w:val="20"/>
        </w:rPr>
        <w:t>Received client appreciation for good work.</w:t>
      </w:r>
    </w:p>
    <w:p w:rsidR="0071003C" w:rsidRDefault="0071003C" w:rsidP="0071003C">
      <w:pPr>
        <w:pStyle w:val="BodyText"/>
        <w:tabs>
          <w:tab w:val="left" w:pos="8640"/>
          <w:tab w:val="left" w:pos="8730"/>
        </w:tabs>
        <w:overflowPunct w:val="0"/>
        <w:autoSpaceDE w:val="0"/>
        <w:ind w:left="360" w:right="634"/>
        <w:textAlignment w:val="baseline"/>
        <w:rPr>
          <w:rFonts w:ascii="Arial" w:hAnsi="Arial" w:cs="Arial"/>
          <w:sz w:val="20"/>
          <w:szCs w:val="20"/>
        </w:rPr>
      </w:pPr>
    </w:p>
    <w:p w:rsidR="00BA192B" w:rsidRPr="002A0935" w:rsidRDefault="00BA192B" w:rsidP="00D970AA">
      <w:pPr>
        <w:pStyle w:val="BodyText"/>
        <w:tabs>
          <w:tab w:val="left" w:pos="8640"/>
          <w:tab w:val="left" w:pos="8730"/>
        </w:tabs>
        <w:ind w:left="-360" w:right="630"/>
        <w:rPr>
          <w:rFonts w:ascii="Arial" w:hAnsi="Arial" w:cs="Arial"/>
          <w:b/>
          <w:i/>
          <w:sz w:val="20"/>
          <w:szCs w:val="20"/>
        </w:rPr>
      </w:pPr>
      <w:r w:rsidRPr="002A0935">
        <w:rPr>
          <w:rFonts w:ascii="Arial" w:hAnsi="Arial" w:cs="Arial"/>
          <w:b/>
          <w:i/>
          <w:sz w:val="20"/>
          <w:szCs w:val="20"/>
        </w:rPr>
        <w:t xml:space="preserve"> Deflection Calibration:</w:t>
      </w:r>
    </w:p>
    <w:p w:rsidR="00BA192B" w:rsidRPr="002A0935" w:rsidRDefault="00BA192B" w:rsidP="0071003C">
      <w:pPr>
        <w:pStyle w:val="BodyText"/>
        <w:numPr>
          <w:ilvl w:val="0"/>
          <w:numId w:val="27"/>
        </w:numPr>
        <w:tabs>
          <w:tab w:val="clear" w:pos="720"/>
          <w:tab w:val="num" w:pos="360"/>
          <w:tab w:val="left" w:pos="8640"/>
          <w:tab w:val="left" w:pos="8730"/>
        </w:tabs>
        <w:overflowPunct w:val="0"/>
        <w:autoSpaceDE w:val="0"/>
        <w:ind w:left="360" w:right="634"/>
        <w:textAlignment w:val="baseline"/>
        <w:rPr>
          <w:rFonts w:ascii="Arial" w:hAnsi="Arial" w:cs="Arial"/>
          <w:sz w:val="20"/>
          <w:szCs w:val="20"/>
        </w:rPr>
      </w:pPr>
      <w:r w:rsidRPr="002A0935">
        <w:rPr>
          <w:rFonts w:ascii="Arial" w:hAnsi="Arial" w:cs="Arial"/>
          <w:sz w:val="20"/>
          <w:szCs w:val="20"/>
        </w:rPr>
        <w:t>Deflection parameters of the beam are responsible for capturing the sharp image. These parameters require fine tuning periodically for each beam.</w:t>
      </w:r>
    </w:p>
    <w:p w:rsidR="00BA192B" w:rsidRPr="002A0935" w:rsidRDefault="00BA192B" w:rsidP="0071003C">
      <w:pPr>
        <w:pStyle w:val="BodyText"/>
        <w:numPr>
          <w:ilvl w:val="0"/>
          <w:numId w:val="27"/>
        </w:numPr>
        <w:tabs>
          <w:tab w:val="clear" w:pos="720"/>
          <w:tab w:val="num" w:pos="360"/>
          <w:tab w:val="left" w:pos="8640"/>
          <w:tab w:val="left" w:pos="8730"/>
        </w:tabs>
        <w:overflowPunct w:val="0"/>
        <w:autoSpaceDE w:val="0"/>
        <w:ind w:left="360" w:right="634"/>
        <w:textAlignment w:val="baseline"/>
        <w:rPr>
          <w:rFonts w:ascii="Arial" w:hAnsi="Arial" w:cs="Arial"/>
          <w:sz w:val="20"/>
          <w:szCs w:val="20"/>
        </w:rPr>
      </w:pPr>
      <w:r w:rsidRPr="002A0935">
        <w:rPr>
          <w:rFonts w:ascii="Arial" w:hAnsi="Arial" w:cs="Arial"/>
          <w:sz w:val="20"/>
          <w:szCs w:val="20"/>
        </w:rPr>
        <w:lastRenderedPageBreak/>
        <w:t>Developed calibration which will fine tune the deflection parameter for selected beam resulting in focused image without any distortion.</w:t>
      </w:r>
    </w:p>
    <w:p w:rsidR="00BA192B" w:rsidRPr="002A0935" w:rsidRDefault="00BA192B" w:rsidP="0071003C">
      <w:pPr>
        <w:pStyle w:val="BodyText"/>
        <w:numPr>
          <w:ilvl w:val="0"/>
          <w:numId w:val="27"/>
        </w:numPr>
        <w:tabs>
          <w:tab w:val="clear" w:pos="720"/>
          <w:tab w:val="num" w:pos="360"/>
          <w:tab w:val="left" w:pos="8640"/>
          <w:tab w:val="left" w:pos="8730"/>
        </w:tabs>
        <w:overflowPunct w:val="0"/>
        <w:autoSpaceDE w:val="0"/>
        <w:ind w:left="360" w:right="634"/>
        <w:textAlignment w:val="baseline"/>
        <w:rPr>
          <w:rFonts w:ascii="Arial" w:hAnsi="Arial" w:cs="Arial"/>
          <w:sz w:val="20"/>
          <w:szCs w:val="20"/>
        </w:rPr>
      </w:pPr>
      <w:r w:rsidRPr="002A0935">
        <w:rPr>
          <w:rFonts w:ascii="Arial" w:hAnsi="Arial" w:cs="Arial"/>
          <w:sz w:val="20"/>
          <w:szCs w:val="20"/>
        </w:rPr>
        <w:t>Interacted with systems team for collecting the requirements as this is one of the complex calibrations.</w:t>
      </w:r>
    </w:p>
    <w:p w:rsidR="00BA192B" w:rsidRPr="002A0935" w:rsidRDefault="00BA192B" w:rsidP="0071003C">
      <w:pPr>
        <w:pStyle w:val="BodyText"/>
        <w:numPr>
          <w:ilvl w:val="0"/>
          <w:numId w:val="27"/>
        </w:numPr>
        <w:tabs>
          <w:tab w:val="clear" w:pos="720"/>
          <w:tab w:val="num" w:pos="360"/>
          <w:tab w:val="left" w:pos="8640"/>
          <w:tab w:val="left" w:pos="8730"/>
        </w:tabs>
        <w:overflowPunct w:val="0"/>
        <w:autoSpaceDE w:val="0"/>
        <w:ind w:left="360" w:right="634"/>
        <w:textAlignment w:val="baseline"/>
        <w:rPr>
          <w:rFonts w:ascii="Arial" w:hAnsi="Arial" w:cs="Arial"/>
          <w:sz w:val="20"/>
          <w:szCs w:val="20"/>
        </w:rPr>
      </w:pPr>
      <w:r w:rsidRPr="002A0935">
        <w:rPr>
          <w:rFonts w:ascii="Arial" w:hAnsi="Arial" w:cs="Arial"/>
          <w:sz w:val="20"/>
          <w:szCs w:val="20"/>
        </w:rPr>
        <w:t>Written Iron python script for executing the calibration by system engineer used for data analysis.</w:t>
      </w:r>
    </w:p>
    <w:p w:rsidR="00BA192B" w:rsidRPr="002A0935" w:rsidRDefault="00BA192B" w:rsidP="0071003C">
      <w:pPr>
        <w:pStyle w:val="BodyText"/>
        <w:numPr>
          <w:ilvl w:val="0"/>
          <w:numId w:val="27"/>
        </w:numPr>
        <w:tabs>
          <w:tab w:val="clear" w:pos="720"/>
          <w:tab w:val="num" w:pos="360"/>
          <w:tab w:val="left" w:pos="8640"/>
          <w:tab w:val="left" w:pos="8730"/>
        </w:tabs>
        <w:overflowPunct w:val="0"/>
        <w:autoSpaceDE w:val="0"/>
        <w:ind w:left="360" w:right="634"/>
        <w:textAlignment w:val="baseline"/>
        <w:rPr>
          <w:rFonts w:ascii="Arial" w:hAnsi="Arial" w:cs="Arial"/>
          <w:sz w:val="20"/>
          <w:szCs w:val="20"/>
        </w:rPr>
      </w:pPr>
      <w:r w:rsidRPr="002A0935">
        <w:rPr>
          <w:rFonts w:ascii="Arial" w:hAnsi="Arial" w:cs="Arial"/>
          <w:sz w:val="20"/>
          <w:szCs w:val="20"/>
        </w:rPr>
        <w:t>Received client appreciation for coming up with detailed requirements.</w:t>
      </w:r>
    </w:p>
    <w:p w:rsidR="0071003C" w:rsidRDefault="0071003C" w:rsidP="00D970AA">
      <w:pPr>
        <w:pStyle w:val="BodyText"/>
        <w:tabs>
          <w:tab w:val="left" w:pos="8640"/>
          <w:tab w:val="left" w:pos="8730"/>
        </w:tabs>
        <w:ind w:left="-360" w:right="630"/>
        <w:rPr>
          <w:rFonts w:ascii="Arial" w:hAnsi="Arial" w:cs="Arial"/>
          <w:b/>
          <w:i/>
          <w:sz w:val="20"/>
          <w:szCs w:val="20"/>
        </w:rPr>
      </w:pPr>
      <w:r>
        <w:rPr>
          <w:rFonts w:ascii="Arial" w:hAnsi="Arial" w:cs="Arial"/>
          <w:b/>
          <w:i/>
          <w:sz w:val="20"/>
          <w:szCs w:val="20"/>
        </w:rPr>
        <w:t xml:space="preserve"> </w:t>
      </w:r>
    </w:p>
    <w:p w:rsidR="00BA192B" w:rsidRPr="002A0935" w:rsidRDefault="00BA192B" w:rsidP="00D970AA">
      <w:pPr>
        <w:pStyle w:val="BodyText"/>
        <w:tabs>
          <w:tab w:val="left" w:pos="8640"/>
          <w:tab w:val="left" w:pos="8730"/>
        </w:tabs>
        <w:ind w:left="-360" w:right="630"/>
        <w:rPr>
          <w:rFonts w:ascii="Arial" w:hAnsi="Arial" w:cs="Arial"/>
          <w:b/>
          <w:i/>
          <w:sz w:val="20"/>
          <w:szCs w:val="20"/>
        </w:rPr>
      </w:pPr>
      <w:r w:rsidRPr="002A0935">
        <w:rPr>
          <w:rFonts w:ascii="Arial" w:hAnsi="Arial" w:cs="Arial"/>
          <w:b/>
          <w:i/>
          <w:sz w:val="20"/>
          <w:szCs w:val="20"/>
        </w:rPr>
        <w:t>Math Library:</w:t>
      </w:r>
    </w:p>
    <w:p w:rsidR="00BA192B" w:rsidRPr="002A0935" w:rsidRDefault="00BA192B" w:rsidP="0071003C">
      <w:pPr>
        <w:pStyle w:val="BodyText"/>
        <w:numPr>
          <w:ilvl w:val="0"/>
          <w:numId w:val="27"/>
        </w:numPr>
        <w:tabs>
          <w:tab w:val="clear" w:pos="720"/>
          <w:tab w:val="num" w:pos="360"/>
          <w:tab w:val="left" w:pos="8640"/>
          <w:tab w:val="left" w:pos="8730"/>
        </w:tabs>
        <w:overflowPunct w:val="0"/>
        <w:autoSpaceDE w:val="0"/>
        <w:ind w:left="360" w:right="634"/>
        <w:textAlignment w:val="baseline"/>
        <w:rPr>
          <w:rFonts w:ascii="Arial" w:hAnsi="Arial" w:cs="Arial"/>
          <w:sz w:val="20"/>
          <w:szCs w:val="20"/>
        </w:rPr>
      </w:pPr>
      <w:r w:rsidRPr="002A0935">
        <w:rPr>
          <w:rFonts w:ascii="Arial" w:hAnsi="Arial" w:cs="Arial"/>
          <w:sz w:val="20"/>
          <w:szCs w:val="20"/>
        </w:rPr>
        <w:t>Review tool has multi-core processor and our software involves lot of mathematical computation.</w:t>
      </w:r>
    </w:p>
    <w:p w:rsidR="00BA192B" w:rsidRPr="002A0935" w:rsidRDefault="00BA192B" w:rsidP="0071003C">
      <w:pPr>
        <w:pStyle w:val="BodyText"/>
        <w:numPr>
          <w:ilvl w:val="0"/>
          <w:numId w:val="27"/>
        </w:numPr>
        <w:tabs>
          <w:tab w:val="clear" w:pos="720"/>
          <w:tab w:val="num" w:pos="360"/>
          <w:tab w:val="left" w:pos="8640"/>
          <w:tab w:val="left" w:pos="8730"/>
        </w:tabs>
        <w:overflowPunct w:val="0"/>
        <w:autoSpaceDE w:val="0"/>
        <w:ind w:left="360" w:right="634"/>
        <w:textAlignment w:val="baseline"/>
        <w:rPr>
          <w:rFonts w:ascii="Arial" w:hAnsi="Arial" w:cs="Arial"/>
          <w:sz w:val="20"/>
          <w:szCs w:val="20"/>
        </w:rPr>
      </w:pPr>
      <w:r w:rsidRPr="002A0935">
        <w:rPr>
          <w:rFonts w:ascii="Arial" w:hAnsi="Arial" w:cs="Arial"/>
          <w:sz w:val="20"/>
          <w:szCs w:val="20"/>
        </w:rPr>
        <w:t>Learnt Intel’s Integrated Performance Primitives (IPP which are multi-core ready and offers optimized functions covering frequently – used fundamental algorithm and delivers performance beyond what optimized compilers alone can deliver) and developed a library exposing mathematical functionalities required for the project.</w:t>
      </w:r>
    </w:p>
    <w:p w:rsidR="00BA192B" w:rsidRPr="002A0935" w:rsidRDefault="00BA192B" w:rsidP="0071003C">
      <w:pPr>
        <w:pStyle w:val="BodyText"/>
        <w:numPr>
          <w:ilvl w:val="0"/>
          <w:numId w:val="27"/>
        </w:numPr>
        <w:tabs>
          <w:tab w:val="clear" w:pos="720"/>
          <w:tab w:val="num" w:pos="360"/>
          <w:tab w:val="left" w:pos="8640"/>
          <w:tab w:val="left" w:pos="8730"/>
        </w:tabs>
        <w:overflowPunct w:val="0"/>
        <w:autoSpaceDE w:val="0"/>
        <w:ind w:left="360" w:right="634"/>
        <w:textAlignment w:val="baseline"/>
        <w:rPr>
          <w:rFonts w:ascii="Arial" w:hAnsi="Arial" w:cs="Arial"/>
          <w:sz w:val="20"/>
          <w:szCs w:val="20"/>
        </w:rPr>
      </w:pPr>
      <w:r w:rsidRPr="002A0935">
        <w:rPr>
          <w:rFonts w:ascii="Arial" w:hAnsi="Arial" w:cs="Arial"/>
          <w:sz w:val="20"/>
          <w:szCs w:val="20"/>
        </w:rPr>
        <w:t>Math library is value addition to the project, increasing the performance and it is consumed by all modules in the project.</w:t>
      </w:r>
    </w:p>
    <w:p w:rsidR="0071003C" w:rsidRDefault="00BA192B" w:rsidP="00D970AA">
      <w:pPr>
        <w:pStyle w:val="BodyText"/>
        <w:tabs>
          <w:tab w:val="left" w:pos="8640"/>
          <w:tab w:val="left" w:pos="8730"/>
        </w:tabs>
        <w:ind w:left="-360" w:right="630"/>
        <w:rPr>
          <w:rFonts w:ascii="Arial" w:hAnsi="Arial" w:cs="Arial"/>
          <w:sz w:val="20"/>
          <w:szCs w:val="20"/>
        </w:rPr>
      </w:pPr>
      <w:r w:rsidRPr="002A0935">
        <w:rPr>
          <w:rFonts w:ascii="Arial" w:hAnsi="Arial" w:cs="Arial"/>
          <w:sz w:val="20"/>
          <w:szCs w:val="20"/>
        </w:rPr>
        <w:t xml:space="preserve"> </w:t>
      </w:r>
    </w:p>
    <w:p w:rsidR="00BA192B" w:rsidRPr="002A0935" w:rsidRDefault="00BA192B" w:rsidP="00D970AA">
      <w:pPr>
        <w:pStyle w:val="BodyText"/>
        <w:tabs>
          <w:tab w:val="left" w:pos="8640"/>
          <w:tab w:val="left" w:pos="8730"/>
        </w:tabs>
        <w:ind w:left="-360" w:right="630"/>
        <w:rPr>
          <w:rFonts w:ascii="Arial" w:hAnsi="Arial" w:cs="Arial"/>
          <w:b/>
          <w:i/>
          <w:sz w:val="20"/>
          <w:szCs w:val="20"/>
        </w:rPr>
      </w:pPr>
      <w:r w:rsidRPr="002A0935">
        <w:rPr>
          <w:rFonts w:ascii="Arial" w:hAnsi="Arial" w:cs="Arial"/>
          <w:b/>
          <w:i/>
          <w:sz w:val="20"/>
          <w:szCs w:val="20"/>
        </w:rPr>
        <w:t>DAB Diagnostics:</w:t>
      </w:r>
    </w:p>
    <w:p w:rsidR="00BA192B" w:rsidRPr="002A0935" w:rsidRDefault="00BA192B" w:rsidP="0071003C">
      <w:pPr>
        <w:pStyle w:val="BodyText"/>
        <w:numPr>
          <w:ilvl w:val="0"/>
          <w:numId w:val="27"/>
        </w:numPr>
        <w:tabs>
          <w:tab w:val="clear" w:pos="720"/>
          <w:tab w:val="num" w:pos="360"/>
          <w:tab w:val="left" w:pos="8640"/>
          <w:tab w:val="left" w:pos="8730"/>
        </w:tabs>
        <w:overflowPunct w:val="0"/>
        <w:autoSpaceDE w:val="0"/>
        <w:ind w:left="360" w:right="634"/>
        <w:textAlignment w:val="baseline"/>
        <w:rPr>
          <w:rFonts w:ascii="Arial" w:hAnsi="Arial" w:cs="Arial"/>
          <w:sz w:val="20"/>
          <w:szCs w:val="20"/>
        </w:rPr>
      </w:pPr>
      <w:r w:rsidRPr="002A0935">
        <w:rPr>
          <w:rFonts w:ascii="Arial" w:hAnsi="Arial" w:cs="Arial"/>
          <w:sz w:val="20"/>
          <w:szCs w:val="20"/>
        </w:rPr>
        <w:t>Deflection Amplifier Board (DAB) is responsible for focusing beam on the desired location on the wafer. The hardware needs to be in good state for proper functionality.</w:t>
      </w:r>
    </w:p>
    <w:p w:rsidR="00BA192B" w:rsidRPr="002A0935" w:rsidRDefault="00BA192B" w:rsidP="0071003C">
      <w:pPr>
        <w:pStyle w:val="BodyText"/>
        <w:numPr>
          <w:ilvl w:val="0"/>
          <w:numId w:val="27"/>
        </w:numPr>
        <w:tabs>
          <w:tab w:val="clear" w:pos="720"/>
          <w:tab w:val="num" w:pos="360"/>
          <w:tab w:val="left" w:pos="8640"/>
          <w:tab w:val="left" w:pos="8730"/>
        </w:tabs>
        <w:overflowPunct w:val="0"/>
        <w:autoSpaceDE w:val="0"/>
        <w:ind w:left="360" w:right="634"/>
        <w:textAlignment w:val="baseline"/>
        <w:rPr>
          <w:rFonts w:ascii="Arial" w:hAnsi="Arial" w:cs="Arial"/>
          <w:sz w:val="20"/>
          <w:szCs w:val="20"/>
        </w:rPr>
      </w:pPr>
      <w:r w:rsidRPr="002A0935">
        <w:rPr>
          <w:rFonts w:ascii="Arial" w:hAnsi="Arial" w:cs="Arial"/>
          <w:sz w:val="20"/>
          <w:szCs w:val="20"/>
        </w:rPr>
        <w:t>Implemented diagnostics tests which communicate with hardware and performs test (Communication, Power Supply, Temperature, Plate Voltage Set/Measure and Image Shift Test) whose results will conclude the status of the hardware.</w:t>
      </w:r>
    </w:p>
    <w:p w:rsidR="0071003C" w:rsidRDefault="00BA192B" w:rsidP="00D970AA">
      <w:pPr>
        <w:tabs>
          <w:tab w:val="left" w:pos="8640"/>
          <w:tab w:val="left" w:pos="8730"/>
        </w:tabs>
        <w:ind w:left="-360" w:right="630"/>
        <w:rPr>
          <w:rFonts w:ascii="Arial" w:hAnsi="Arial" w:cs="Arial"/>
          <w:sz w:val="20"/>
          <w:szCs w:val="20"/>
        </w:rPr>
      </w:pPr>
      <w:r w:rsidRPr="002A0935">
        <w:rPr>
          <w:rFonts w:ascii="Arial" w:hAnsi="Arial" w:cs="Arial"/>
          <w:sz w:val="20"/>
          <w:szCs w:val="20"/>
        </w:rPr>
        <w:t xml:space="preserve"> </w:t>
      </w:r>
    </w:p>
    <w:p w:rsidR="00BA192B" w:rsidRPr="002A0935" w:rsidRDefault="00BA192B" w:rsidP="00D970AA">
      <w:pPr>
        <w:tabs>
          <w:tab w:val="left" w:pos="8640"/>
          <w:tab w:val="left" w:pos="8730"/>
        </w:tabs>
        <w:ind w:left="-360" w:right="630"/>
        <w:rPr>
          <w:rFonts w:ascii="Arial" w:hAnsi="Arial" w:cs="Arial"/>
          <w:b/>
          <w:i/>
          <w:sz w:val="20"/>
          <w:szCs w:val="20"/>
        </w:rPr>
      </w:pPr>
      <w:r w:rsidRPr="002A0935">
        <w:rPr>
          <w:rFonts w:ascii="Arial" w:hAnsi="Arial" w:cs="Arial"/>
          <w:b/>
          <w:i/>
          <w:sz w:val="20"/>
          <w:szCs w:val="20"/>
        </w:rPr>
        <w:t>Histogram Display:</w:t>
      </w:r>
    </w:p>
    <w:p w:rsidR="00BA192B" w:rsidRPr="002A0935" w:rsidRDefault="00BA192B" w:rsidP="0071003C">
      <w:pPr>
        <w:pStyle w:val="BodyText"/>
        <w:numPr>
          <w:ilvl w:val="0"/>
          <w:numId w:val="27"/>
        </w:numPr>
        <w:tabs>
          <w:tab w:val="clear" w:pos="720"/>
          <w:tab w:val="num" w:pos="360"/>
          <w:tab w:val="left" w:pos="8640"/>
          <w:tab w:val="left" w:pos="8730"/>
        </w:tabs>
        <w:overflowPunct w:val="0"/>
        <w:autoSpaceDE w:val="0"/>
        <w:ind w:left="360" w:right="634"/>
        <w:textAlignment w:val="baseline"/>
        <w:rPr>
          <w:rFonts w:ascii="Arial" w:hAnsi="Arial" w:cs="Arial"/>
          <w:sz w:val="20"/>
          <w:szCs w:val="20"/>
        </w:rPr>
      </w:pPr>
      <w:r w:rsidRPr="002A0935">
        <w:rPr>
          <w:rFonts w:ascii="Arial" w:hAnsi="Arial" w:cs="Arial"/>
          <w:sz w:val="20"/>
          <w:szCs w:val="20"/>
        </w:rPr>
        <w:t>SEM Review tools are high precision imaging tools, user are interested in the image information such as color distribution.</w:t>
      </w:r>
    </w:p>
    <w:p w:rsidR="00BA192B" w:rsidRPr="002A0935" w:rsidRDefault="00BA192B" w:rsidP="0071003C">
      <w:pPr>
        <w:pStyle w:val="BodyText"/>
        <w:numPr>
          <w:ilvl w:val="0"/>
          <w:numId w:val="27"/>
        </w:numPr>
        <w:tabs>
          <w:tab w:val="clear" w:pos="720"/>
          <w:tab w:val="num" w:pos="360"/>
          <w:tab w:val="left" w:pos="8640"/>
          <w:tab w:val="left" w:pos="8730"/>
        </w:tabs>
        <w:overflowPunct w:val="0"/>
        <w:autoSpaceDE w:val="0"/>
        <w:ind w:left="360" w:right="634"/>
        <w:textAlignment w:val="baseline"/>
        <w:rPr>
          <w:rFonts w:ascii="Arial" w:hAnsi="Arial" w:cs="Arial"/>
          <w:sz w:val="20"/>
          <w:szCs w:val="20"/>
        </w:rPr>
      </w:pPr>
      <w:r w:rsidRPr="002A0935">
        <w:rPr>
          <w:rFonts w:ascii="Arial" w:hAnsi="Arial" w:cs="Arial"/>
          <w:sz w:val="20"/>
          <w:szCs w:val="20"/>
        </w:rPr>
        <w:t xml:space="preserve">Learnt </w:t>
      </w:r>
      <w:proofErr w:type="spellStart"/>
      <w:r w:rsidRPr="002A0935">
        <w:rPr>
          <w:rFonts w:ascii="Arial" w:hAnsi="Arial" w:cs="Arial"/>
          <w:sz w:val="20"/>
          <w:szCs w:val="20"/>
        </w:rPr>
        <w:t>Chartfx</w:t>
      </w:r>
      <w:proofErr w:type="spellEnd"/>
      <w:r w:rsidRPr="002A0935">
        <w:rPr>
          <w:rFonts w:ascii="Arial" w:hAnsi="Arial" w:cs="Arial"/>
          <w:sz w:val="20"/>
          <w:szCs w:val="20"/>
        </w:rPr>
        <w:t xml:space="preserve"> third party component and developed the histogram display window component.</w:t>
      </w:r>
    </w:p>
    <w:p w:rsidR="00BA192B" w:rsidRPr="002A0935" w:rsidRDefault="00BA192B" w:rsidP="0071003C">
      <w:pPr>
        <w:pStyle w:val="BodyText"/>
        <w:numPr>
          <w:ilvl w:val="0"/>
          <w:numId w:val="27"/>
        </w:numPr>
        <w:tabs>
          <w:tab w:val="clear" w:pos="720"/>
          <w:tab w:val="num" w:pos="360"/>
          <w:tab w:val="left" w:pos="8640"/>
          <w:tab w:val="left" w:pos="8730"/>
        </w:tabs>
        <w:overflowPunct w:val="0"/>
        <w:autoSpaceDE w:val="0"/>
        <w:ind w:left="360" w:right="634"/>
        <w:textAlignment w:val="baseline"/>
        <w:rPr>
          <w:rFonts w:ascii="Arial" w:hAnsi="Arial" w:cs="Arial"/>
          <w:sz w:val="20"/>
          <w:szCs w:val="20"/>
        </w:rPr>
      </w:pPr>
      <w:r w:rsidRPr="002A0935">
        <w:rPr>
          <w:rFonts w:ascii="Arial" w:hAnsi="Arial" w:cs="Arial"/>
          <w:sz w:val="20"/>
          <w:szCs w:val="20"/>
        </w:rPr>
        <w:t>Implemented the statistics computation logic and it is displayed along with the histogram.</w:t>
      </w:r>
    </w:p>
    <w:p w:rsidR="0071003C" w:rsidRDefault="0071003C" w:rsidP="00D970AA">
      <w:pPr>
        <w:pStyle w:val="BodyText"/>
        <w:tabs>
          <w:tab w:val="left" w:pos="8640"/>
          <w:tab w:val="left" w:pos="8730"/>
        </w:tabs>
        <w:ind w:left="-360" w:right="630"/>
        <w:rPr>
          <w:rFonts w:ascii="Arial" w:hAnsi="Arial" w:cs="Arial"/>
          <w:b/>
          <w:i/>
          <w:sz w:val="20"/>
          <w:szCs w:val="20"/>
        </w:rPr>
      </w:pPr>
      <w:r>
        <w:rPr>
          <w:rFonts w:ascii="Arial" w:hAnsi="Arial" w:cs="Arial"/>
          <w:b/>
          <w:i/>
          <w:sz w:val="20"/>
          <w:szCs w:val="20"/>
        </w:rPr>
        <w:t xml:space="preserve">     </w:t>
      </w:r>
    </w:p>
    <w:p w:rsidR="00BA192B" w:rsidRPr="002A0935" w:rsidRDefault="00BA192B" w:rsidP="00D970AA">
      <w:pPr>
        <w:pStyle w:val="BodyText"/>
        <w:tabs>
          <w:tab w:val="left" w:pos="8640"/>
          <w:tab w:val="left" w:pos="8730"/>
        </w:tabs>
        <w:ind w:left="-360" w:right="630"/>
        <w:rPr>
          <w:rFonts w:ascii="Arial" w:hAnsi="Arial" w:cs="Arial"/>
          <w:b/>
          <w:i/>
          <w:sz w:val="20"/>
          <w:szCs w:val="20"/>
        </w:rPr>
      </w:pPr>
      <w:r w:rsidRPr="002A0935">
        <w:rPr>
          <w:rFonts w:ascii="Arial" w:hAnsi="Arial" w:cs="Arial"/>
          <w:b/>
          <w:i/>
          <w:sz w:val="20"/>
          <w:szCs w:val="20"/>
        </w:rPr>
        <w:t>Hardware Version Configuration Utility:</w:t>
      </w:r>
    </w:p>
    <w:p w:rsidR="00BA192B" w:rsidRPr="002A0935" w:rsidRDefault="00BA192B" w:rsidP="0071003C">
      <w:pPr>
        <w:pStyle w:val="BodyText"/>
        <w:numPr>
          <w:ilvl w:val="0"/>
          <w:numId w:val="27"/>
        </w:numPr>
        <w:tabs>
          <w:tab w:val="clear" w:pos="720"/>
          <w:tab w:val="num" w:pos="360"/>
          <w:tab w:val="left" w:pos="8640"/>
          <w:tab w:val="left" w:pos="8730"/>
        </w:tabs>
        <w:overflowPunct w:val="0"/>
        <w:autoSpaceDE w:val="0"/>
        <w:ind w:left="360" w:right="634"/>
        <w:textAlignment w:val="baseline"/>
        <w:rPr>
          <w:rFonts w:ascii="Arial" w:hAnsi="Arial" w:cs="Arial"/>
          <w:sz w:val="20"/>
          <w:szCs w:val="20"/>
        </w:rPr>
      </w:pPr>
      <w:r w:rsidRPr="002A0935">
        <w:rPr>
          <w:rFonts w:ascii="Arial" w:hAnsi="Arial" w:cs="Arial"/>
          <w:sz w:val="20"/>
          <w:szCs w:val="20"/>
        </w:rPr>
        <w:t>SEM Review tools have multiple hardware configurations and software remains the same.</w:t>
      </w:r>
    </w:p>
    <w:p w:rsidR="00BA192B" w:rsidRPr="002A0935" w:rsidRDefault="00BA192B" w:rsidP="0071003C">
      <w:pPr>
        <w:pStyle w:val="BodyText"/>
        <w:numPr>
          <w:ilvl w:val="0"/>
          <w:numId w:val="27"/>
        </w:numPr>
        <w:tabs>
          <w:tab w:val="clear" w:pos="720"/>
          <w:tab w:val="num" w:pos="360"/>
          <w:tab w:val="left" w:pos="8640"/>
          <w:tab w:val="left" w:pos="8730"/>
        </w:tabs>
        <w:overflowPunct w:val="0"/>
        <w:autoSpaceDE w:val="0"/>
        <w:ind w:left="360" w:right="634"/>
        <w:textAlignment w:val="baseline"/>
        <w:rPr>
          <w:rFonts w:ascii="Arial" w:hAnsi="Arial" w:cs="Arial"/>
          <w:sz w:val="20"/>
          <w:szCs w:val="20"/>
        </w:rPr>
      </w:pPr>
      <w:r w:rsidRPr="002A0935">
        <w:rPr>
          <w:rFonts w:ascii="Arial" w:hAnsi="Arial" w:cs="Arial"/>
          <w:sz w:val="20"/>
          <w:szCs w:val="20"/>
        </w:rPr>
        <w:t>Developed a utility which reads the configuration information from the file and allows the software to handle according. It has GUI displaying version information for all the hardware and all modules in the project access this component for fetching the version information.</w:t>
      </w:r>
    </w:p>
    <w:p w:rsidR="0071003C" w:rsidRDefault="00BA192B" w:rsidP="00D970AA">
      <w:pPr>
        <w:pStyle w:val="BodyText"/>
        <w:tabs>
          <w:tab w:val="left" w:pos="8640"/>
          <w:tab w:val="left" w:pos="8730"/>
        </w:tabs>
        <w:ind w:left="-360" w:right="630"/>
        <w:rPr>
          <w:rFonts w:ascii="Arial" w:hAnsi="Arial" w:cs="Arial"/>
          <w:b/>
          <w:i/>
          <w:sz w:val="20"/>
          <w:szCs w:val="20"/>
        </w:rPr>
      </w:pPr>
      <w:r w:rsidRPr="002A0935">
        <w:rPr>
          <w:rFonts w:ascii="Arial" w:hAnsi="Arial" w:cs="Arial"/>
          <w:b/>
          <w:i/>
          <w:sz w:val="20"/>
          <w:szCs w:val="20"/>
        </w:rPr>
        <w:t xml:space="preserve">       </w:t>
      </w:r>
    </w:p>
    <w:p w:rsidR="00BA192B" w:rsidRPr="002A0935" w:rsidRDefault="00BA192B" w:rsidP="00D970AA">
      <w:pPr>
        <w:pStyle w:val="BodyText"/>
        <w:tabs>
          <w:tab w:val="left" w:pos="8640"/>
          <w:tab w:val="left" w:pos="8730"/>
        </w:tabs>
        <w:ind w:left="-360" w:right="630"/>
        <w:rPr>
          <w:rFonts w:ascii="Arial" w:hAnsi="Arial" w:cs="Arial"/>
          <w:b/>
          <w:i/>
          <w:sz w:val="20"/>
          <w:szCs w:val="20"/>
        </w:rPr>
      </w:pPr>
      <w:proofErr w:type="spellStart"/>
      <w:r w:rsidRPr="002A0935">
        <w:rPr>
          <w:rFonts w:ascii="Arial" w:hAnsi="Arial" w:cs="Arial"/>
          <w:b/>
          <w:i/>
          <w:sz w:val="20"/>
          <w:szCs w:val="20"/>
        </w:rPr>
        <w:t>Deskew</w:t>
      </w:r>
      <w:proofErr w:type="spellEnd"/>
      <w:r w:rsidRPr="002A0935">
        <w:rPr>
          <w:rFonts w:ascii="Arial" w:hAnsi="Arial" w:cs="Arial"/>
          <w:b/>
          <w:i/>
          <w:sz w:val="20"/>
          <w:szCs w:val="20"/>
        </w:rPr>
        <w:t xml:space="preserve"> Tool Group Utility:</w:t>
      </w:r>
    </w:p>
    <w:p w:rsidR="00BA192B" w:rsidRPr="002A0935" w:rsidRDefault="00BA192B" w:rsidP="0071003C">
      <w:pPr>
        <w:pStyle w:val="BodyText"/>
        <w:numPr>
          <w:ilvl w:val="0"/>
          <w:numId w:val="27"/>
        </w:numPr>
        <w:tabs>
          <w:tab w:val="clear" w:pos="720"/>
          <w:tab w:val="num" w:pos="360"/>
          <w:tab w:val="left" w:pos="8640"/>
          <w:tab w:val="left" w:pos="8730"/>
        </w:tabs>
        <w:overflowPunct w:val="0"/>
        <w:autoSpaceDE w:val="0"/>
        <w:ind w:left="360" w:right="634"/>
        <w:textAlignment w:val="baseline"/>
        <w:rPr>
          <w:rFonts w:ascii="Arial" w:hAnsi="Arial" w:cs="Arial"/>
          <w:sz w:val="20"/>
          <w:szCs w:val="20"/>
        </w:rPr>
      </w:pPr>
      <w:r w:rsidRPr="002A0935">
        <w:rPr>
          <w:rFonts w:ascii="Arial" w:hAnsi="Arial" w:cs="Arial"/>
          <w:sz w:val="20"/>
          <w:szCs w:val="20"/>
        </w:rPr>
        <w:t xml:space="preserve">User has to open, search for the tool and edit or delete information from the configuration file used for </w:t>
      </w:r>
      <w:proofErr w:type="spellStart"/>
      <w:r w:rsidRPr="002A0935">
        <w:rPr>
          <w:rFonts w:ascii="Arial" w:hAnsi="Arial" w:cs="Arial"/>
          <w:sz w:val="20"/>
          <w:szCs w:val="20"/>
        </w:rPr>
        <w:t>Deskew</w:t>
      </w:r>
      <w:proofErr w:type="spellEnd"/>
      <w:r w:rsidRPr="002A0935">
        <w:rPr>
          <w:rFonts w:ascii="Arial" w:hAnsi="Arial" w:cs="Arial"/>
          <w:sz w:val="20"/>
          <w:szCs w:val="20"/>
        </w:rPr>
        <w:t xml:space="preserve"> operation.</w:t>
      </w:r>
    </w:p>
    <w:p w:rsidR="007C05A0" w:rsidRPr="0071003C" w:rsidRDefault="00BA192B" w:rsidP="0071003C">
      <w:pPr>
        <w:pStyle w:val="BodyText"/>
        <w:numPr>
          <w:ilvl w:val="0"/>
          <w:numId w:val="27"/>
        </w:numPr>
        <w:tabs>
          <w:tab w:val="clear" w:pos="720"/>
          <w:tab w:val="num" w:pos="360"/>
          <w:tab w:val="left" w:pos="8640"/>
          <w:tab w:val="left" w:pos="8730"/>
        </w:tabs>
        <w:overflowPunct w:val="0"/>
        <w:autoSpaceDE w:val="0"/>
        <w:ind w:left="360" w:right="634"/>
        <w:textAlignment w:val="baseline"/>
        <w:rPr>
          <w:rFonts w:ascii="Arial" w:hAnsi="Arial" w:cs="Arial"/>
          <w:sz w:val="20"/>
          <w:szCs w:val="20"/>
        </w:rPr>
      </w:pPr>
      <w:r w:rsidRPr="002A0935">
        <w:rPr>
          <w:rFonts w:ascii="Arial" w:hAnsi="Arial" w:cs="Arial"/>
          <w:sz w:val="20"/>
          <w:szCs w:val="20"/>
        </w:rPr>
        <w:t>Developed a GUI which allows the user to edit or delete information choosing the tool.</w:t>
      </w:r>
    </w:p>
    <w:sectPr w:rsidR="007C05A0" w:rsidRPr="0071003C" w:rsidSect="00D970AA">
      <w:headerReference w:type="default" r:id="rId10"/>
      <w:footerReference w:type="default" r:id="rId11"/>
      <w:headerReference w:type="first" r:id="rId12"/>
      <w:footnotePr>
        <w:pos w:val="beneathText"/>
      </w:footnotePr>
      <w:pgSz w:w="12240" w:h="15840"/>
      <w:pgMar w:top="360" w:right="900" w:bottom="18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3D3" w:rsidRDefault="008453D3" w:rsidP="002A0935">
      <w:r>
        <w:separator/>
      </w:r>
    </w:p>
  </w:endnote>
  <w:endnote w:type="continuationSeparator" w:id="0">
    <w:p w:rsidR="008453D3" w:rsidRDefault="008453D3" w:rsidP="002A0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OpenSymbol">
    <w:altName w:val="Arial Unicode MS"/>
    <w:charset w:val="8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G Mincho Light J">
    <w:altName w:val="Times New Roman"/>
    <w:charset w:val="00"/>
    <w:family w:val="auto"/>
    <w:pitch w:val="variable"/>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0AA" w:rsidRDefault="00D970AA">
    <w:pPr>
      <w:pStyle w:val="Footer"/>
    </w:pPr>
  </w:p>
  <w:p w:rsidR="00D970AA" w:rsidRDefault="00D970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3D3" w:rsidRDefault="008453D3" w:rsidP="002A0935">
      <w:r>
        <w:separator/>
      </w:r>
    </w:p>
  </w:footnote>
  <w:footnote w:type="continuationSeparator" w:id="0">
    <w:p w:rsidR="008453D3" w:rsidRDefault="008453D3" w:rsidP="002A09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0AA" w:rsidRDefault="00D970AA">
    <w:pPr>
      <w:pStyle w:val="Header"/>
    </w:pPr>
  </w:p>
  <w:p w:rsidR="00D970AA" w:rsidRDefault="00D970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935" w:rsidRDefault="002A0935">
    <w:pPr>
      <w:pStyle w:val="Header"/>
    </w:pPr>
  </w:p>
  <w:p w:rsidR="002A0935" w:rsidRDefault="002A09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pStyle w:val="Heading6"/>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6B7E40AA"/>
    <w:lvl w:ilvl="0">
      <w:start w:val="1"/>
      <w:numFmt w:val="bullet"/>
      <w:lvlText w:val=""/>
      <w:lvlJc w:val="left"/>
      <w:pPr>
        <w:tabs>
          <w:tab w:val="num" w:pos="720"/>
        </w:tabs>
        <w:ind w:left="720" w:hanging="360"/>
      </w:pPr>
      <w:rPr>
        <w:rFonts w:ascii="Symbol" w:hAnsi="Symbol" w:hint="default"/>
        <w:sz w:val="18"/>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sz w:val="18"/>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sz w:val="18"/>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sz w:val="18"/>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sz w:val="18"/>
      </w:rPr>
    </w:lvl>
    <w:lvl w:ilvl="1">
      <w:start w:val="1"/>
      <w:numFmt w:val="bullet"/>
      <w:lvlText w:val="◦"/>
      <w:lvlJc w:val="left"/>
      <w:pPr>
        <w:tabs>
          <w:tab w:val="num" w:pos="1080"/>
        </w:tabs>
        <w:ind w:left="1080" w:hanging="360"/>
      </w:pPr>
      <w:rPr>
        <w:rFonts w:ascii="OpenSymbol" w:hAnsi="OpenSymbol"/>
        <w:sz w:val="18"/>
      </w:rPr>
    </w:lvl>
    <w:lvl w:ilvl="2">
      <w:start w:val="1"/>
      <w:numFmt w:val="bullet"/>
      <w:lvlText w:val="▪"/>
      <w:lvlJc w:val="left"/>
      <w:pPr>
        <w:tabs>
          <w:tab w:val="num" w:pos="1440"/>
        </w:tabs>
        <w:ind w:left="1440" w:hanging="360"/>
      </w:pPr>
      <w:rPr>
        <w:rFonts w:ascii="OpenSymbol" w:hAnsi="OpenSymbol"/>
        <w:sz w:val="18"/>
      </w:rPr>
    </w:lvl>
    <w:lvl w:ilvl="3">
      <w:start w:val="1"/>
      <w:numFmt w:val="bullet"/>
      <w:lvlText w:val=""/>
      <w:lvlJc w:val="left"/>
      <w:pPr>
        <w:tabs>
          <w:tab w:val="num" w:pos="1800"/>
        </w:tabs>
        <w:ind w:left="1800" w:hanging="360"/>
      </w:pPr>
      <w:rPr>
        <w:rFonts w:ascii="Symbol" w:hAnsi="Symbol"/>
        <w:sz w:val="18"/>
      </w:rPr>
    </w:lvl>
    <w:lvl w:ilvl="4">
      <w:start w:val="1"/>
      <w:numFmt w:val="bullet"/>
      <w:lvlText w:val="◦"/>
      <w:lvlJc w:val="left"/>
      <w:pPr>
        <w:tabs>
          <w:tab w:val="num" w:pos="2160"/>
        </w:tabs>
        <w:ind w:left="2160" w:hanging="360"/>
      </w:pPr>
      <w:rPr>
        <w:rFonts w:ascii="OpenSymbol" w:hAnsi="OpenSymbol"/>
        <w:sz w:val="18"/>
      </w:rPr>
    </w:lvl>
    <w:lvl w:ilvl="5">
      <w:start w:val="1"/>
      <w:numFmt w:val="bullet"/>
      <w:lvlText w:val="▪"/>
      <w:lvlJc w:val="left"/>
      <w:pPr>
        <w:tabs>
          <w:tab w:val="num" w:pos="2520"/>
        </w:tabs>
        <w:ind w:left="2520" w:hanging="360"/>
      </w:pPr>
      <w:rPr>
        <w:rFonts w:ascii="OpenSymbol" w:hAnsi="OpenSymbol"/>
        <w:sz w:val="18"/>
      </w:rPr>
    </w:lvl>
    <w:lvl w:ilvl="6">
      <w:start w:val="1"/>
      <w:numFmt w:val="bullet"/>
      <w:lvlText w:val=""/>
      <w:lvlJc w:val="left"/>
      <w:pPr>
        <w:tabs>
          <w:tab w:val="num" w:pos="2880"/>
        </w:tabs>
        <w:ind w:left="2880" w:hanging="360"/>
      </w:pPr>
      <w:rPr>
        <w:rFonts w:ascii="Symbol" w:hAnsi="Symbol"/>
        <w:sz w:val="18"/>
      </w:rPr>
    </w:lvl>
    <w:lvl w:ilvl="7">
      <w:start w:val="1"/>
      <w:numFmt w:val="bullet"/>
      <w:lvlText w:val="◦"/>
      <w:lvlJc w:val="left"/>
      <w:pPr>
        <w:tabs>
          <w:tab w:val="num" w:pos="3240"/>
        </w:tabs>
        <w:ind w:left="3240" w:hanging="360"/>
      </w:pPr>
      <w:rPr>
        <w:rFonts w:ascii="OpenSymbol" w:hAnsi="OpenSymbol"/>
        <w:sz w:val="18"/>
      </w:rPr>
    </w:lvl>
    <w:lvl w:ilvl="8">
      <w:start w:val="1"/>
      <w:numFmt w:val="bullet"/>
      <w:lvlText w:val="▪"/>
      <w:lvlJc w:val="left"/>
      <w:pPr>
        <w:tabs>
          <w:tab w:val="num" w:pos="3600"/>
        </w:tabs>
        <w:ind w:left="3600" w:hanging="360"/>
      </w:pPr>
      <w:rPr>
        <w:rFonts w:ascii="OpenSymbol" w:hAnsi="OpenSymbol"/>
        <w:sz w:val="18"/>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sz w:val="18"/>
      </w:rPr>
    </w:lvl>
    <w:lvl w:ilvl="1">
      <w:start w:val="1"/>
      <w:numFmt w:val="bullet"/>
      <w:lvlText w:val="◦"/>
      <w:lvlJc w:val="left"/>
      <w:pPr>
        <w:tabs>
          <w:tab w:val="num" w:pos="1080"/>
        </w:tabs>
        <w:ind w:left="1080" w:hanging="360"/>
      </w:pPr>
      <w:rPr>
        <w:rFonts w:ascii="OpenSymbol" w:hAnsi="OpenSymbol"/>
        <w:sz w:val="18"/>
      </w:rPr>
    </w:lvl>
    <w:lvl w:ilvl="2">
      <w:start w:val="1"/>
      <w:numFmt w:val="bullet"/>
      <w:lvlText w:val="▪"/>
      <w:lvlJc w:val="left"/>
      <w:pPr>
        <w:tabs>
          <w:tab w:val="num" w:pos="1440"/>
        </w:tabs>
        <w:ind w:left="1440" w:hanging="360"/>
      </w:pPr>
      <w:rPr>
        <w:rFonts w:ascii="OpenSymbol" w:hAnsi="OpenSymbol"/>
        <w:sz w:val="18"/>
      </w:rPr>
    </w:lvl>
    <w:lvl w:ilvl="3">
      <w:start w:val="1"/>
      <w:numFmt w:val="bullet"/>
      <w:lvlText w:val=""/>
      <w:lvlJc w:val="left"/>
      <w:pPr>
        <w:tabs>
          <w:tab w:val="num" w:pos="1800"/>
        </w:tabs>
        <w:ind w:left="1800" w:hanging="360"/>
      </w:pPr>
      <w:rPr>
        <w:rFonts w:ascii="Symbol" w:hAnsi="Symbol"/>
        <w:sz w:val="18"/>
      </w:rPr>
    </w:lvl>
    <w:lvl w:ilvl="4">
      <w:start w:val="1"/>
      <w:numFmt w:val="bullet"/>
      <w:lvlText w:val="◦"/>
      <w:lvlJc w:val="left"/>
      <w:pPr>
        <w:tabs>
          <w:tab w:val="num" w:pos="2160"/>
        </w:tabs>
        <w:ind w:left="2160" w:hanging="360"/>
      </w:pPr>
      <w:rPr>
        <w:rFonts w:ascii="OpenSymbol" w:hAnsi="OpenSymbol"/>
        <w:sz w:val="18"/>
      </w:rPr>
    </w:lvl>
    <w:lvl w:ilvl="5">
      <w:start w:val="1"/>
      <w:numFmt w:val="bullet"/>
      <w:lvlText w:val="▪"/>
      <w:lvlJc w:val="left"/>
      <w:pPr>
        <w:tabs>
          <w:tab w:val="num" w:pos="2520"/>
        </w:tabs>
        <w:ind w:left="2520" w:hanging="360"/>
      </w:pPr>
      <w:rPr>
        <w:rFonts w:ascii="OpenSymbol" w:hAnsi="OpenSymbol"/>
        <w:sz w:val="18"/>
      </w:rPr>
    </w:lvl>
    <w:lvl w:ilvl="6">
      <w:start w:val="1"/>
      <w:numFmt w:val="bullet"/>
      <w:lvlText w:val=""/>
      <w:lvlJc w:val="left"/>
      <w:pPr>
        <w:tabs>
          <w:tab w:val="num" w:pos="2880"/>
        </w:tabs>
        <w:ind w:left="2880" w:hanging="360"/>
      </w:pPr>
      <w:rPr>
        <w:rFonts w:ascii="Symbol" w:hAnsi="Symbol"/>
        <w:sz w:val="18"/>
      </w:rPr>
    </w:lvl>
    <w:lvl w:ilvl="7">
      <w:start w:val="1"/>
      <w:numFmt w:val="bullet"/>
      <w:lvlText w:val="◦"/>
      <w:lvlJc w:val="left"/>
      <w:pPr>
        <w:tabs>
          <w:tab w:val="num" w:pos="3240"/>
        </w:tabs>
        <w:ind w:left="3240" w:hanging="360"/>
      </w:pPr>
      <w:rPr>
        <w:rFonts w:ascii="OpenSymbol" w:hAnsi="OpenSymbol"/>
        <w:sz w:val="18"/>
      </w:rPr>
    </w:lvl>
    <w:lvl w:ilvl="8">
      <w:start w:val="1"/>
      <w:numFmt w:val="bullet"/>
      <w:lvlText w:val="▪"/>
      <w:lvlJc w:val="left"/>
      <w:pPr>
        <w:tabs>
          <w:tab w:val="num" w:pos="3600"/>
        </w:tabs>
        <w:ind w:left="3600" w:hanging="360"/>
      </w:pPr>
      <w:rPr>
        <w:rFonts w:ascii="OpenSymbol" w:hAnsi="OpenSymbol"/>
        <w:sz w:val="18"/>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sz w:val="18"/>
      </w:rPr>
    </w:lvl>
    <w:lvl w:ilvl="1">
      <w:start w:val="1"/>
      <w:numFmt w:val="bullet"/>
      <w:lvlText w:val="◦"/>
      <w:lvlJc w:val="left"/>
      <w:pPr>
        <w:tabs>
          <w:tab w:val="num" w:pos="1080"/>
        </w:tabs>
        <w:ind w:left="1080" w:hanging="360"/>
      </w:pPr>
      <w:rPr>
        <w:rFonts w:ascii="OpenSymbol" w:hAnsi="OpenSymbol"/>
        <w:sz w:val="18"/>
      </w:rPr>
    </w:lvl>
    <w:lvl w:ilvl="2">
      <w:start w:val="1"/>
      <w:numFmt w:val="bullet"/>
      <w:lvlText w:val="▪"/>
      <w:lvlJc w:val="left"/>
      <w:pPr>
        <w:tabs>
          <w:tab w:val="num" w:pos="1440"/>
        </w:tabs>
        <w:ind w:left="1440" w:hanging="360"/>
      </w:pPr>
      <w:rPr>
        <w:rFonts w:ascii="OpenSymbol" w:hAnsi="OpenSymbol"/>
        <w:sz w:val="18"/>
      </w:rPr>
    </w:lvl>
    <w:lvl w:ilvl="3">
      <w:start w:val="1"/>
      <w:numFmt w:val="bullet"/>
      <w:lvlText w:val=""/>
      <w:lvlJc w:val="left"/>
      <w:pPr>
        <w:tabs>
          <w:tab w:val="num" w:pos="1800"/>
        </w:tabs>
        <w:ind w:left="1800" w:hanging="360"/>
      </w:pPr>
      <w:rPr>
        <w:rFonts w:ascii="Symbol" w:hAnsi="Symbol"/>
        <w:sz w:val="18"/>
      </w:rPr>
    </w:lvl>
    <w:lvl w:ilvl="4">
      <w:start w:val="1"/>
      <w:numFmt w:val="bullet"/>
      <w:lvlText w:val="◦"/>
      <w:lvlJc w:val="left"/>
      <w:pPr>
        <w:tabs>
          <w:tab w:val="num" w:pos="2160"/>
        </w:tabs>
        <w:ind w:left="2160" w:hanging="360"/>
      </w:pPr>
      <w:rPr>
        <w:rFonts w:ascii="OpenSymbol" w:hAnsi="OpenSymbol"/>
        <w:sz w:val="18"/>
      </w:rPr>
    </w:lvl>
    <w:lvl w:ilvl="5">
      <w:start w:val="1"/>
      <w:numFmt w:val="bullet"/>
      <w:lvlText w:val="▪"/>
      <w:lvlJc w:val="left"/>
      <w:pPr>
        <w:tabs>
          <w:tab w:val="num" w:pos="2520"/>
        </w:tabs>
        <w:ind w:left="2520" w:hanging="360"/>
      </w:pPr>
      <w:rPr>
        <w:rFonts w:ascii="OpenSymbol" w:hAnsi="OpenSymbol"/>
        <w:sz w:val="18"/>
      </w:rPr>
    </w:lvl>
    <w:lvl w:ilvl="6">
      <w:start w:val="1"/>
      <w:numFmt w:val="bullet"/>
      <w:lvlText w:val=""/>
      <w:lvlJc w:val="left"/>
      <w:pPr>
        <w:tabs>
          <w:tab w:val="num" w:pos="2880"/>
        </w:tabs>
        <w:ind w:left="2880" w:hanging="360"/>
      </w:pPr>
      <w:rPr>
        <w:rFonts w:ascii="Symbol" w:hAnsi="Symbol"/>
        <w:sz w:val="18"/>
      </w:rPr>
    </w:lvl>
    <w:lvl w:ilvl="7">
      <w:start w:val="1"/>
      <w:numFmt w:val="bullet"/>
      <w:lvlText w:val="◦"/>
      <w:lvlJc w:val="left"/>
      <w:pPr>
        <w:tabs>
          <w:tab w:val="num" w:pos="3240"/>
        </w:tabs>
        <w:ind w:left="3240" w:hanging="360"/>
      </w:pPr>
      <w:rPr>
        <w:rFonts w:ascii="OpenSymbol" w:hAnsi="OpenSymbol"/>
        <w:sz w:val="18"/>
      </w:rPr>
    </w:lvl>
    <w:lvl w:ilvl="8">
      <w:start w:val="1"/>
      <w:numFmt w:val="bullet"/>
      <w:lvlText w:val="▪"/>
      <w:lvlJc w:val="left"/>
      <w:pPr>
        <w:tabs>
          <w:tab w:val="num" w:pos="3600"/>
        </w:tabs>
        <w:ind w:left="3600" w:hanging="360"/>
      </w:pPr>
      <w:rPr>
        <w:rFonts w:ascii="OpenSymbol" w:hAnsi="OpenSymbol"/>
        <w:sz w:val="18"/>
      </w:r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Symbol" w:hAnsi="Symbol"/>
        <w:sz w:val="18"/>
      </w:rPr>
    </w:lvl>
    <w:lvl w:ilvl="1">
      <w:start w:val="1"/>
      <w:numFmt w:val="bullet"/>
      <w:lvlText w:val="◦"/>
      <w:lvlJc w:val="left"/>
      <w:pPr>
        <w:tabs>
          <w:tab w:val="num" w:pos="1080"/>
        </w:tabs>
        <w:ind w:left="1080" w:hanging="360"/>
      </w:pPr>
      <w:rPr>
        <w:rFonts w:ascii="OpenSymbol" w:hAnsi="OpenSymbol"/>
        <w:sz w:val="18"/>
      </w:rPr>
    </w:lvl>
    <w:lvl w:ilvl="2">
      <w:start w:val="1"/>
      <w:numFmt w:val="bullet"/>
      <w:lvlText w:val="▪"/>
      <w:lvlJc w:val="left"/>
      <w:pPr>
        <w:tabs>
          <w:tab w:val="num" w:pos="1440"/>
        </w:tabs>
        <w:ind w:left="1440" w:hanging="360"/>
      </w:pPr>
      <w:rPr>
        <w:rFonts w:ascii="OpenSymbol" w:hAnsi="OpenSymbol"/>
        <w:sz w:val="18"/>
      </w:rPr>
    </w:lvl>
    <w:lvl w:ilvl="3">
      <w:start w:val="1"/>
      <w:numFmt w:val="bullet"/>
      <w:lvlText w:val=""/>
      <w:lvlJc w:val="left"/>
      <w:pPr>
        <w:tabs>
          <w:tab w:val="num" w:pos="1800"/>
        </w:tabs>
        <w:ind w:left="1800" w:hanging="360"/>
      </w:pPr>
      <w:rPr>
        <w:rFonts w:ascii="Symbol" w:hAnsi="Symbol"/>
        <w:sz w:val="18"/>
      </w:rPr>
    </w:lvl>
    <w:lvl w:ilvl="4">
      <w:start w:val="1"/>
      <w:numFmt w:val="bullet"/>
      <w:lvlText w:val="◦"/>
      <w:lvlJc w:val="left"/>
      <w:pPr>
        <w:tabs>
          <w:tab w:val="num" w:pos="2160"/>
        </w:tabs>
        <w:ind w:left="2160" w:hanging="360"/>
      </w:pPr>
      <w:rPr>
        <w:rFonts w:ascii="OpenSymbol" w:hAnsi="OpenSymbol"/>
        <w:sz w:val="18"/>
      </w:rPr>
    </w:lvl>
    <w:lvl w:ilvl="5">
      <w:start w:val="1"/>
      <w:numFmt w:val="bullet"/>
      <w:lvlText w:val="▪"/>
      <w:lvlJc w:val="left"/>
      <w:pPr>
        <w:tabs>
          <w:tab w:val="num" w:pos="2520"/>
        </w:tabs>
        <w:ind w:left="2520" w:hanging="360"/>
      </w:pPr>
      <w:rPr>
        <w:rFonts w:ascii="OpenSymbol" w:hAnsi="OpenSymbol"/>
        <w:sz w:val="18"/>
      </w:rPr>
    </w:lvl>
    <w:lvl w:ilvl="6">
      <w:start w:val="1"/>
      <w:numFmt w:val="bullet"/>
      <w:lvlText w:val=""/>
      <w:lvlJc w:val="left"/>
      <w:pPr>
        <w:tabs>
          <w:tab w:val="num" w:pos="2880"/>
        </w:tabs>
        <w:ind w:left="2880" w:hanging="360"/>
      </w:pPr>
      <w:rPr>
        <w:rFonts w:ascii="Symbol" w:hAnsi="Symbol"/>
        <w:sz w:val="18"/>
      </w:rPr>
    </w:lvl>
    <w:lvl w:ilvl="7">
      <w:start w:val="1"/>
      <w:numFmt w:val="bullet"/>
      <w:lvlText w:val="◦"/>
      <w:lvlJc w:val="left"/>
      <w:pPr>
        <w:tabs>
          <w:tab w:val="num" w:pos="3240"/>
        </w:tabs>
        <w:ind w:left="3240" w:hanging="360"/>
      </w:pPr>
      <w:rPr>
        <w:rFonts w:ascii="OpenSymbol" w:hAnsi="OpenSymbol"/>
        <w:sz w:val="18"/>
      </w:rPr>
    </w:lvl>
    <w:lvl w:ilvl="8">
      <w:start w:val="1"/>
      <w:numFmt w:val="bullet"/>
      <w:lvlText w:val="▪"/>
      <w:lvlJc w:val="left"/>
      <w:pPr>
        <w:tabs>
          <w:tab w:val="num" w:pos="3600"/>
        </w:tabs>
        <w:ind w:left="3600" w:hanging="360"/>
      </w:pPr>
      <w:rPr>
        <w:rFonts w:ascii="OpenSymbol" w:hAnsi="OpenSymbol"/>
        <w:sz w:val="18"/>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Symbol" w:hAnsi="Symbol"/>
        <w:sz w:val="18"/>
      </w:rPr>
    </w:lvl>
    <w:lvl w:ilvl="1">
      <w:start w:val="1"/>
      <w:numFmt w:val="bullet"/>
      <w:lvlText w:val="◦"/>
      <w:lvlJc w:val="left"/>
      <w:pPr>
        <w:tabs>
          <w:tab w:val="num" w:pos="1080"/>
        </w:tabs>
        <w:ind w:left="1080" w:hanging="360"/>
      </w:pPr>
      <w:rPr>
        <w:rFonts w:ascii="OpenSymbol" w:hAnsi="OpenSymbol"/>
        <w:sz w:val="18"/>
      </w:rPr>
    </w:lvl>
    <w:lvl w:ilvl="2">
      <w:start w:val="1"/>
      <w:numFmt w:val="bullet"/>
      <w:lvlText w:val="▪"/>
      <w:lvlJc w:val="left"/>
      <w:pPr>
        <w:tabs>
          <w:tab w:val="num" w:pos="1440"/>
        </w:tabs>
        <w:ind w:left="1440" w:hanging="360"/>
      </w:pPr>
      <w:rPr>
        <w:rFonts w:ascii="OpenSymbol" w:hAnsi="OpenSymbol"/>
        <w:sz w:val="18"/>
      </w:rPr>
    </w:lvl>
    <w:lvl w:ilvl="3">
      <w:start w:val="1"/>
      <w:numFmt w:val="bullet"/>
      <w:lvlText w:val=""/>
      <w:lvlJc w:val="left"/>
      <w:pPr>
        <w:tabs>
          <w:tab w:val="num" w:pos="1800"/>
        </w:tabs>
        <w:ind w:left="1800" w:hanging="360"/>
      </w:pPr>
      <w:rPr>
        <w:rFonts w:ascii="Symbol" w:hAnsi="Symbol"/>
        <w:sz w:val="18"/>
      </w:rPr>
    </w:lvl>
    <w:lvl w:ilvl="4">
      <w:start w:val="1"/>
      <w:numFmt w:val="bullet"/>
      <w:lvlText w:val="◦"/>
      <w:lvlJc w:val="left"/>
      <w:pPr>
        <w:tabs>
          <w:tab w:val="num" w:pos="2160"/>
        </w:tabs>
        <w:ind w:left="2160" w:hanging="360"/>
      </w:pPr>
      <w:rPr>
        <w:rFonts w:ascii="OpenSymbol" w:hAnsi="OpenSymbol"/>
        <w:sz w:val="18"/>
      </w:rPr>
    </w:lvl>
    <w:lvl w:ilvl="5">
      <w:start w:val="1"/>
      <w:numFmt w:val="bullet"/>
      <w:lvlText w:val="▪"/>
      <w:lvlJc w:val="left"/>
      <w:pPr>
        <w:tabs>
          <w:tab w:val="num" w:pos="2520"/>
        </w:tabs>
        <w:ind w:left="2520" w:hanging="360"/>
      </w:pPr>
      <w:rPr>
        <w:rFonts w:ascii="OpenSymbol" w:hAnsi="OpenSymbol"/>
        <w:sz w:val="18"/>
      </w:rPr>
    </w:lvl>
    <w:lvl w:ilvl="6">
      <w:start w:val="1"/>
      <w:numFmt w:val="bullet"/>
      <w:lvlText w:val=""/>
      <w:lvlJc w:val="left"/>
      <w:pPr>
        <w:tabs>
          <w:tab w:val="num" w:pos="2880"/>
        </w:tabs>
        <w:ind w:left="2880" w:hanging="360"/>
      </w:pPr>
      <w:rPr>
        <w:rFonts w:ascii="Symbol" w:hAnsi="Symbol"/>
        <w:sz w:val="18"/>
      </w:rPr>
    </w:lvl>
    <w:lvl w:ilvl="7">
      <w:start w:val="1"/>
      <w:numFmt w:val="bullet"/>
      <w:lvlText w:val="◦"/>
      <w:lvlJc w:val="left"/>
      <w:pPr>
        <w:tabs>
          <w:tab w:val="num" w:pos="3240"/>
        </w:tabs>
        <w:ind w:left="3240" w:hanging="360"/>
      </w:pPr>
      <w:rPr>
        <w:rFonts w:ascii="OpenSymbol" w:hAnsi="OpenSymbol"/>
        <w:sz w:val="18"/>
      </w:rPr>
    </w:lvl>
    <w:lvl w:ilvl="8">
      <w:start w:val="1"/>
      <w:numFmt w:val="bullet"/>
      <w:lvlText w:val="▪"/>
      <w:lvlJc w:val="left"/>
      <w:pPr>
        <w:tabs>
          <w:tab w:val="num" w:pos="3600"/>
        </w:tabs>
        <w:ind w:left="3600" w:hanging="360"/>
      </w:pPr>
      <w:rPr>
        <w:rFonts w:ascii="OpenSymbol" w:hAnsi="OpenSymbol"/>
        <w:sz w:val="18"/>
      </w:rPr>
    </w:lvl>
  </w:abstractNum>
  <w:abstractNum w:abstractNumId="7">
    <w:nsid w:val="00000008"/>
    <w:multiLevelType w:val="multilevel"/>
    <w:tmpl w:val="00000008"/>
    <w:name w:val="WW8Num8"/>
    <w:lvl w:ilvl="0">
      <w:start w:val="1"/>
      <w:numFmt w:val="bullet"/>
      <w:lvlText w:val=""/>
      <w:lvlJc w:val="left"/>
      <w:pPr>
        <w:tabs>
          <w:tab w:val="num" w:pos="720"/>
        </w:tabs>
        <w:ind w:left="720" w:hanging="360"/>
      </w:pPr>
      <w:rPr>
        <w:rFonts w:ascii="Symbol" w:hAnsi="Symbol"/>
        <w:sz w:val="18"/>
      </w:rPr>
    </w:lvl>
    <w:lvl w:ilvl="1">
      <w:start w:val="1"/>
      <w:numFmt w:val="bullet"/>
      <w:lvlText w:val="◦"/>
      <w:lvlJc w:val="left"/>
      <w:pPr>
        <w:tabs>
          <w:tab w:val="num" w:pos="1080"/>
        </w:tabs>
        <w:ind w:left="1080" w:hanging="360"/>
      </w:pPr>
      <w:rPr>
        <w:rFonts w:ascii="OpenSymbol" w:hAnsi="OpenSymbol"/>
        <w:sz w:val="18"/>
      </w:rPr>
    </w:lvl>
    <w:lvl w:ilvl="2">
      <w:start w:val="1"/>
      <w:numFmt w:val="bullet"/>
      <w:lvlText w:val="▪"/>
      <w:lvlJc w:val="left"/>
      <w:pPr>
        <w:tabs>
          <w:tab w:val="num" w:pos="1440"/>
        </w:tabs>
        <w:ind w:left="1440" w:hanging="360"/>
      </w:pPr>
      <w:rPr>
        <w:rFonts w:ascii="OpenSymbol" w:hAnsi="OpenSymbol"/>
        <w:sz w:val="18"/>
      </w:rPr>
    </w:lvl>
    <w:lvl w:ilvl="3">
      <w:start w:val="1"/>
      <w:numFmt w:val="bullet"/>
      <w:lvlText w:val=""/>
      <w:lvlJc w:val="left"/>
      <w:pPr>
        <w:tabs>
          <w:tab w:val="num" w:pos="1800"/>
        </w:tabs>
        <w:ind w:left="1800" w:hanging="360"/>
      </w:pPr>
      <w:rPr>
        <w:rFonts w:ascii="Symbol" w:hAnsi="Symbol"/>
        <w:sz w:val="18"/>
      </w:rPr>
    </w:lvl>
    <w:lvl w:ilvl="4">
      <w:start w:val="1"/>
      <w:numFmt w:val="bullet"/>
      <w:lvlText w:val="◦"/>
      <w:lvlJc w:val="left"/>
      <w:pPr>
        <w:tabs>
          <w:tab w:val="num" w:pos="2160"/>
        </w:tabs>
        <w:ind w:left="2160" w:hanging="360"/>
      </w:pPr>
      <w:rPr>
        <w:rFonts w:ascii="OpenSymbol" w:hAnsi="OpenSymbol"/>
        <w:sz w:val="18"/>
      </w:rPr>
    </w:lvl>
    <w:lvl w:ilvl="5">
      <w:start w:val="1"/>
      <w:numFmt w:val="bullet"/>
      <w:lvlText w:val="▪"/>
      <w:lvlJc w:val="left"/>
      <w:pPr>
        <w:tabs>
          <w:tab w:val="num" w:pos="2520"/>
        </w:tabs>
        <w:ind w:left="2520" w:hanging="360"/>
      </w:pPr>
      <w:rPr>
        <w:rFonts w:ascii="OpenSymbol" w:hAnsi="OpenSymbol"/>
        <w:sz w:val="18"/>
      </w:rPr>
    </w:lvl>
    <w:lvl w:ilvl="6">
      <w:start w:val="1"/>
      <w:numFmt w:val="bullet"/>
      <w:lvlText w:val=""/>
      <w:lvlJc w:val="left"/>
      <w:pPr>
        <w:tabs>
          <w:tab w:val="num" w:pos="2880"/>
        </w:tabs>
        <w:ind w:left="2880" w:hanging="360"/>
      </w:pPr>
      <w:rPr>
        <w:rFonts w:ascii="Symbol" w:hAnsi="Symbol"/>
        <w:sz w:val="18"/>
      </w:rPr>
    </w:lvl>
    <w:lvl w:ilvl="7">
      <w:start w:val="1"/>
      <w:numFmt w:val="bullet"/>
      <w:lvlText w:val="◦"/>
      <w:lvlJc w:val="left"/>
      <w:pPr>
        <w:tabs>
          <w:tab w:val="num" w:pos="3240"/>
        </w:tabs>
        <w:ind w:left="3240" w:hanging="360"/>
      </w:pPr>
      <w:rPr>
        <w:rFonts w:ascii="OpenSymbol" w:hAnsi="OpenSymbol"/>
        <w:sz w:val="18"/>
      </w:rPr>
    </w:lvl>
    <w:lvl w:ilvl="8">
      <w:start w:val="1"/>
      <w:numFmt w:val="bullet"/>
      <w:lvlText w:val="▪"/>
      <w:lvlJc w:val="left"/>
      <w:pPr>
        <w:tabs>
          <w:tab w:val="num" w:pos="3600"/>
        </w:tabs>
        <w:ind w:left="3600" w:hanging="360"/>
      </w:pPr>
      <w:rPr>
        <w:rFonts w:ascii="OpenSymbol" w:hAnsi="OpenSymbol"/>
        <w:sz w:val="18"/>
      </w:rPr>
    </w:lvl>
  </w:abstractNum>
  <w:abstractNum w:abstractNumId="8">
    <w:nsid w:val="00000009"/>
    <w:multiLevelType w:val="multilevel"/>
    <w:tmpl w:val="00000009"/>
    <w:name w:val="WW8Num9"/>
    <w:lvl w:ilvl="0">
      <w:start w:val="1"/>
      <w:numFmt w:val="bullet"/>
      <w:lvlText w:val=""/>
      <w:lvlJc w:val="left"/>
      <w:pPr>
        <w:tabs>
          <w:tab w:val="num" w:pos="720"/>
        </w:tabs>
        <w:ind w:left="720" w:hanging="360"/>
      </w:pPr>
      <w:rPr>
        <w:rFonts w:ascii="Symbol" w:hAnsi="Symbol"/>
        <w:sz w:val="18"/>
      </w:rPr>
    </w:lvl>
    <w:lvl w:ilvl="1">
      <w:start w:val="1"/>
      <w:numFmt w:val="bullet"/>
      <w:lvlText w:val="◦"/>
      <w:lvlJc w:val="left"/>
      <w:pPr>
        <w:tabs>
          <w:tab w:val="num" w:pos="1080"/>
        </w:tabs>
        <w:ind w:left="1080" w:hanging="360"/>
      </w:pPr>
      <w:rPr>
        <w:rFonts w:ascii="OpenSymbol" w:hAnsi="OpenSymbol"/>
        <w:sz w:val="18"/>
      </w:rPr>
    </w:lvl>
    <w:lvl w:ilvl="2">
      <w:start w:val="1"/>
      <w:numFmt w:val="bullet"/>
      <w:lvlText w:val="▪"/>
      <w:lvlJc w:val="left"/>
      <w:pPr>
        <w:tabs>
          <w:tab w:val="num" w:pos="1440"/>
        </w:tabs>
        <w:ind w:left="1440" w:hanging="360"/>
      </w:pPr>
      <w:rPr>
        <w:rFonts w:ascii="OpenSymbol" w:hAnsi="OpenSymbol"/>
        <w:sz w:val="18"/>
      </w:rPr>
    </w:lvl>
    <w:lvl w:ilvl="3">
      <w:start w:val="1"/>
      <w:numFmt w:val="bullet"/>
      <w:lvlText w:val=""/>
      <w:lvlJc w:val="left"/>
      <w:pPr>
        <w:tabs>
          <w:tab w:val="num" w:pos="1800"/>
        </w:tabs>
        <w:ind w:left="1800" w:hanging="360"/>
      </w:pPr>
      <w:rPr>
        <w:rFonts w:ascii="Symbol" w:hAnsi="Symbol"/>
        <w:sz w:val="18"/>
      </w:rPr>
    </w:lvl>
    <w:lvl w:ilvl="4">
      <w:start w:val="1"/>
      <w:numFmt w:val="bullet"/>
      <w:lvlText w:val="◦"/>
      <w:lvlJc w:val="left"/>
      <w:pPr>
        <w:tabs>
          <w:tab w:val="num" w:pos="2160"/>
        </w:tabs>
        <w:ind w:left="2160" w:hanging="360"/>
      </w:pPr>
      <w:rPr>
        <w:rFonts w:ascii="OpenSymbol" w:hAnsi="OpenSymbol"/>
        <w:sz w:val="18"/>
      </w:rPr>
    </w:lvl>
    <w:lvl w:ilvl="5">
      <w:start w:val="1"/>
      <w:numFmt w:val="bullet"/>
      <w:lvlText w:val="▪"/>
      <w:lvlJc w:val="left"/>
      <w:pPr>
        <w:tabs>
          <w:tab w:val="num" w:pos="2520"/>
        </w:tabs>
        <w:ind w:left="2520" w:hanging="360"/>
      </w:pPr>
      <w:rPr>
        <w:rFonts w:ascii="OpenSymbol" w:hAnsi="OpenSymbol"/>
        <w:sz w:val="18"/>
      </w:rPr>
    </w:lvl>
    <w:lvl w:ilvl="6">
      <w:start w:val="1"/>
      <w:numFmt w:val="bullet"/>
      <w:lvlText w:val=""/>
      <w:lvlJc w:val="left"/>
      <w:pPr>
        <w:tabs>
          <w:tab w:val="num" w:pos="2880"/>
        </w:tabs>
        <w:ind w:left="2880" w:hanging="360"/>
      </w:pPr>
      <w:rPr>
        <w:rFonts w:ascii="Symbol" w:hAnsi="Symbol"/>
        <w:sz w:val="18"/>
      </w:rPr>
    </w:lvl>
    <w:lvl w:ilvl="7">
      <w:start w:val="1"/>
      <w:numFmt w:val="bullet"/>
      <w:lvlText w:val="◦"/>
      <w:lvlJc w:val="left"/>
      <w:pPr>
        <w:tabs>
          <w:tab w:val="num" w:pos="3240"/>
        </w:tabs>
        <w:ind w:left="3240" w:hanging="360"/>
      </w:pPr>
      <w:rPr>
        <w:rFonts w:ascii="OpenSymbol" w:hAnsi="OpenSymbol"/>
        <w:sz w:val="18"/>
      </w:rPr>
    </w:lvl>
    <w:lvl w:ilvl="8">
      <w:start w:val="1"/>
      <w:numFmt w:val="bullet"/>
      <w:lvlText w:val="▪"/>
      <w:lvlJc w:val="left"/>
      <w:pPr>
        <w:tabs>
          <w:tab w:val="num" w:pos="3600"/>
        </w:tabs>
        <w:ind w:left="3600" w:hanging="360"/>
      </w:pPr>
      <w:rPr>
        <w:rFonts w:ascii="OpenSymbol" w:hAnsi="OpenSymbol"/>
        <w:sz w:val="18"/>
      </w:rPr>
    </w:lvl>
  </w:abstractNum>
  <w:abstractNum w:abstractNumId="9">
    <w:nsid w:val="0000000A"/>
    <w:multiLevelType w:val="multilevel"/>
    <w:tmpl w:val="0000000A"/>
    <w:name w:val="WW8Num10"/>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0">
    <w:nsid w:val="0000000B"/>
    <w:multiLevelType w:val="singleLevel"/>
    <w:tmpl w:val="0000000B"/>
    <w:name w:val="WW8Num11"/>
    <w:lvl w:ilvl="0">
      <w:start w:val="1"/>
      <w:numFmt w:val="bullet"/>
      <w:lvlText w:val=""/>
      <w:lvlJc w:val="left"/>
      <w:pPr>
        <w:tabs>
          <w:tab w:val="num" w:pos="0"/>
        </w:tabs>
        <w:ind w:left="360" w:hanging="360"/>
      </w:pPr>
      <w:rPr>
        <w:rFonts w:ascii="Symbol" w:hAnsi="Symbol"/>
      </w:rPr>
    </w:lvl>
  </w:abstractNum>
  <w:abstractNum w:abstractNumId="11">
    <w:nsid w:val="0000000C"/>
    <w:multiLevelType w:val="singleLevel"/>
    <w:tmpl w:val="0000000C"/>
    <w:name w:val="WW8Num12"/>
    <w:lvl w:ilvl="0">
      <w:start w:val="1"/>
      <w:numFmt w:val="bullet"/>
      <w:lvlText w:val=""/>
      <w:lvlJc w:val="left"/>
      <w:pPr>
        <w:tabs>
          <w:tab w:val="num" w:pos="-540"/>
        </w:tabs>
        <w:ind w:left="540" w:hanging="360"/>
      </w:pPr>
      <w:rPr>
        <w:rFonts w:ascii="Symbol" w:hAnsi="Symbol"/>
      </w:rPr>
    </w:lvl>
  </w:abstractNum>
  <w:abstractNum w:abstractNumId="12">
    <w:nsid w:val="0000000D"/>
    <w:multiLevelType w:val="singleLevel"/>
    <w:tmpl w:val="0000000D"/>
    <w:name w:val="WW8Num13"/>
    <w:lvl w:ilvl="0">
      <w:start w:val="1"/>
      <w:numFmt w:val="bullet"/>
      <w:lvlText w:val=""/>
      <w:lvlJc w:val="left"/>
      <w:pPr>
        <w:tabs>
          <w:tab w:val="num" w:pos="-540"/>
        </w:tabs>
        <w:ind w:left="540" w:hanging="360"/>
      </w:pPr>
      <w:rPr>
        <w:rFonts w:ascii="Symbol" w:hAnsi="Symbol"/>
      </w:rPr>
    </w:lvl>
  </w:abstractNum>
  <w:abstractNum w:abstractNumId="13">
    <w:nsid w:val="0000000E"/>
    <w:multiLevelType w:val="multilevel"/>
    <w:tmpl w:val="0000000E"/>
    <w:name w:val="WW8Num14"/>
    <w:lvl w:ilvl="0">
      <w:start w:val="1"/>
      <w:numFmt w:val="bullet"/>
      <w:lvlText w:val=""/>
      <w:lvlJc w:val="left"/>
      <w:pPr>
        <w:tabs>
          <w:tab w:val="num" w:pos="720"/>
        </w:tabs>
        <w:ind w:left="720" w:hanging="360"/>
      </w:pPr>
      <w:rPr>
        <w:rFonts w:ascii="Wingdings" w:hAnsi="Wingdings"/>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0F"/>
    <w:multiLevelType w:val="singleLevel"/>
    <w:tmpl w:val="0000000F"/>
    <w:name w:val="WW8Num15"/>
    <w:lvl w:ilvl="0">
      <w:start w:val="1"/>
      <w:numFmt w:val="bullet"/>
      <w:pStyle w:val="Normal12pt"/>
      <w:lvlText w:val=""/>
      <w:lvlJc w:val="left"/>
      <w:pPr>
        <w:tabs>
          <w:tab w:val="num" w:pos="2160"/>
        </w:tabs>
        <w:ind w:left="2160" w:hanging="360"/>
      </w:pPr>
      <w:rPr>
        <w:rFonts w:ascii="Symbol" w:hAnsi="Symbol"/>
      </w:rPr>
    </w:lvl>
  </w:abstractNum>
  <w:abstractNum w:abstractNumId="15">
    <w:nsid w:val="16283ED2"/>
    <w:multiLevelType w:val="multilevel"/>
    <w:tmpl w:val="6B7E40A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6">
    <w:nsid w:val="2A3F7ED9"/>
    <w:multiLevelType w:val="hybridMultilevel"/>
    <w:tmpl w:val="4C9C819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2AB356F0"/>
    <w:multiLevelType w:val="hybridMultilevel"/>
    <w:tmpl w:val="14F8B0EA"/>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8">
    <w:nsid w:val="364F40BB"/>
    <w:multiLevelType w:val="multilevel"/>
    <w:tmpl w:val="063C7100"/>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9">
    <w:nsid w:val="388B6DAB"/>
    <w:multiLevelType w:val="hybridMultilevel"/>
    <w:tmpl w:val="14267E5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nsid w:val="3E49288A"/>
    <w:multiLevelType w:val="multilevel"/>
    <w:tmpl w:val="31BA1CDE"/>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1">
    <w:nsid w:val="4C6A3A15"/>
    <w:multiLevelType w:val="hybridMultilevel"/>
    <w:tmpl w:val="EACAE9F2"/>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2">
    <w:nsid w:val="50C143CC"/>
    <w:multiLevelType w:val="multilevel"/>
    <w:tmpl w:val="621EB8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nsid w:val="50EE135F"/>
    <w:multiLevelType w:val="multilevel"/>
    <w:tmpl w:val="31BA1CDE"/>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4">
    <w:nsid w:val="546B5688"/>
    <w:multiLevelType w:val="multilevel"/>
    <w:tmpl w:val="0000000E"/>
    <w:lvl w:ilvl="0">
      <w:start w:val="1"/>
      <w:numFmt w:val="bullet"/>
      <w:lvlText w:val=""/>
      <w:lvlJc w:val="left"/>
      <w:pPr>
        <w:tabs>
          <w:tab w:val="num" w:pos="720"/>
        </w:tabs>
        <w:ind w:left="720" w:hanging="360"/>
      </w:pPr>
      <w:rPr>
        <w:rFonts w:ascii="Wingdings" w:hAnsi="Wingdings"/>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5">
    <w:nsid w:val="62CC0AB3"/>
    <w:multiLevelType w:val="multilevel"/>
    <w:tmpl w:val="31BA1CDE"/>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6">
    <w:nsid w:val="745B1AEC"/>
    <w:multiLevelType w:val="hybridMultilevel"/>
    <w:tmpl w:val="7B3C33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88838AA"/>
    <w:multiLevelType w:val="multilevel"/>
    <w:tmpl w:val="31BA1CDE"/>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23"/>
  </w:num>
  <w:num w:numId="17">
    <w:abstractNumId w:val="24"/>
  </w:num>
  <w:num w:numId="18">
    <w:abstractNumId w:val="19"/>
  </w:num>
  <w:num w:numId="19">
    <w:abstractNumId w:val="21"/>
  </w:num>
  <w:num w:numId="20">
    <w:abstractNumId w:val="17"/>
  </w:num>
  <w:num w:numId="21">
    <w:abstractNumId w:val="18"/>
  </w:num>
  <w:num w:numId="22">
    <w:abstractNumId w:val="16"/>
  </w:num>
  <w:num w:numId="23">
    <w:abstractNumId w:val="26"/>
  </w:num>
  <w:num w:numId="24">
    <w:abstractNumId w:val="25"/>
  </w:num>
  <w:num w:numId="25">
    <w:abstractNumId w:val="27"/>
  </w:num>
  <w:num w:numId="26">
    <w:abstractNumId w:val="20"/>
  </w:num>
  <w:num w:numId="27">
    <w:abstractNumId w:val="15"/>
  </w:num>
  <w:num w:numId="28">
    <w:abstractNumId w:val="2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3C0"/>
    <w:rsid w:val="00010B30"/>
    <w:rsid w:val="00023BC5"/>
    <w:rsid w:val="00030779"/>
    <w:rsid w:val="00034C1A"/>
    <w:rsid w:val="000E345F"/>
    <w:rsid w:val="00122F5B"/>
    <w:rsid w:val="001B5D52"/>
    <w:rsid w:val="001C4A99"/>
    <w:rsid w:val="002010F5"/>
    <w:rsid w:val="00260F9B"/>
    <w:rsid w:val="00263CCC"/>
    <w:rsid w:val="00273E00"/>
    <w:rsid w:val="002826D9"/>
    <w:rsid w:val="002A0935"/>
    <w:rsid w:val="002A17F1"/>
    <w:rsid w:val="002C2C57"/>
    <w:rsid w:val="002D5519"/>
    <w:rsid w:val="00307051"/>
    <w:rsid w:val="003A20AA"/>
    <w:rsid w:val="003A3741"/>
    <w:rsid w:val="003C0295"/>
    <w:rsid w:val="003C1534"/>
    <w:rsid w:val="004306FA"/>
    <w:rsid w:val="00457159"/>
    <w:rsid w:val="00460DE6"/>
    <w:rsid w:val="00476287"/>
    <w:rsid w:val="004957B5"/>
    <w:rsid w:val="00496CDA"/>
    <w:rsid w:val="004A5C38"/>
    <w:rsid w:val="004E6576"/>
    <w:rsid w:val="00510A69"/>
    <w:rsid w:val="00513DDC"/>
    <w:rsid w:val="005147BE"/>
    <w:rsid w:val="00547B3F"/>
    <w:rsid w:val="00547E7F"/>
    <w:rsid w:val="005565D5"/>
    <w:rsid w:val="005A551D"/>
    <w:rsid w:val="005E056E"/>
    <w:rsid w:val="005E7409"/>
    <w:rsid w:val="006341E6"/>
    <w:rsid w:val="00641060"/>
    <w:rsid w:val="0067770D"/>
    <w:rsid w:val="00687B31"/>
    <w:rsid w:val="006C68DB"/>
    <w:rsid w:val="006E7802"/>
    <w:rsid w:val="0071003C"/>
    <w:rsid w:val="00731E77"/>
    <w:rsid w:val="00771641"/>
    <w:rsid w:val="00782916"/>
    <w:rsid w:val="007A4153"/>
    <w:rsid w:val="007A6544"/>
    <w:rsid w:val="007B222F"/>
    <w:rsid w:val="007C05A0"/>
    <w:rsid w:val="007D1FB3"/>
    <w:rsid w:val="00802769"/>
    <w:rsid w:val="008151AE"/>
    <w:rsid w:val="00816BD3"/>
    <w:rsid w:val="008453D3"/>
    <w:rsid w:val="00862E6D"/>
    <w:rsid w:val="00886D56"/>
    <w:rsid w:val="00893C8D"/>
    <w:rsid w:val="008B2F9D"/>
    <w:rsid w:val="008D3F90"/>
    <w:rsid w:val="008E7409"/>
    <w:rsid w:val="009437E0"/>
    <w:rsid w:val="00954447"/>
    <w:rsid w:val="00963704"/>
    <w:rsid w:val="0097266A"/>
    <w:rsid w:val="009C1CC1"/>
    <w:rsid w:val="009C41AA"/>
    <w:rsid w:val="009E55FC"/>
    <w:rsid w:val="009F00BC"/>
    <w:rsid w:val="00A0329B"/>
    <w:rsid w:val="00A15A9B"/>
    <w:rsid w:val="00A62864"/>
    <w:rsid w:val="00A75D75"/>
    <w:rsid w:val="00A93D0A"/>
    <w:rsid w:val="00AC1CFC"/>
    <w:rsid w:val="00B023C0"/>
    <w:rsid w:val="00B06AC5"/>
    <w:rsid w:val="00B07C6F"/>
    <w:rsid w:val="00B146A4"/>
    <w:rsid w:val="00B36DF7"/>
    <w:rsid w:val="00B52E48"/>
    <w:rsid w:val="00B5508F"/>
    <w:rsid w:val="00BA192B"/>
    <w:rsid w:val="00BA3CA6"/>
    <w:rsid w:val="00BA6B3C"/>
    <w:rsid w:val="00BD4A55"/>
    <w:rsid w:val="00BE33C2"/>
    <w:rsid w:val="00C72A12"/>
    <w:rsid w:val="00C730AA"/>
    <w:rsid w:val="00C85593"/>
    <w:rsid w:val="00CC1715"/>
    <w:rsid w:val="00CC6DA1"/>
    <w:rsid w:val="00CE4D25"/>
    <w:rsid w:val="00D12EBD"/>
    <w:rsid w:val="00D27FA3"/>
    <w:rsid w:val="00D34F22"/>
    <w:rsid w:val="00D70086"/>
    <w:rsid w:val="00D76A2E"/>
    <w:rsid w:val="00D970AA"/>
    <w:rsid w:val="00DC1232"/>
    <w:rsid w:val="00E6102E"/>
    <w:rsid w:val="00E662FC"/>
    <w:rsid w:val="00E9331F"/>
    <w:rsid w:val="00EA0B10"/>
    <w:rsid w:val="00EC20DC"/>
    <w:rsid w:val="00F546D6"/>
    <w:rsid w:val="00F625AB"/>
    <w:rsid w:val="00F9104E"/>
    <w:rsid w:val="00F93FF7"/>
    <w:rsid w:val="00FA65D2"/>
    <w:rsid w:val="00FD1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711CB6-A406-4E8C-9F19-078AAC212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
      </w:numPr>
      <w:outlineLvl w:val="0"/>
    </w:pPr>
    <w:rPr>
      <w:b/>
      <w:sz w:val="20"/>
      <w:szCs w:val="20"/>
    </w:rPr>
  </w:style>
  <w:style w:type="paragraph" w:styleId="Heading3">
    <w:name w:val="heading 3"/>
    <w:basedOn w:val="Normal"/>
    <w:next w:val="Normal"/>
    <w:qFormat/>
    <w:pPr>
      <w:keepNext/>
      <w:numPr>
        <w:ilvl w:val="2"/>
        <w:numId w:val="1"/>
      </w:numPr>
      <w:outlineLvl w:val="2"/>
    </w:pPr>
    <w:rPr>
      <w:szCs w:val="20"/>
    </w:rPr>
  </w:style>
  <w:style w:type="paragraph" w:styleId="Heading6">
    <w:name w:val="heading 6"/>
    <w:basedOn w:val="Normal"/>
    <w:next w:val="Normal"/>
    <w:qFormat/>
    <w:pPr>
      <w:keepNext/>
      <w:numPr>
        <w:ilvl w:val="5"/>
        <w:numId w:val="1"/>
      </w:numPr>
      <w:jc w:val="both"/>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sz w:val="18"/>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Symbol" w:hAnsi="Symbol"/>
      <w:sz w:val="18"/>
    </w:rPr>
  </w:style>
  <w:style w:type="character" w:customStyle="1" w:styleId="WW8Num3z1">
    <w:name w:val="WW8Num3z1"/>
    <w:rPr>
      <w:rFonts w:ascii="OpenSymbol" w:hAnsi="OpenSymbol"/>
      <w:sz w:val="18"/>
    </w:rPr>
  </w:style>
  <w:style w:type="character" w:customStyle="1" w:styleId="WW8Num4z0">
    <w:name w:val="WW8Num4z0"/>
    <w:rPr>
      <w:rFonts w:ascii="Symbol" w:hAnsi="Symbol"/>
      <w:sz w:val="18"/>
    </w:rPr>
  </w:style>
  <w:style w:type="character" w:customStyle="1" w:styleId="WW8Num4z1">
    <w:name w:val="WW8Num4z1"/>
    <w:rPr>
      <w:rFonts w:ascii="OpenSymbol" w:hAnsi="OpenSymbol"/>
      <w:sz w:val="18"/>
    </w:rPr>
  </w:style>
  <w:style w:type="character" w:customStyle="1" w:styleId="WW8Num5z0">
    <w:name w:val="WW8Num5z0"/>
    <w:rPr>
      <w:rFonts w:ascii="Symbol" w:hAnsi="Symbol"/>
      <w:sz w:val="18"/>
    </w:rPr>
  </w:style>
  <w:style w:type="character" w:customStyle="1" w:styleId="WW8Num5z1">
    <w:name w:val="WW8Num5z1"/>
    <w:rPr>
      <w:rFonts w:ascii="OpenSymbol" w:hAnsi="OpenSymbol"/>
      <w:sz w:val="18"/>
    </w:rPr>
  </w:style>
  <w:style w:type="character" w:customStyle="1" w:styleId="WW8Num6z0">
    <w:name w:val="WW8Num6z0"/>
    <w:rPr>
      <w:rFonts w:ascii="Symbol" w:hAnsi="Symbol"/>
      <w:sz w:val="18"/>
    </w:rPr>
  </w:style>
  <w:style w:type="character" w:customStyle="1" w:styleId="WW8Num6z1">
    <w:name w:val="WW8Num6z1"/>
    <w:rPr>
      <w:rFonts w:ascii="OpenSymbol" w:hAnsi="OpenSymbol"/>
      <w:sz w:val="18"/>
    </w:rPr>
  </w:style>
  <w:style w:type="character" w:customStyle="1" w:styleId="WW8Num7z0">
    <w:name w:val="WW8Num7z0"/>
    <w:rPr>
      <w:rFonts w:ascii="Symbol" w:hAnsi="Symbol"/>
      <w:sz w:val="18"/>
    </w:rPr>
  </w:style>
  <w:style w:type="character" w:customStyle="1" w:styleId="WW8Num7z1">
    <w:name w:val="WW8Num7z1"/>
    <w:rPr>
      <w:rFonts w:ascii="OpenSymbol" w:hAnsi="OpenSymbol"/>
      <w:sz w:val="18"/>
    </w:rPr>
  </w:style>
  <w:style w:type="character" w:customStyle="1" w:styleId="WW8Num8z0">
    <w:name w:val="WW8Num8z0"/>
    <w:rPr>
      <w:rFonts w:ascii="Symbol" w:hAnsi="Symbol"/>
      <w:sz w:val="18"/>
    </w:rPr>
  </w:style>
  <w:style w:type="character" w:customStyle="1" w:styleId="WW8Num8z1">
    <w:name w:val="WW8Num8z1"/>
    <w:rPr>
      <w:rFonts w:ascii="OpenSymbol" w:hAnsi="OpenSymbol"/>
      <w:sz w:val="18"/>
    </w:rPr>
  </w:style>
  <w:style w:type="character" w:customStyle="1" w:styleId="WW8Num9z0">
    <w:name w:val="WW8Num9z0"/>
    <w:rPr>
      <w:rFonts w:ascii="Symbol" w:hAnsi="Symbol"/>
      <w:sz w:val="18"/>
    </w:rPr>
  </w:style>
  <w:style w:type="character" w:customStyle="1" w:styleId="WW8Num9z1">
    <w:name w:val="WW8Num9z1"/>
    <w:rPr>
      <w:rFonts w:ascii="OpenSymbol" w:hAnsi="OpenSymbol"/>
      <w:sz w:val="18"/>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4z3">
    <w:name w:val="WW8Num14z3"/>
    <w:rPr>
      <w:rFonts w:ascii="Symbol" w:hAnsi="Symbol"/>
    </w:rPr>
  </w:style>
  <w:style w:type="character" w:customStyle="1" w:styleId="WW8Num14z4">
    <w:name w:val="WW8Num14z4"/>
    <w:rPr>
      <w:rFonts w:ascii="Courier New" w:hAnsi="Courier New" w:cs="Courier New"/>
    </w:rPr>
  </w:style>
  <w:style w:type="character" w:customStyle="1" w:styleId="WW8Num15z0">
    <w:name w:val="WW8Num15z0"/>
    <w:rPr>
      <w:rFonts w:ascii="Symbol" w:hAnsi="Symbol"/>
    </w:rPr>
  </w:style>
  <w:style w:type="character" w:customStyle="1" w:styleId="Absatz-Standardschriftart">
    <w:name w:val="Absatz-Standardschriftart"/>
  </w:style>
  <w:style w:type="character" w:customStyle="1" w:styleId="WW8Num1z0">
    <w:name w:val="WW8Num1z0"/>
    <w:rPr>
      <w:rFonts w:ascii="Wingdings" w:hAnsi="Wingdings"/>
    </w:rPr>
  </w:style>
  <w:style w:type="character" w:customStyle="1" w:styleId="WW8Num1z3">
    <w:name w:val="WW8Num1z3"/>
    <w:rPr>
      <w:rFonts w:ascii="Symbol" w:hAnsi="Symbol"/>
    </w:rPr>
  </w:style>
  <w:style w:type="character" w:customStyle="1" w:styleId="WW8Num1z4">
    <w:name w:val="WW8Num1z4"/>
    <w:rPr>
      <w:rFonts w:ascii="Courier New" w:hAnsi="Courier New" w:cs="Courier New"/>
    </w:rPr>
  </w:style>
  <w:style w:type="character" w:customStyle="1" w:styleId="WW8Num2z1">
    <w:name w:val="WW8Num2z1"/>
    <w:rPr>
      <w:rFonts w:ascii="OpenSymbol" w:hAnsi="OpenSymbol"/>
      <w:sz w:val="18"/>
    </w:rPr>
  </w:style>
  <w:style w:type="character" w:customStyle="1" w:styleId="WW8Num10z2">
    <w:name w:val="WW8Num10z2"/>
    <w:rPr>
      <w:rFonts w:ascii="Wingdings" w:hAnsi="Wingdings"/>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b/>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9z0">
    <w:name w:val="WW8Num19z0"/>
    <w:rPr>
      <w:rFonts w:ascii="Symbol" w:hAnsi="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2z0">
    <w:name w:val="WW8Num22z0"/>
    <w:rPr>
      <w:b/>
    </w:rPr>
  </w:style>
  <w:style w:type="character" w:customStyle="1" w:styleId="WW8Num23z0">
    <w:name w:val="WW8Num23z0"/>
    <w:rPr>
      <w:b/>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5z0">
    <w:name w:val="WW8Num25z0"/>
    <w:rPr>
      <w:rFonts w:ascii="Symbol" w:hAnsi="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30z0">
    <w:name w:val="WW8Num30z0"/>
    <w:rPr>
      <w:rFonts w:ascii="Symbol" w:hAnsi="Symbol"/>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Symbol" w:hAnsi="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rPr>
  </w:style>
  <w:style w:type="character" w:customStyle="1" w:styleId="WW8Num34z0">
    <w:name w:val="WW8Num34z0"/>
    <w:rPr>
      <w:rFonts w:ascii="Symbol" w:hAnsi="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rPr>
  </w:style>
  <w:style w:type="character" w:customStyle="1" w:styleId="WW8Num36z0">
    <w:name w:val="WW8Num36z0"/>
    <w:rPr>
      <w:rFonts w:ascii="Symbol" w:hAnsi="Symbol"/>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rPr>
  </w:style>
  <w:style w:type="character" w:customStyle="1" w:styleId="WW8Num37z0">
    <w:name w:val="WW8Num37z0"/>
    <w:rPr>
      <w:rFonts w:ascii="Symbol" w:hAnsi="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rPr>
  </w:style>
  <w:style w:type="character" w:customStyle="1" w:styleId="WW8Num38z0">
    <w:name w:val="WW8Num38z0"/>
    <w:rPr>
      <w:rFonts w:ascii="Symbol" w:hAnsi="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rPr>
  </w:style>
  <w:style w:type="character" w:customStyle="1" w:styleId="WW8Num39z0">
    <w:name w:val="WW8Num39z0"/>
    <w:rPr>
      <w:rFonts w:ascii="Wingdings" w:hAnsi="Wingdings"/>
    </w:rPr>
  </w:style>
  <w:style w:type="character" w:customStyle="1" w:styleId="WW8Num39z1">
    <w:name w:val="WW8Num39z1"/>
    <w:rPr>
      <w:rFonts w:ascii="Symbol" w:hAnsi="Symbol"/>
    </w:rPr>
  </w:style>
  <w:style w:type="character" w:customStyle="1" w:styleId="WW8Num39z4">
    <w:name w:val="WW8Num39z4"/>
    <w:rPr>
      <w:rFonts w:ascii="Courier New" w:hAnsi="Courier New" w:cs="Courier New"/>
    </w:rPr>
  </w:style>
  <w:style w:type="character" w:customStyle="1" w:styleId="WW8Num40z0">
    <w:name w:val="WW8Num40z0"/>
    <w:rPr>
      <w:rFonts w:ascii="Symbol" w:hAnsi="Symbol"/>
    </w:rPr>
  </w:style>
  <w:style w:type="character" w:customStyle="1" w:styleId="WW8Num40z1">
    <w:name w:val="WW8Num40z1"/>
    <w:rPr>
      <w:rFonts w:ascii="Courier New" w:hAnsi="Courier New" w:cs="Courier New"/>
    </w:rPr>
  </w:style>
  <w:style w:type="character" w:customStyle="1" w:styleId="WW8Num40z2">
    <w:name w:val="WW8Num40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cs="Courier New"/>
    </w:rPr>
  </w:style>
  <w:style w:type="character" w:customStyle="1" w:styleId="WW8Num41z2">
    <w:name w:val="WW8Num41z2"/>
    <w:rPr>
      <w:rFonts w:ascii="Wingdings" w:hAnsi="Wingdings"/>
    </w:rPr>
  </w:style>
  <w:style w:type="character" w:customStyle="1" w:styleId="WW8Num42z0">
    <w:name w:val="WW8Num42z0"/>
    <w:rPr>
      <w:rFonts w:ascii="Wingdings" w:hAnsi="Wingdings"/>
    </w:rPr>
  </w:style>
  <w:style w:type="character" w:customStyle="1" w:styleId="WW8Num42z3">
    <w:name w:val="WW8Num42z3"/>
    <w:rPr>
      <w:rFonts w:ascii="Symbol" w:hAnsi="Symbol"/>
    </w:rPr>
  </w:style>
  <w:style w:type="character" w:customStyle="1" w:styleId="WW8Num42z4">
    <w:name w:val="WW8Num42z4"/>
    <w:rPr>
      <w:rFonts w:ascii="Courier New" w:hAnsi="Courier New" w:cs="Courier New"/>
    </w:rPr>
  </w:style>
  <w:style w:type="character" w:customStyle="1" w:styleId="WW8Num43z0">
    <w:name w:val="WW8Num43z0"/>
    <w:rPr>
      <w:rFonts w:ascii="Symbol" w:hAnsi="Symbol"/>
    </w:rPr>
  </w:style>
  <w:style w:type="character" w:customStyle="1" w:styleId="WW8Num43z1">
    <w:name w:val="WW8Num43z1"/>
    <w:rPr>
      <w:rFonts w:ascii="Courier New" w:hAnsi="Courier New" w:cs="Courier New"/>
    </w:rPr>
  </w:style>
  <w:style w:type="character" w:customStyle="1" w:styleId="WW8Num43z2">
    <w:name w:val="WW8Num43z2"/>
    <w:rPr>
      <w:rFonts w:ascii="Wingdings" w:hAnsi="Wingdings"/>
    </w:rPr>
  </w:style>
  <w:style w:type="character" w:customStyle="1" w:styleId="WW8Num45z0">
    <w:name w:val="WW8Num45z0"/>
    <w:rPr>
      <w:rFonts w:ascii="Symbol" w:hAnsi="Symbol"/>
    </w:rPr>
  </w:style>
  <w:style w:type="character" w:customStyle="1" w:styleId="WW8Num45z1">
    <w:name w:val="WW8Num45z1"/>
    <w:rPr>
      <w:rFonts w:ascii="Courier New" w:hAnsi="Courier New" w:cs="Courier New"/>
    </w:rPr>
  </w:style>
  <w:style w:type="character" w:customStyle="1" w:styleId="WW8Num45z2">
    <w:name w:val="WW8Num45z2"/>
    <w:rPr>
      <w:rFonts w:ascii="Wingdings" w:hAnsi="Wingdings"/>
    </w:rPr>
  </w:style>
  <w:style w:type="character" w:customStyle="1" w:styleId="WW8Num46z0">
    <w:name w:val="WW8Num46z0"/>
    <w:rPr>
      <w:rFonts w:ascii="Symbol" w:hAnsi="Symbol"/>
    </w:rPr>
  </w:style>
  <w:style w:type="character" w:customStyle="1" w:styleId="WW8Num46z1">
    <w:name w:val="WW8Num46z1"/>
    <w:rPr>
      <w:rFonts w:ascii="Courier New" w:hAnsi="Courier New" w:cs="Courier New"/>
    </w:rPr>
  </w:style>
  <w:style w:type="character" w:customStyle="1" w:styleId="WW8Num46z2">
    <w:name w:val="WW8Num46z2"/>
    <w:rPr>
      <w:rFonts w:ascii="Wingdings" w:hAnsi="Wingdings"/>
    </w:rPr>
  </w:style>
  <w:style w:type="character" w:customStyle="1" w:styleId="WW8Num48z0">
    <w:name w:val="WW8Num48z0"/>
    <w:rPr>
      <w:rFonts w:ascii="Symbol" w:hAnsi="Symbol"/>
    </w:rPr>
  </w:style>
  <w:style w:type="character" w:customStyle="1" w:styleId="WW8Num48z1">
    <w:name w:val="WW8Num48z1"/>
    <w:rPr>
      <w:rFonts w:ascii="Courier New" w:hAnsi="Courier New" w:cs="Courier New"/>
    </w:rPr>
  </w:style>
  <w:style w:type="character" w:customStyle="1" w:styleId="WW8Num48z2">
    <w:name w:val="WW8Num48z2"/>
    <w:rPr>
      <w:rFonts w:ascii="Wingdings" w:hAnsi="Wingdings"/>
    </w:rPr>
  </w:style>
  <w:style w:type="character" w:customStyle="1" w:styleId="WW8Num49z0">
    <w:name w:val="WW8Num49z0"/>
    <w:rPr>
      <w:rFonts w:ascii="Symbol" w:hAnsi="Symbol"/>
    </w:rPr>
  </w:style>
  <w:style w:type="character" w:customStyle="1" w:styleId="WW8Num49z1">
    <w:name w:val="WW8Num49z1"/>
    <w:rPr>
      <w:rFonts w:ascii="Courier New" w:hAnsi="Courier New" w:cs="Courier New"/>
    </w:rPr>
  </w:style>
  <w:style w:type="character" w:customStyle="1" w:styleId="WW8Num49z2">
    <w:name w:val="WW8Num49z2"/>
    <w:rPr>
      <w:rFonts w:ascii="Wingdings" w:hAnsi="Wingdings"/>
    </w:rPr>
  </w:style>
  <w:style w:type="character" w:styleId="Hyperlink">
    <w:name w:val="Hyperlink"/>
    <w:semiHidden/>
    <w:rPr>
      <w:color w:val="0000FF"/>
      <w:u w:val="single"/>
    </w:rPr>
  </w:style>
  <w:style w:type="character" w:customStyle="1" w:styleId="FootnoteCharacters">
    <w:name w:val="Footnote Characters"/>
    <w:rPr>
      <w:vertAlign w:val="superscript"/>
    </w:rPr>
  </w:style>
  <w:style w:type="character" w:styleId="FollowedHyperlink">
    <w:name w:val="FollowedHyperlink"/>
    <w:semiHidden/>
    <w:rPr>
      <w:color w:val="800080"/>
      <w:u w:val="single"/>
    </w:rPr>
  </w:style>
  <w:style w:type="character" w:customStyle="1" w:styleId="apple-style-span">
    <w:name w:val="apple-style-span"/>
    <w:basedOn w:val="DefaultParagraphFont"/>
  </w:style>
  <w:style w:type="character" w:styleId="Emphasis">
    <w:name w:val="Emphasis"/>
    <w:uiPriority w:val="20"/>
    <w:qFormat/>
    <w:rPr>
      <w:i/>
      <w:iCs/>
    </w:rPr>
  </w:style>
  <w:style w:type="character" w:customStyle="1" w:styleId="FooterChar">
    <w:name w:val="Footer Char"/>
    <w:uiPriority w:val="99"/>
    <w:rPr>
      <w:sz w:val="24"/>
      <w:szCs w:val="24"/>
    </w:rPr>
  </w:style>
  <w:style w:type="character" w:customStyle="1" w:styleId="FootnoteTextChar">
    <w:name w:val="Footnote Text Char"/>
    <w:basedOn w:val="DefaultParagraphFont"/>
  </w:style>
  <w:style w:type="character" w:styleId="SubtleEmphasis">
    <w:name w:val="Subtle Emphasis"/>
    <w:qFormat/>
    <w:rPr>
      <w:rFonts w:eastAsia="Times New Roman" w:cs="Times New Roman"/>
      <w:bCs w:val="0"/>
      <w:i/>
      <w:iCs/>
      <w:color w:val="808080"/>
      <w:szCs w:val="22"/>
      <w:lang w:val="en-US"/>
    </w:rPr>
  </w:style>
  <w:style w:type="character" w:customStyle="1" w:styleId="DocumentMapChar">
    <w:name w:val="Document Map Char"/>
    <w:rPr>
      <w:rFonts w:ascii="Tahoma" w:hAnsi="Tahoma" w:cs="Tahoma"/>
      <w:sz w:val="16"/>
      <w:szCs w:val="16"/>
    </w:rPr>
  </w:style>
  <w:style w:type="character" w:customStyle="1" w:styleId="value">
    <w:name w:val="value"/>
    <w:basedOn w:val="DefaultParagraphFont"/>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jc w:val="both"/>
    </w:pPr>
  </w:style>
  <w:style w:type="paragraph" w:styleId="List">
    <w:name w:val="List"/>
    <w:basedOn w:val="BodyText"/>
    <w:semiHidden/>
    <w:rPr>
      <w:rFonts w:cs="Tahoma"/>
    </w:rPr>
  </w:style>
  <w:style w:type="paragraph" w:styleId="Caption">
    <w:name w:val="caption"/>
    <w:basedOn w:val="Normal"/>
    <w:next w:val="Normal"/>
    <w:qFormat/>
    <w:pPr>
      <w:spacing w:before="120" w:after="120"/>
    </w:pPr>
    <w:rPr>
      <w:b/>
      <w:bCs/>
      <w:sz w:val="20"/>
      <w:szCs w:val="20"/>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b/>
      <w:sz w:val="20"/>
      <w:szCs w:val="20"/>
    </w:rPr>
  </w:style>
  <w:style w:type="paragraph" w:styleId="Subtitle">
    <w:name w:val="Subtitle"/>
    <w:basedOn w:val="Normal"/>
    <w:next w:val="BodyText"/>
    <w:qFormat/>
    <w:rPr>
      <w:b/>
    </w:rPr>
  </w:style>
  <w:style w:type="paragraph" w:styleId="Header">
    <w:name w:val="header"/>
    <w:basedOn w:val="Normal"/>
    <w:link w:val="HeaderChar"/>
    <w:uiPriority w:val="99"/>
    <w:pPr>
      <w:tabs>
        <w:tab w:val="center" w:pos="4320"/>
        <w:tab w:val="right" w:pos="8640"/>
      </w:tabs>
    </w:pPr>
    <w:rPr>
      <w:szCs w:val="20"/>
    </w:rPr>
  </w:style>
  <w:style w:type="paragraph" w:styleId="FootnoteText">
    <w:name w:val="footnote text"/>
    <w:basedOn w:val="Normal"/>
    <w:semiHidden/>
    <w:rPr>
      <w:sz w:val="20"/>
      <w:szCs w:val="20"/>
    </w:rPr>
  </w:style>
  <w:style w:type="paragraph" w:styleId="BalloonText">
    <w:name w:val="Balloon Text"/>
    <w:basedOn w:val="Normal"/>
    <w:rPr>
      <w:rFonts w:ascii="Tahoma" w:hAnsi="Tahoma" w:cs="Tahoma"/>
      <w:sz w:val="16"/>
      <w:szCs w:val="16"/>
    </w:rPr>
  </w:style>
  <w:style w:type="paragraph" w:customStyle="1" w:styleId="MyHeading1">
    <w:name w:val="My Heading1"/>
    <w:basedOn w:val="Heading1"/>
    <w:pPr>
      <w:numPr>
        <w:numId w:val="0"/>
      </w:numPr>
      <w:ind w:left="360" w:hanging="1440"/>
      <w:jc w:val="both"/>
    </w:pPr>
    <w:rPr>
      <w:bCs/>
      <w:sz w:val="24"/>
      <w:szCs w:val="24"/>
      <w:u w:val="single"/>
    </w:rPr>
  </w:style>
  <w:style w:type="paragraph" w:styleId="Footer">
    <w:name w:val="footer"/>
    <w:basedOn w:val="Normal"/>
    <w:uiPriority w:val="99"/>
    <w:pPr>
      <w:tabs>
        <w:tab w:val="center" w:pos="4680"/>
        <w:tab w:val="right" w:pos="9360"/>
      </w:tabs>
    </w:pPr>
    <w:rPr>
      <w:lang w:val="x-none"/>
    </w:rPr>
  </w:style>
  <w:style w:type="paragraph" w:customStyle="1" w:styleId="DecimalAligned">
    <w:name w:val="Decimal Aligned"/>
    <w:basedOn w:val="Normal"/>
    <w:pPr>
      <w:tabs>
        <w:tab w:val="decimal" w:pos="360"/>
      </w:tabs>
      <w:spacing w:after="200" w:line="276" w:lineRule="auto"/>
    </w:pPr>
    <w:rPr>
      <w:rFonts w:ascii="Calibri" w:hAnsi="Calibri"/>
      <w:sz w:val="22"/>
      <w:szCs w:val="22"/>
    </w:rPr>
  </w:style>
  <w:style w:type="paragraph" w:styleId="DocumentMap">
    <w:name w:val="Document Map"/>
    <w:basedOn w:val="Normal"/>
    <w:rPr>
      <w:rFonts w:ascii="Tahoma" w:hAnsi="Tahoma"/>
      <w:sz w:val="16"/>
      <w:szCs w:val="16"/>
      <w:lang w:val="x-none"/>
    </w:rPr>
  </w:style>
  <w:style w:type="paragraph" w:styleId="ListParagraph">
    <w:name w:val="List Paragraph"/>
    <w:basedOn w:val="Normal"/>
    <w:qFormat/>
    <w:pPr>
      <w:ind w:left="720"/>
    </w:pPr>
  </w:style>
  <w:style w:type="paragraph" w:customStyle="1" w:styleId="NormalVerdana">
    <w:name w:val="Normal + Verdana"/>
    <w:basedOn w:val="Normal"/>
    <w:pPr>
      <w:widowControl w:val="0"/>
      <w:autoSpaceDE w:val="0"/>
    </w:pPr>
    <w:rPr>
      <w:rFonts w:ascii="Verdana" w:eastAsia="HG Mincho Light J" w:hAnsi="Verdana"/>
      <w:color w:val="000000"/>
      <w:sz w:val="20"/>
      <w:szCs w:val="20"/>
    </w:rPr>
  </w:style>
  <w:style w:type="paragraph" w:styleId="NormalWeb">
    <w:name w:val="Normal (Web)"/>
    <w:basedOn w:val="Normal"/>
    <w:uiPriority w:val="99"/>
    <w:pPr>
      <w:spacing w:before="100" w:after="100"/>
    </w:pPr>
  </w:style>
  <w:style w:type="paragraph" w:customStyle="1" w:styleId="Normal12pt">
    <w:name w:val="Normal + 12 pt"/>
    <w:basedOn w:val="Normal"/>
    <w:pPr>
      <w:numPr>
        <w:numId w:val="15"/>
      </w:numPr>
    </w:pPr>
    <w:rPr>
      <w:sz w:val="20"/>
      <w:szCs w:val="20"/>
      <w:lang w:val="en-GB"/>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eaderChar">
    <w:name w:val="Header Char"/>
    <w:basedOn w:val="DefaultParagraphFont"/>
    <w:link w:val="Header"/>
    <w:uiPriority w:val="99"/>
    <w:rsid w:val="002A0935"/>
    <w:rPr>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93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anani@switchlan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6BD2E-721A-454A-BCA4-156ACB45B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2240</Words>
  <Characters>12769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14980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User</dc:creator>
  <cp:keywords/>
  <cp:lastModifiedBy>meera</cp:lastModifiedBy>
  <cp:revision>3</cp:revision>
  <cp:lastPrinted>2012-03-25T07:08:00Z</cp:lastPrinted>
  <dcterms:created xsi:type="dcterms:W3CDTF">2014-09-22T19:16:00Z</dcterms:created>
  <dcterms:modified xsi:type="dcterms:W3CDTF">2014-09-22T19:29:00Z</dcterms:modified>
</cp:coreProperties>
</file>